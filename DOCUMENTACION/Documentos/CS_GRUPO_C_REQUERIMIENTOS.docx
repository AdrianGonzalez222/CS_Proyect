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9AE63B" w14:textId="77777777" w:rsidR="00BC36E4" w:rsidRPr="00E32D55" w:rsidRDefault="00BC36E4"/>
    <w:p w14:paraId="1AB8E8EE" w14:textId="77777777" w:rsidR="00547DD9" w:rsidRPr="00E32D55" w:rsidRDefault="00547DD9"/>
    <w:p w14:paraId="42CCA3EA" w14:textId="77777777" w:rsidR="00547DD9" w:rsidRPr="00E32D55" w:rsidRDefault="00547DD9"/>
    <w:p w14:paraId="3FB91D5A" w14:textId="77777777" w:rsidR="00547DD9" w:rsidRPr="00E32D55" w:rsidRDefault="00547DD9"/>
    <w:p w14:paraId="3BA7DB44" w14:textId="77777777" w:rsidR="00547DD9" w:rsidRPr="00E32D55" w:rsidRDefault="00547DD9"/>
    <w:p w14:paraId="319383D0" w14:textId="77777777" w:rsidR="00547DD9" w:rsidRPr="00E32D55" w:rsidRDefault="00547DD9"/>
    <w:p w14:paraId="0334A0AD" w14:textId="77777777" w:rsidR="00547DD9" w:rsidRPr="00E32D55" w:rsidRDefault="00547DD9"/>
    <w:p w14:paraId="1504C5B9" w14:textId="77777777" w:rsidR="00597881" w:rsidRPr="00E32D55" w:rsidRDefault="00597881"/>
    <w:p w14:paraId="7321F883" w14:textId="77777777" w:rsidR="00597881" w:rsidRPr="00E32D55" w:rsidRDefault="00597881"/>
    <w:p w14:paraId="7947B42B" w14:textId="77777777" w:rsidR="00597881" w:rsidRPr="00E32D55" w:rsidRDefault="00597881"/>
    <w:p w14:paraId="4ED7DC1E" w14:textId="77777777" w:rsidR="00597881" w:rsidRPr="00E32D55" w:rsidRDefault="00597881"/>
    <w:p w14:paraId="4A244689" w14:textId="77777777" w:rsidR="00597881" w:rsidRPr="00E32D55" w:rsidRDefault="00597881"/>
    <w:p w14:paraId="6CB2D53A" w14:textId="77777777" w:rsidR="00547DD9" w:rsidRPr="00E32D55" w:rsidRDefault="00547DD9"/>
    <w:p w14:paraId="23AAFBA5" w14:textId="77777777" w:rsidR="001E2593" w:rsidRPr="00E32D55" w:rsidRDefault="001E2593"/>
    <w:p w14:paraId="7184C03B" w14:textId="77777777" w:rsidR="00547DD9" w:rsidRPr="00E32D55" w:rsidRDefault="00547DD9"/>
    <w:p w14:paraId="0CCF88BB" w14:textId="77777777" w:rsidR="00547DD9" w:rsidRPr="00E32D55" w:rsidRDefault="00547DD9"/>
    <w:p w14:paraId="10BD13A0" w14:textId="77777777" w:rsidR="00547DD9" w:rsidRPr="00E32D55" w:rsidRDefault="00547DD9"/>
    <w:p w14:paraId="40A6A29D" w14:textId="074E771C" w:rsidR="00547DD9" w:rsidRDefault="00521ED9" w:rsidP="005F6872">
      <w:pPr>
        <w:pStyle w:val="Ttulo7"/>
        <w:rPr>
          <w:rFonts w:ascii="Times New Roman" w:hAnsi="Times New Roman" w:cs="Times New Roman"/>
        </w:rPr>
      </w:pPr>
      <w:r w:rsidRPr="00E32D55">
        <w:rPr>
          <w:rFonts w:ascii="Times New Roman" w:hAnsi="Times New Roman" w:cs="Times New Roman"/>
        </w:rPr>
        <w:t>DOCUMENTO DE DISEÑO</w:t>
      </w:r>
      <w:r w:rsidR="00030173" w:rsidRPr="00E32D55">
        <w:rPr>
          <w:rFonts w:ascii="Times New Roman" w:hAnsi="Times New Roman" w:cs="Times New Roman"/>
        </w:rPr>
        <w:t xml:space="preserve"> DE</w:t>
      </w:r>
      <w:r w:rsidR="000A702B" w:rsidRPr="00E32D55">
        <w:rPr>
          <w:rFonts w:ascii="Times New Roman" w:hAnsi="Times New Roman" w:cs="Times New Roman"/>
        </w:rPr>
        <w:t>TALLADO DE</w:t>
      </w:r>
      <w:r w:rsidR="00030173" w:rsidRPr="00E32D55">
        <w:rPr>
          <w:rFonts w:ascii="Times New Roman" w:hAnsi="Times New Roman" w:cs="Times New Roman"/>
        </w:rPr>
        <w:t xml:space="preserve"> SOFTWARE</w:t>
      </w:r>
    </w:p>
    <w:p w14:paraId="683C2BF6" w14:textId="77777777" w:rsidR="00B632BC" w:rsidRPr="00B632BC" w:rsidRDefault="00B632BC" w:rsidP="00B632BC"/>
    <w:p w14:paraId="53B9316F" w14:textId="676F5E72" w:rsidR="002B27F7" w:rsidRDefault="002B27F7" w:rsidP="00A84404">
      <w:pPr>
        <w:numPr>
          <w:ilvl w:val="0"/>
          <w:numId w:val="1"/>
        </w:numPr>
        <w:jc w:val="center"/>
      </w:pPr>
      <w:r w:rsidRPr="00E32D55">
        <w:t xml:space="preserve">Plantilla inspirada en el estándar IEEE 1016-2009 y adaptada a las necesidades del curso de </w:t>
      </w:r>
      <w:r w:rsidR="36EB4551" w:rsidRPr="00E32D55">
        <w:t>Construcción</w:t>
      </w:r>
      <w:r w:rsidRPr="00E32D55">
        <w:t xml:space="preserve"> de Software</w:t>
      </w:r>
    </w:p>
    <w:p w14:paraId="368732B3" w14:textId="77777777" w:rsidR="00B632BC" w:rsidRPr="00E32D55" w:rsidRDefault="00B632BC" w:rsidP="00A84404">
      <w:pPr>
        <w:numPr>
          <w:ilvl w:val="0"/>
          <w:numId w:val="1"/>
        </w:numPr>
        <w:jc w:val="center"/>
      </w:pPr>
    </w:p>
    <w:p w14:paraId="02AA4559" w14:textId="77777777" w:rsidR="001905F6" w:rsidRPr="00E32D55" w:rsidRDefault="001905F6" w:rsidP="001905F6">
      <w:pPr>
        <w:jc w:val="center"/>
      </w:pPr>
      <w:r w:rsidRPr="00E32D55">
        <w:t xml:space="preserve">(Plantilla compilada por </w:t>
      </w:r>
      <w:proofErr w:type="spellStart"/>
      <w:r w:rsidRPr="00E32D55">
        <w:t>Ph.D</w:t>
      </w:r>
      <w:proofErr w:type="spellEnd"/>
      <w:r w:rsidRPr="00E32D55">
        <w:t>. Franklin Parrales B.)</w:t>
      </w:r>
    </w:p>
    <w:p w14:paraId="59330886" w14:textId="77777777" w:rsidR="00547DD9" w:rsidRPr="00E32D55" w:rsidRDefault="00547DD9"/>
    <w:p w14:paraId="15DAE86F" w14:textId="77777777" w:rsidR="00547DD9" w:rsidRPr="00E32D55" w:rsidRDefault="00547DD9"/>
    <w:p w14:paraId="0A139616" w14:textId="77777777" w:rsidR="00547DD9" w:rsidRPr="00E32D55" w:rsidRDefault="00547DD9"/>
    <w:p w14:paraId="2C718077" w14:textId="77777777" w:rsidR="00547DD9" w:rsidRPr="00E32D55" w:rsidRDefault="00547DD9"/>
    <w:p w14:paraId="195A3118" w14:textId="77777777" w:rsidR="00547DD9" w:rsidRPr="00E32D55" w:rsidRDefault="00547DD9"/>
    <w:p w14:paraId="341A33B8" w14:textId="77777777" w:rsidR="00547DD9" w:rsidRPr="00E32D55" w:rsidRDefault="00547DD9"/>
    <w:p w14:paraId="6C3EF70D" w14:textId="77777777" w:rsidR="00547DD9" w:rsidRPr="00E32D55" w:rsidRDefault="00547DD9"/>
    <w:p w14:paraId="4698AC6D" w14:textId="77777777" w:rsidR="00547DD9" w:rsidRPr="00E32D55" w:rsidRDefault="00547DD9"/>
    <w:p w14:paraId="6A1BB16E" w14:textId="77777777" w:rsidR="00547DD9" w:rsidRPr="00E32D55" w:rsidRDefault="00547DD9"/>
    <w:p w14:paraId="4372AF03" w14:textId="77777777" w:rsidR="00547DD9" w:rsidRPr="00E32D55" w:rsidRDefault="00547DD9"/>
    <w:p w14:paraId="21B0EF11" w14:textId="77777777" w:rsidR="00547DD9" w:rsidRPr="00E32D55" w:rsidRDefault="00547DD9"/>
    <w:p w14:paraId="1BD02503" w14:textId="77777777" w:rsidR="00547DD9" w:rsidRPr="00E32D55" w:rsidRDefault="00547DD9"/>
    <w:p w14:paraId="1B28A2A8" w14:textId="77777777" w:rsidR="00547DD9" w:rsidRPr="00E32D55" w:rsidRDefault="00547DD9"/>
    <w:p w14:paraId="00F4D436" w14:textId="77777777" w:rsidR="00547DD9" w:rsidRPr="00E32D55" w:rsidRDefault="00547DD9"/>
    <w:p w14:paraId="4B7DD28A" w14:textId="77777777" w:rsidR="00547DD9" w:rsidRPr="00E32D55" w:rsidRDefault="00547DD9"/>
    <w:p w14:paraId="3502D772" w14:textId="77777777" w:rsidR="00547DD9" w:rsidRPr="00E32D55" w:rsidRDefault="00547DD9"/>
    <w:p w14:paraId="490FF127" w14:textId="77777777" w:rsidR="00547DD9" w:rsidRPr="00E32D55" w:rsidRDefault="00547DD9"/>
    <w:p w14:paraId="03A33C9D" w14:textId="77777777" w:rsidR="00547DD9" w:rsidRPr="00E32D55" w:rsidRDefault="00547DD9"/>
    <w:p w14:paraId="2859058A" w14:textId="77777777" w:rsidR="00547DD9" w:rsidRPr="00E32D55" w:rsidRDefault="00547DD9"/>
    <w:p w14:paraId="7A3642F1" w14:textId="77777777" w:rsidR="00547DD9" w:rsidRPr="00E32D55" w:rsidRDefault="00547DD9"/>
    <w:p w14:paraId="0EB30027" w14:textId="77777777" w:rsidR="00547DD9" w:rsidRPr="00E32D55" w:rsidRDefault="00547DD9"/>
    <w:p w14:paraId="0419A187" w14:textId="77777777" w:rsidR="00547DD9" w:rsidRPr="00E32D55" w:rsidRDefault="00547DD9"/>
    <w:p w14:paraId="665664D9" w14:textId="77777777" w:rsidR="00547DD9" w:rsidRPr="00E32D55" w:rsidRDefault="00547DD9"/>
    <w:p w14:paraId="1B67CA80" w14:textId="77777777" w:rsidR="00A1079C" w:rsidRPr="00E32D55" w:rsidRDefault="00A1079C"/>
    <w:p w14:paraId="0EF45B28" w14:textId="77777777" w:rsidR="001A76E4" w:rsidRPr="00E32D55" w:rsidRDefault="001A76E4" w:rsidP="00EE4321">
      <w:pPr>
        <w:pStyle w:val="TtulodeTDC"/>
        <w:numPr>
          <w:ilvl w:val="0"/>
          <w:numId w:val="0"/>
        </w:numPr>
        <w:tabs>
          <w:tab w:val="left" w:pos="284"/>
        </w:tabs>
        <w:rPr>
          <w:rFonts w:ascii="Times New Roman" w:hAnsi="Times New Roman"/>
          <w:color w:val="auto"/>
          <w:sz w:val="16"/>
          <w:szCs w:val="16"/>
        </w:rPr>
      </w:pPr>
    </w:p>
    <w:p w14:paraId="4F59B983" w14:textId="77777777" w:rsidR="007F1FAD" w:rsidRPr="00E32D55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Times New Roman" w:hAnsi="Times New Roman"/>
          <w:color w:val="auto"/>
          <w:sz w:val="40"/>
          <w:szCs w:val="40"/>
        </w:rPr>
      </w:pPr>
      <w:r w:rsidRPr="00E32D55">
        <w:rPr>
          <w:rFonts w:ascii="Times New Roman" w:hAnsi="Times New Roman"/>
          <w:color w:val="auto"/>
          <w:sz w:val="40"/>
          <w:szCs w:val="40"/>
        </w:rPr>
        <w:t>Tabla de contenido</w:t>
      </w:r>
    </w:p>
    <w:p w14:paraId="402EC855" w14:textId="77777777" w:rsidR="00B31CF7" w:rsidRPr="00E32D55" w:rsidRDefault="007F1FAD">
      <w:pPr>
        <w:pStyle w:val="TDC1"/>
        <w:tabs>
          <w:tab w:val="left" w:pos="480"/>
          <w:tab w:val="right" w:leader="dot" w:pos="9628"/>
        </w:tabs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r w:rsidRPr="00E32D55">
        <w:rPr>
          <w:rFonts w:ascii="Times New Roman" w:hAnsi="Times New Roman"/>
          <w:b w:val="0"/>
          <w:bCs w:val="0"/>
          <w:caps w:val="0"/>
        </w:rPr>
        <w:fldChar w:fldCharType="begin"/>
      </w:r>
      <w:r w:rsidRPr="00E32D55">
        <w:rPr>
          <w:rFonts w:ascii="Times New Roman" w:hAnsi="Times New Roman"/>
          <w:b w:val="0"/>
          <w:bCs w:val="0"/>
          <w:caps w:val="0"/>
        </w:rPr>
        <w:instrText xml:space="preserve"> TOC \o "1-3" \h \z \u </w:instrText>
      </w:r>
      <w:r w:rsidRPr="00E32D55">
        <w:rPr>
          <w:rFonts w:ascii="Times New Roman" w:hAnsi="Times New Roman"/>
          <w:b w:val="0"/>
          <w:bCs w:val="0"/>
          <w:caps w:val="0"/>
        </w:rPr>
        <w:fldChar w:fldCharType="separate"/>
      </w:r>
      <w:hyperlink w:anchor="_Toc61560546" w:history="1">
        <w:r w:rsidR="00B31CF7" w:rsidRPr="00E32D55">
          <w:rPr>
            <w:rStyle w:val="Hipervnculo"/>
            <w:rFonts w:ascii="Times New Roman" w:hAnsi="Times New Roman"/>
            <w:noProof/>
          </w:rPr>
          <w:t>1.</w:t>
        </w:r>
        <w:r w:rsidR="00B31CF7" w:rsidRPr="00E32D55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Introducción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_Toc61560546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3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DC83460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47" w:history="1">
        <w:r w:rsidR="00B31CF7" w:rsidRPr="00E32D55">
          <w:rPr>
            <w:rStyle w:val="Hipervnculo"/>
            <w:rFonts w:ascii="Times New Roman" w:hAnsi="Times New Roman"/>
            <w:noProof/>
          </w:rPr>
          <w:t>1.1.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Objetivo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_Toc61560547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3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48E3C5C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48" w:history="1">
        <w:r w:rsidR="00B31CF7" w:rsidRPr="00E32D55">
          <w:rPr>
            <w:rStyle w:val="Hipervnculo"/>
            <w:rFonts w:ascii="Times New Roman" w:hAnsi="Times New Roman"/>
            <w:noProof/>
          </w:rPr>
          <w:t>1.2.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Definiciones, Acrónimos y Abreviaturas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_Toc61560548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3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FAE8E6E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49" w:history="1">
        <w:r w:rsidR="00B31CF7" w:rsidRPr="00E32D55">
          <w:rPr>
            <w:rStyle w:val="Hipervnculo"/>
            <w:rFonts w:ascii="Times New Roman" w:hAnsi="Times New Roman"/>
            <w:noProof/>
          </w:rPr>
          <w:t>1.3.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Audiencia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_Toc61560549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4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69AF937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50" w:history="1">
        <w:r w:rsidR="00B31CF7" w:rsidRPr="00E32D55">
          <w:rPr>
            <w:rStyle w:val="Hipervnculo"/>
            <w:rFonts w:ascii="Times New Roman" w:hAnsi="Times New Roman"/>
            <w:noProof/>
          </w:rPr>
          <w:t>1.4.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Alcance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_Toc61560550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5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25771FF" w14:textId="77777777" w:rsidR="00B31CF7" w:rsidRPr="00E32D55" w:rsidRDefault="00806B17">
      <w:pPr>
        <w:pStyle w:val="TDC1"/>
        <w:tabs>
          <w:tab w:val="left" w:pos="480"/>
          <w:tab w:val="right" w:leader="dot" w:pos="9628"/>
        </w:tabs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61560551" w:history="1">
        <w:r w:rsidR="00B31CF7" w:rsidRPr="00E32D55">
          <w:rPr>
            <w:rStyle w:val="Hipervnculo"/>
            <w:rFonts w:ascii="Times New Roman" w:hAnsi="Times New Roman"/>
            <w:noProof/>
          </w:rPr>
          <w:t>2.</w:t>
        </w:r>
        <w:r w:rsidR="00B31CF7" w:rsidRPr="00E32D55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Presentación del Producto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_Toc61560551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5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BD1443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52" w:history="1">
        <w:r w:rsidR="00B31CF7" w:rsidRPr="00E32D55">
          <w:rPr>
            <w:rStyle w:val="Hipervnculo"/>
            <w:rFonts w:ascii="Times New Roman" w:hAnsi="Times New Roman"/>
            <w:noProof/>
          </w:rPr>
          <w:t>2.1.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Propósito del Sistema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_Toc61560552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5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3BF12E6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53" w:history="1">
        <w:r w:rsidR="00B31CF7" w:rsidRPr="00E32D55">
          <w:rPr>
            <w:rStyle w:val="Hipervnculo"/>
            <w:rFonts w:ascii="Times New Roman" w:hAnsi="Times New Roman"/>
            <w:noProof/>
          </w:rPr>
          <w:t>2.2.1.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Planteamiento del problema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_Toc61560553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5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444E31D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54" w:history="1">
        <w:r w:rsidR="00B31CF7" w:rsidRPr="00E32D55">
          <w:rPr>
            <w:rStyle w:val="Hipervnculo"/>
            <w:rFonts w:ascii="Times New Roman" w:hAnsi="Times New Roman"/>
            <w:noProof/>
          </w:rPr>
          <w:t>2.2.2.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Objetivo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_Toc61560554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6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1C9960B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55" w:history="1">
        <w:r w:rsidR="00B31CF7" w:rsidRPr="00E32D55">
          <w:rPr>
            <w:rStyle w:val="Hipervnculo"/>
            <w:rFonts w:ascii="Times New Roman" w:hAnsi="Times New Roman"/>
            <w:noProof/>
          </w:rPr>
          <w:t>2.2.3.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Alcance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_Toc61560555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6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8DFAEA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56" w:history="1">
        <w:r w:rsidR="00B31CF7" w:rsidRPr="00E32D55">
          <w:rPr>
            <w:rStyle w:val="Hipervnculo"/>
            <w:rFonts w:ascii="Times New Roman" w:hAnsi="Times New Roman"/>
            <w:noProof/>
          </w:rPr>
          <w:t>2.2.4.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El Sistema no contempla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_Toc61560556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7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ADFB176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57" w:history="1">
        <w:r w:rsidR="00B31CF7" w:rsidRPr="00E32D55">
          <w:rPr>
            <w:rStyle w:val="Hipervnculo"/>
            <w:rFonts w:ascii="Times New Roman" w:hAnsi="Times New Roman"/>
            <w:noProof/>
          </w:rPr>
          <w:t>2.2.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Riesgos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_Toc61560557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7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2A7B629" w14:textId="77777777" w:rsidR="00B31CF7" w:rsidRPr="00E32D55" w:rsidRDefault="00806B17">
      <w:pPr>
        <w:pStyle w:val="TDC1"/>
        <w:tabs>
          <w:tab w:val="left" w:pos="480"/>
          <w:tab w:val="right" w:leader="dot" w:pos="9628"/>
        </w:tabs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61560558" w:history="1">
        <w:r w:rsidR="00B31CF7" w:rsidRPr="00E32D55">
          <w:rPr>
            <w:rStyle w:val="Hipervnculo"/>
            <w:rFonts w:ascii="Times New Roman" w:hAnsi="Times New Roman"/>
            <w:noProof/>
          </w:rPr>
          <w:t>3.</w:t>
        </w:r>
        <w:r w:rsidR="00B31CF7" w:rsidRPr="00E32D55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Descripción General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_Toc61560558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8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70428DF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59" w:history="1">
        <w:r w:rsidR="00B31CF7" w:rsidRPr="00E32D55">
          <w:rPr>
            <w:rStyle w:val="Hipervnculo"/>
            <w:rFonts w:ascii="Times New Roman" w:hAnsi="Times New Roman"/>
            <w:noProof/>
          </w:rPr>
          <w:t>3.1.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Contexto del Producto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_Toc61560559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8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5A0D505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60" w:history="1">
        <w:r w:rsidR="00B31CF7" w:rsidRPr="00E32D55">
          <w:rPr>
            <w:rStyle w:val="Hipervnculo"/>
            <w:rFonts w:ascii="Times New Roman" w:hAnsi="Times New Roman"/>
            <w:noProof/>
          </w:rPr>
          <w:t>3.2.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Perspectivas futuras del producto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_Toc61560560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9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618EAC5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61" w:history="1">
        <w:r w:rsidR="00B31CF7" w:rsidRPr="00E32D55">
          <w:rPr>
            <w:rStyle w:val="Hipervnculo"/>
            <w:rFonts w:ascii="Times New Roman" w:hAnsi="Times New Roman"/>
            <w:noProof/>
          </w:rPr>
          <w:t>3.3.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Reglas y Funciones de Negocio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_Toc61560561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9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4F36C1F" w14:textId="77777777" w:rsidR="00B31CF7" w:rsidRPr="00E32D55" w:rsidRDefault="00806B17">
      <w:pPr>
        <w:pStyle w:val="TDC1"/>
        <w:tabs>
          <w:tab w:val="left" w:pos="480"/>
          <w:tab w:val="right" w:leader="dot" w:pos="9628"/>
        </w:tabs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61560562" w:history="1">
        <w:r w:rsidR="00B31CF7" w:rsidRPr="00E32D55">
          <w:rPr>
            <w:rStyle w:val="Hipervnculo"/>
            <w:rFonts w:ascii="Times New Roman" w:hAnsi="Times New Roman"/>
            <w:noProof/>
          </w:rPr>
          <w:t>4.</w:t>
        </w:r>
        <w:r w:rsidR="00B31CF7" w:rsidRPr="00E32D55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REQUISITOS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_Toc61560562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9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987B21B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63" w:history="1">
        <w:r w:rsidR="00B31CF7" w:rsidRPr="00E32D55">
          <w:rPr>
            <w:rStyle w:val="Hipervnculo"/>
            <w:rFonts w:ascii="Times New Roman" w:hAnsi="Times New Roman"/>
            <w:noProof/>
          </w:rPr>
          <w:t>4.1.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Funcionales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_Toc61560563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9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5C8B5A2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64" w:history="1">
        <w:r w:rsidR="00B31CF7" w:rsidRPr="00E32D55">
          <w:rPr>
            <w:rStyle w:val="Hipervnculo"/>
            <w:rFonts w:ascii="Times New Roman" w:hAnsi="Times New Roman"/>
            <w:noProof/>
          </w:rPr>
          <w:t>4.2.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No funcionales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_Toc61560564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10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FED038E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65" w:history="1">
        <w:r w:rsidR="00B31CF7" w:rsidRPr="00E32D55">
          <w:rPr>
            <w:rStyle w:val="Hipervnculo"/>
            <w:rFonts w:ascii="Times New Roman" w:hAnsi="Times New Roman"/>
            <w:noProof/>
          </w:rPr>
          <w:t>4.2.1.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Tamaño y rendimiento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_Toc61560565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11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2AE5A85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66" w:history="1">
        <w:r w:rsidR="00B31CF7" w:rsidRPr="00E32D55">
          <w:rPr>
            <w:rStyle w:val="Hipervnculo"/>
            <w:rFonts w:ascii="Times New Roman" w:hAnsi="Times New Roman"/>
            <w:noProof/>
          </w:rPr>
          <w:t>4.2.2.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Calidad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_Toc61560566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11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5D3646E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67" w:history="1">
        <w:r w:rsidR="00B31CF7" w:rsidRPr="00E32D55">
          <w:rPr>
            <w:rStyle w:val="Hipervnculo"/>
            <w:rFonts w:ascii="Times New Roman" w:hAnsi="Times New Roman"/>
            <w:noProof/>
          </w:rPr>
          <w:t>4.2.3.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Otros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_Toc61560567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11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9C087B5" w14:textId="77777777" w:rsidR="00B31CF7" w:rsidRPr="00E32D55" w:rsidRDefault="00806B17">
      <w:pPr>
        <w:pStyle w:val="TDC1"/>
        <w:tabs>
          <w:tab w:val="left" w:pos="480"/>
          <w:tab w:val="right" w:leader="dot" w:pos="9628"/>
        </w:tabs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61560568" w:history="1">
        <w:r w:rsidR="00B31CF7" w:rsidRPr="00E32D55">
          <w:rPr>
            <w:rStyle w:val="Hipervnculo"/>
            <w:rFonts w:ascii="Times New Roman" w:hAnsi="Times New Roman"/>
            <w:noProof/>
          </w:rPr>
          <w:t>5.</w:t>
        </w:r>
        <w:r w:rsidR="00B31CF7" w:rsidRPr="00E32D55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Arquitectura del Producto/Sistema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_Toc61560568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11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A2309FE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69" w:history="1">
        <w:r w:rsidR="00B31CF7" w:rsidRPr="00E32D55">
          <w:rPr>
            <w:rStyle w:val="Hipervnculo"/>
            <w:rFonts w:ascii="Times New Roman" w:hAnsi="Times New Roman"/>
            <w:noProof/>
          </w:rPr>
          <w:t>5.1.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Vista de Casos de Uso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_Toc61560569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11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D430394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70" w:history="1">
        <w:r w:rsidR="00B31CF7" w:rsidRPr="00E32D55">
          <w:rPr>
            <w:rStyle w:val="Hipervnculo"/>
            <w:rFonts w:ascii="Times New Roman" w:hAnsi="Times New Roman"/>
            <w:noProof/>
          </w:rPr>
          <w:t>5.1.1.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Actores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_Toc61560570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11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EED2859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71" w:history="1">
        <w:r w:rsidR="00B31CF7" w:rsidRPr="00E32D55">
          <w:rPr>
            <w:rStyle w:val="Hipervnculo"/>
            <w:rFonts w:ascii="Times New Roman" w:hAnsi="Times New Roman"/>
            <w:noProof/>
          </w:rPr>
          <w:t>5.1.2.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Modelo de casos de Uso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_Toc61560571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12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B31A12C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72" w:history="1">
        <w:r w:rsidR="00B31CF7" w:rsidRPr="00E32D55">
          <w:rPr>
            <w:rStyle w:val="Hipervnculo"/>
            <w:rFonts w:ascii="Times New Roman" w:hAnsi="Times New Roman"/>
            <w:noProof/>
          </w:rPr>
          <w:t>5.1.3.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Lista de casos de Uso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_Toc61560572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13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A00C95D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73" w:history="1">
        <w:r w:rsidR="00B31CF7" w:rsidRPr="00E32D55">
          <w:rPr>
            <w:rStyle w:val="Hipervnculo"/>
            <w:rFonts w:ascii="Times New Roman" w:hAnsi="Times New Roman"/>
            <w:noProof/>
          </w:rPr>
          <w:t>5.1.4.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Descripción de los Casos de Uso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_Toc61560573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14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B39A6FC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74" w:history="1">
        <w:r w:rsidR="00B31CF7" w:rsidRPr="00E32D55">
          <w:rPr>
            <w:rStyle w:val="Hipervnculo"/>
            <w:rFonts w:ascii="Times New Roman" w:hAnsi="Times New Roman"/>
            <w:noProof/>
          </w:rPr>
          <w:t>5.2.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Vista Funcional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_Toc61560574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16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DC80636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75" w:history="1">
        <w:r w:rsidR="00B31CF7" w:rsidRPr="00E32D55">
          <w:rPr>
            <w:rStyle w:val="Hipervnculo"/>
            <w:rFonts w:ascii="Times New Roman" w:hAnsi="Times New Roman"/>
            <w:noProof/>
          </w:rPr>
          <w:t>5.2.1.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Modelo de Análisis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_Toc61560575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16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DA31857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76" w:history="1">
        <w:r w:rsidR="00B31CF7" w:rsidRPr="00E32D55">
          <w:rPr>
            <w:rStyle w:val="Hipervnculo"/>
            <w:rFonts w:ascii="Times New Roman" w:hAnsi="Times New Roman"/>
            <w:noProof/>
          </w:rPr>
          <w:t>5.2.2.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Interfaces con el usuario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_Toc61560576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18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4E98976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77" w:history="1">
        <w:r w:rsidR="00B31CF7" w:rsidRPr="00E32D55">
          <w:rPr>
            <w:rStyle w:val="Hipervnculo"/>
            <w:rFonts w:ascii="Times New Roman" w:hAnsi="Times New Roman"/>
            <w:noProof/>
          </w:rPr>
          <w:t>5.3.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Vista Lógica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_Toc61560577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19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E4B5520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78" w:history="1">
        <w:r w:rsidR="00B31CF7" w:rsidRPr="00E32D55">
          <w:rPr>
            <w:rStyle w:val="Hipervnculo"/>
            <w:rFonts w:ascii="Times New Roman" w:hAnsi="Times New Roman"/>
            <w:noProof/>
          </w:rPr>
          <w:t>5.3.1.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Descripción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_Toc61560578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19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B0D7DA0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79" w:history="1">
        <w:r w:rsidR="00B31CF7" w:rsidRPr="00E32D55">
          <w:rPr>
            <w:rStyle w:val="Hipervnculo"/>
            <w:rFonts w:ascii="Times New Roman" w:hAnsi="Times New Roman"/>
            <w:noProof/>
          </w:rPr>
          <w:t>5.3.2.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Paquetes de Diseño Arquitectónicamente Significativos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_Toc61560579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21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99242B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80" w:history="1">
        <w:r w:rsidR="00B31CF7" w:rsidRPr="00E32D55">
          <w:rPr>
            <w:rStyle w:val="Hipervnculo"/>
            <w:rFonts w:ascii="Times New Roman" w:hAnsi="Times New Roman"/>
            <w:noProof/>
          </w:rPr>
          <w:t>5.3.3.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Vista de Implementación - Componentes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_Toc61560580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24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10D2C37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81" w:history="1">
        <w:r w:rsidR="00B31CF7" w:rsidRPr="00E32D55">
          <w:rPr>
            <w:rStyle w:val="Hipervnculo"/>
            <w:rFonts w:ascii="Times New Roman" w:hAnsi="Times New Roman"/>
            <w:noProof/>
          </w:rPr>
          <w:t>5.4.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Vista de Despliegue - Ambiente Físico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_Toc61560581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25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165DBFF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82" w:history="1">
        <w:r w:rsidR="00B31CF7" w:rsidRPr="00E32D55">
          <w:rPr>
            <w:rStyle w:val="Hipervnculo"/>
            <w:rFonts w:ascii="Times New Roman" w:hAnsi="Times New Roman"/>
            <w:noProof/>
          </w:rPr>
          <w:t>5.5.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Vista de Datos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_Toc61560582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26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B5B14F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83" w:history="1">
        <w:r w:rsidR="00B31CF7" w:rsidRPr="00E32D55">
          <w:rPr>
            <w:rStyle w:val="Hipervnculo"/>
            <w:rFonts w:ascii="Times New Roman" w:hAnsi="Times New Roman"/>
            <w:noProof/>
          </w:rPr>
          <w:t>5.5.1.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Definiciones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_Toc61560583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26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46009D4" w14:textId="77777777" w:rsidR="00B31CF7" w:rsidRPr="00E32D55" w:rsidRDefault="00806B17">
      <w:pPr>
        <w:pStyle w:val="TDC3"/>
        <w:tabs>
          <w:tab w:val="left" w:pos="1200"/>
          <w:tab w:val="right" w:leader="dot" w:pos="9628"/>
        </w:tabs>
        <w:rPr>
          <w:rFonts w:ascii="Times New Roman" w:hAnsi="Times New Roman"/>
          <w:i w:val="0"/>
          <w:iCs w:val="0"/>
          <w:noProof/>
          <w:sz w:val="22"/>
          <w:szCs w:val="22"/>
          <w:lang w:eastAsia="es-ES"/>
        </w:rPr>
      </w:pPr>
      <w:hyperlink w:anchor="_Toc61560584" w:history="1">
        <w:r w:rsidR="00B31CF7" w:rsidRPr="00E32D55">
          <w:rPr>
            <w:rStyle w:val="Hipervnculo"/>
            <w:rFonts w:ascii="Times New Roman" w:hAnsi="Times New Roman"/>
            <w:noProof/>
          </w:rPr>
          <w:t>5.5.2.</w:t>
        </w:r>
        <w:r w:rsidR="00B31CF7" w:rsidRPr="00E32D55">
          <w:rPr>
            <w:rFonts w:ascii="Times New Roman" w:hAnsi="Times New Roman"/>
            <w:i w:val="0"/>
            <w:iC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Diseño de Base de Datos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_Toc61560584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27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365D3AB" w14:textId="77777777" w:rsidR="00B31CF7" w:rsidRPr="00E32D55" w:rsidRDefault="00806B17">
      <w:pPr>
        <w:pStyle w:val="TDC2"/>
        <w:tabs>
          <w:tab w:val="left" w:pos="960"/>
          <w:tab w:val="right" w:leader="dot" w:pos="9628"/>
        </w:tabs>
        <w:rPr>
          <w:rFonts w:ascii="Times New Roman" w:hAnsi="Times New Roman"/>
          <w:smallCaps w:val="0"/>
          <w:noProof/>
          <w:sz w:val="22"/>
          <w:szCs w:val="22"/>
          <w:lang w:eastAsia="es-ES"/>
        </w:rPr>
      </w:pPr>
      <w:hyperlink w:anchor="_Toc61560585" w:history="1">
        <w:r w:rsidR="00B31CF7" w:rsidRPr="00E32D55">
          <w:rPr>
            <w:rStyle w:val="Hipervnculo"/>
            <w:rFonts w:ascii="Times New Roman" w:hAnsi="Times New Roman"/>
            <w:noProof/>
          </w:rPr>
          <w:t>5.6.</w:t>
        </w:r>
        <w:r w:rsidR="00B31CF7" w:rsidRPr="00E32D55">
          <w:rPr>
            <w:rFonts w:ascii="Times New Roman" w:hAnsi="Times New Roman"/>
            <w:small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Requisitos de Software/Hardware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_Toc61560585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27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476362A" w14:textId="77777777" w:rsidR="00B31CF7" w:rsidRPr="00E32D55" w:rsidRDefault="00806B17">
      <w:pPr>
        <w:pStyle w:val="TDC1"/>
        <w:tabs>
          <w:tab w:val="left" w:pos="480"/>
          <w:tab w:val="right" w:leader="dot" w:pos="9628"/>
        </w:tabs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61560586" w:history="1">
        <w:r w:rsidR="00B31CF7" w:rsidRPr="00E32D55">
          <w:rPr>
            <w:rStyle w:val="Hipervnculo"/>
            <w:rFonts w:ascii="Times New Roman" w:hAnsi="Times New Roman"/>
            <w:noProof/>
          </w:rPr>
          <w:t>6.</w:t>
        </w:r>
        <w:r w:rsidR="00B31CF7" w:rsidRPr="00E32D55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Calidad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_Toc61560586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28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608CA70" w14:textId="77777777" w:rsidR="00B31CF7" w:rsidRPr="00E32D55" w:rsidRDefault="00806B17">
      <w:pPr>
        <w:pStyle w:val="TDC1"/>
        <w:tabs>
          <w:tab w:val="left" w:pos="480"/>
          <w:tab w:val="right" w:leader="dot" w:pos="9628"/>
        </w:tabs>
        <w:rPr>
          <w:rFonts w:ascii="Times New Roman" w:hAnsi="Times New Roman"/>
          <w:b w:val="0"/>
          <w:bCs w:val="0"/>
          <w:caps w:val="0"/>
          <w:noProof/>
          <w:sz w:val="22"/>
          <w:szCs w:val="22"/>
          <w:lang w:eastAsia="es-ES"/>
        </w:rPr>
      </w:pPr>
      <w:hyperlink w:anchor="_Toc61560587" w:history="1">
        <w:r w:rsidR="00B31CF7" w:rsidRPr="00E32D55">
          <w:rPr>
            <w:rStyle w:val="Hipervnculo"/>
            <w:rFonts w:ascii="Times New Roman" w:hAnsi="Times New Roman"/>
            <w:noProof/>
          </w:rPr>
          <w:t>7.</w:t>
        </w:r>
        <w:r w:rsidR="00B31CF7" w:rsidRPr="00E32D55">
          <w:rPr>
            <w:rFonts w:ascii="Times New Roman" w:hAnsi="Times New Roman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B31CF7" w:rsidRPr="00E32D55">
          <w:rPr>
            <w:rStyle w:val="Hipervnculo"/>
            <w:rFonts w:ascii="Times New Roman" w:hAnsi="Times New Roman"/>
            <w:noProof/>
          </w:rPr>
          <w:t>Observaciones</w:t>
        </w:r>
        <w:r w:rsidR="00B31CF7" w:rsidRPr="00E32D55">
          <w:rPr>
            <w:rFonts w:ascii="Times New Roman" w:hAnsi="Times New Roman"/>
            <w:noProof/>
            <w:webHidden/>
          </w:rPr>
          <w:tab/>
        </w:r>
        <w:r w:rsidR="00B31CF7" w:rsidRPr="00E32D55">
          <w:rPr>
            <w:rFonts w:ascii="Times New Roman" w:hAnsi="Times New Roman"/>
            <w:noProof/>
            <w:webHidden/>
          </w:rPr>
          <w:fldChar w:fldCharType="begin"/>
        </w:r>
        <w:r w:rsidR="00B31CF7" w:rsidRPr="00E32D55">
          <w:rPr>
            <w:rFonts w:ascii="Times New Roman" w:hAnsi="Times New Roman"/>
            <w:noProof/>
            <w:webHidden/>
          </w:rPr>
          <w:instrText xml:space="preserve"> PAGEREF _Toc61560587 \h </w:instrText>
        </w:r>
        <w:r w:rsidR="00B31CF7" w:rsidRPr="00E32D55">
          <w:rPr>
            <w:rFonts w:ascii="Times New Roman" w:hAnsi="Times New Roman"/>
            <w:noProof/>
            <w:webHidden/>
          </w:rPr>
        </w:r>
        <w:r w:rsidR="00B31CF7" w:rsidRPr="00E32D55">
          <w:rPr>
            <w:rFonts w:ascii="Times New Roman" w:hAnsi="Times New Roman"/>
            <w:noProof/>
            <w:webHidden/>
          </w:rPr>
          <w:fldChar w:fldCharType="separate"/>
        </w:r>
        <w:r w:rsidR="00B31CF7" w:rsidRPr="00E32D55">
          <w:rPr>
            <w:rFonts w:ascii="Times New Roman" w:hAnsi="Times New Roman"/>
            <w:noProof/>
            <w:webHidden/>
          </w:rPr>
          <w:t>28</w:t>
        </w:r>
        <w:r w:rsidR="00B31CF7" w:rsidRPr="00E32D5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A4B1B15" w14:textId="77777777" w:rsidR="007F1FAD" w:rsidRPr="00E32D55" w:rsidRDefault="007F1FAD">
      <w:r w:rsidRPr="00E32D55">
        <w:rPr>
          <w:b/>
          <w:bCs/>
          <w:caps/>
          <w:sz w:val="20"/>
          <w:szCs w:val="20"/>
        </w:rPr>
        <w:fldChar w:fldCharType="end"/>
      </w:r>
    </w:p>
    <w:p w14:paraId="1E5AB9CA" w14:textId="77777777" w:rsidR="00547DD9" w:rsidRPr="00E32D55" w:rsidRDefault="00547DD9">
      <w:pPr>
        <w:rPr>
          <w:b/>
        </w:rPr>
      </w:pPr>
    </w:p>
    <w:p w14:paraId="199646F6" w14:textId="77777777" w:rsidR="00547DD9" w:rsidRPr="00E32D55" w:rsidRDefault="00547DD9">
      <w:pPr>
        <w:pStyle w:val="Textoindependiente"/>
        <w:pageBreakBefore/>
        <w:rPr>
          <w:rFonts w:ascii="Times New Roman" w:hAnsi="Times New Roman" w:cs="Times New Roman"/>
        </w:rPr>
      </w:pPr>
    </w:p>
    <w:p w14:paraId="352D1745" w14:textId="77777777" w:rsidR="00547DD9" w:rsidRPr="00E32D55" w:rsidRDefault="00547DD9" w:rsidP="00A84404">
      <w:pPr>
        <w:pStyle w:val="Ttulo1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</w:rPr>
      </w:pPr>
      <w:bookmarkStart w:id="0" w:name="_Toc384282994"/>
      <w:bookmarkStart w:id="1" w:name="_Toc61560546"/>
      <w:r w:rsidRPr="00E32D55">
        <w:rPr>
          <w:rFonts w:ascii="Times New Roman" w:hAnsi="Times New Roman" w:cs="Times New Roman"/>
          <w:sz w:val="28"/>
        </w:rPr>
        <w:t>Introducción</w:t>
      </w:r>
      <w:bookmarkEnd w:id="0"/>
      <w:bookmarkEnd w:id="1"/>
      <w:r w:rsidRPr="00E32D55">
        <w:rPr>
          <w:rFonts w:ascii="Times New Roman" w:hAnsi="Times New Roman" w:cs="Times New Roman"/>
          <w:sz w:val="28"/>
        </w:rPr>
        <w:t xml:space="preserve">  </w:t>
      </w:r>
    </w:p>
    <w:p w14:paraId="584892F5" w14:textId="50378AE4" w:rsidR="00D13C76" w:rsidRPr="00F658FE" w:rsidRDefault="00DE5EB2" w:rsidP="00F658FE">
      <w:pPr>
        <w:pStyle w:val="Ttulo2"/>
        <w:rPr>
          <w:rFonts w:ascii="Times New Roman" w:hAnsi="Times New Roman" w:cs="Times New Roman"/>
          <w:i w:val="0"/>
          <w:sz w:val="24"/>
          <w:szCs w:val="24"/>
        </w:rPr>
      </w:pPr>
      <w:bookmarkStart w:id="2" w:name="_Toc384282995"/>
      <w:bookmarkStart w:id="3" w:name="_Toc61560547"/>
      <w:r w:rsidRPr="00E32D55">
        <w:rPr>
          <w:rFonts w:ascii="Times New Roman" w:hAnsi="Times New Roman" w:cs="Times New Roman"/>
          <w:i w:val="0"/>
          <w:iCs w:val="0"/>
          <w:sz w:val="24"/>
          <w:szCs w:val="24"/>
        </w:rPr>
        <w:t>Objetivo</w:t>
      </w:r>
      <w:bookmarkEnd w:id="2"/>
      <w:bookmarkEnd w:id="3"/>
    </w:p>
    <w:p w14:paraId="3CF8D19B" w14:textId="793C0C6C" w:rsidR="00F658FE" w:rsidRDefault="00F658FE" w:rsidP="55538570">
      <w:pPr>
        <w:ind w:left="720"/>
        <w:jc w:val="both"/>
        <w:rPr>
          <w:rFonts w:eastAsia="Calibri"/>
          <w:color w:val="000000"/>
          <w:lang w:val="es-EC"/>
        </w:rPr>
      </w:pPr>
    </w:p>
    <w:p w14:paraId="0FB572CA" w14:textId="34F12E40" w:rsidR="00F658FE" w:rsidRDefault="00F658FE" w:rsidP="55538570">
      <w:pPr>
        <w:ind w:left="720"/>
        <w:jc w:val="both"/>
        <w:rPr>
          <w:rFonts w:eastAsia="Calibri"/>
          <w:color w:val="000000"/>
          <w:lang w:val="es-EC"/>
        </w:rPr>
      </w:pPr>
      <w:r>
        <w:t xml:space="preserve">Desarrollar un sistema automatizado para la inscripción de clientes y la gestión de </w:t>
      </w:r>
      <w:r w:rsidR="008C4275">
        <w:t xml:space="preserve">membresías </w:t>
      </w:r>
      <w:r>
        <w:t xml:space="preserve">en la comunidad </w:t>
      </w:r>
      <w:proofErr w:type="spellStart"/>
      <w:r>
        <w:t>Gymrat</w:t>
      </w:r>
      <w:proofErr w:type="spellEnd"/>
      <w:r>
        <w:t xml:space="preserve"> que optimice los procesos operativos, mejore la experiencia del usuario y facilite la coordinación de actividades de manera eficiente y precisa. </w:t>
      </w:r>
    </w:p>
    <w:p w14:paraId="333BF20F" w14:textId="29A1D461" w:rsidR="00547DD9" w:rsidRPr="00E32D55" w:rsidRDefault="00547DD9" w:rsidP="008B7780">
      <w:pPr>
        <w:pStyle w:val="Ttulo2"/>
        <w:numPr>
          <w:ilvl w:val="1"/>
          <w:numId w:val="2"/>
        </w:numPr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" w:name="_Toc384282996"/>
      <w:bookmarkStart w:id="5" w:name="_Toc61560548"/>
      <w:r w:rsidRPr="00E32D55">
        <w:rPr>
          <w:rFonts w:ascii="Times New Roman" w:hAnsi="Times New Roman" w:cs="Times New Roman"/>
          <w:i w:val="0"/>
          <w:iCs w:val="0"/>
          <w:sz w:val="24"/>
          <w:szCs w:val="24"/>
        </w:rPr>
        <w:t>Definiciones</w:t>
      </w:r>
      <w:r w:rsidRPr="00E32D55">
        <w:rPr>
          <w:rFonts w:ascii="Times New Roman" w:hAnsi="Times New Roman" w:cs="Times New Roman"/>
          <w:i w:val="0"/>
          <w:sz w:val="24"/>
          <w:szCs w:val="24"/>
        </w:rPr>
        <w:t>, Acrónimos y Abreviaturas</w:t>
      </w:r>
      <w:bookmarkEnd w:id="4"/>
      <w:bookmarkEnd w:id="5"/>
    </w:p>
    <w:p w14:paraId="07D8F7A9" w14:textId="77777777" w:rsidR="00D13C76" w:rsidRPr="00E32D55" w:rsidRDefault="00D13C76" w:rsidP="00D13C76"/>
    <w:tbl>
      <w:tblPr>
        <w:tblW w:w="88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4678"/>
        <w:gridCol w:w="1134"/>
        <w:gridCol w:w="1432"/>
      </w:tblGrid>
      <w:tr w:rsidR="006B0B91" w:rsidRPr="00E32D55" w14:paraId="20C17669" w14:textId="77777777" w:rsidTr="000F6B52">
        <w:trPr>
          <w:trHeight w:val="271"/>
          <w:jc w:val="center"/>
        </w:trPr>
        <w:tc>
          <w:tcPr>
            <w:tcW w:w="1577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735F24" w14:textId="77777777" w:rsidR="00E4055B" w:rsidRPr="00E32D55" w:rsidRDefault="00E4055B" w:rsidP="009B5943">
            <w:pPr>
              <w:ind w:left="13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Término</w:t>
            </w:r>
          </w:p>
        </w:tc>
        <w:tc>
          <w:tcPr>
            <w:tcW w:w="4678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5CB35" w14:textId="77777777" w:rsidR="00E4055B" w:rsidRPr="00E32D55" w:rsidRDefault="00E4055B" w:rsidP="009B5943">
            <w:pPr>
              <w:ind w:left="13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Definición</w:t>
            </w:r>
          </w:p>
        </w:tc>
        <w:tc>
          <w:tcPr>
            <w:tcW w:w="1134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19601" w14:textId="77777777" w:rsidR="00E4055B" w:rsidRPr="00E32D55" w:rsidRDefault="00E4055B" w:rsidP="009B5943">
            <w:pPr>
              <w:ind w:left="13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Alias</w:t>
            </w:r>
          </w:p>
        </w:tc>
        <w:tc>
          <w:tcPr>
            <w:tcW w:w="1432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497D4" w14:textId="77777777" w:rsidR="00E4055B" w:rsidRPr="00E32D55" w:rsidRDefault="00E4055B" w:rsidP="009B5943">
            <w:pPr>
              <w:ind w:left="13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Abreviatura</w:t>
            </w:r>
          </w:p>
        </w:tc>
      </w:tr>
      <w:tr w:rsidR="00E4055B" w:rsidRPr="00E32D55" w14:paraId="3170930E" w14:textId="77777777" w:rsidTr="000F6B52">
        <w:trPr>
          <w:trHeight w:val="164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85E2E" w14:textId="28ED5676" w:rsidR="00E4055B" w:rsidRPr="00E32D55" w:rsidRDefault="00DB200B" w:rsidP="00E52F6E">
            <w:pPr>
              <w:ind w:left="360"/>
              <w:jc w:val="both"/>
            </w:pPr>
            <w:r w:rsidRPr="00E32D55">
              <w:t>Usuario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1E1DA" w14:textId="448D5273" w:rsidR="00E4055B" w:rsidRPr="00E32D55" w:rsidRDefault="00DF5400" w:rsidP="00DF5400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Persona registrada en el sistema que utiliza los servicios del gimnasio.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F24B8D" w14:textId="3D6205B5" w:rsidR="00E4055B" w:rsidRPr="00E32D55" w:rsidRDefault="000F6B52" w:rsidP="009B5943">
            <w:pPr>
              <w:ind w:left="132"/>
              <w:jc w:val="both"/>
              <w:rPr>
                <w:i/>
                <w:color w:val="0000FF"/>
              </w:rPr>
            </w:pPr>
            <w:r w:rsidRPr="00E32D55">
              <w:rPr>
                <w:i/>
                <w:color w:val="0000FF"/>
              </w:rPr>
              <w:t>Cliente</w:t>
            </w:r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493485" w14:textId="02B55BF8" w:rsidR="00E4055B" w:rsidRPr="00E32D55" w:rsidRDefault="001B003C" w:rsidP="001B003C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CL</w:t>
            </w:r>
          </w:p>
        </w:tc>
      </w:tr>
      <w:tr w:rsidR="2583B3E6" w:rsidRPr="00E32D55" w14:paraId="0E6166A7" w14:textId="77777777" w:rsidTr="000F6B52">
        <w:trPr>
          <w:trHeight w:val="164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9F67A3" w14:textId="09A28D68" w:rsidR="2583B3E6" w:rsidRPr="00E32D55" w:rsidRDefault="00DF5400" w:rsidP="00DF5400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 xml:space="preserve">    Membresía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A9FB7" w14:textId="267FF1DC" w:rsidR="2583B3E6" w:rsidRPr="00E32D55" w:rsidRDefault="00DF5400" w:rsidP="00DF5400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Plan de acceso al gimnasio contratado por el usuario.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F18551" w14:textId="21B8915F" w:rsidR="2583B3E6" w:rsidRPr="00E32D55" w:rsidRDefault="000F6B52" w:rsidP="2583B3E6">
            <w:pPr>
              <w:jc w:val="both"/>
              <w:rPr>
                <w:i/>
                <w:iCs/>
                <w:color w:val="0000FF"/>
              </w:rPr>
            </w:pPr>
            <w:r w:rsidRPr="00E32D55">
              <w:rPr>
                <w:i/>
                <w:iCs/>
                <w:color w:val="0000FF"/>
              </w:rPr>
              <w:t>Suscripción</w:t>
            </w:r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FAC84B" w14:textId="0295FBEF" w:rsidR="2583B3E6" w:rsidRPr="00E32D55" w:rsidRDefault="001B003C" w:rsidP="2583B3E6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SP</w:t>
            </w:r>
          </w:p>
        </w:tc>
      </w:tr>
      <w:tr w:rsidR="2583B3E6" w:rsidRPr="00E32D55" w14:paraId="6C0EA94B" w14:textId="77777777" w:rsidTr="000F6B52">
        <w:trPr>
          <w:trHeight w:val="164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913C8E" w14:textId="39170997" w:rsidR="2583B3E6" w:rsidRPr="00E32D55" w:rsidRDefault="000F6B52" w:rsidP="00E52F6E">
            <w:pPr>
              <w:ind w:left="360"/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Pago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516DB" w14:textId="592D3E52" w:rsidR="2583B3E6" w:rsidRPr="00E32D55" w:rsidRDefault="00EE7A60" w:rsidP="00EE7A60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Transacción realizada para abonar la membresía o servicios adicionales</w:t>
            </w:r>
            <w:r w:rsidR="00BE3FEB" w:rsidRPr="00E32D55">
              <w:rPr>
                <w:rFonts w:eastAsia="Calibri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6BC35E" w14:textId="45EA8FB5" w:rsidR="2583B3E6" w:rsidRPr="00E32D55" w:rsidRDefault="007969B4" w:rsidP="2583B3E6">
            <w:pPr>
              <w:jc w:val="both"/>
              <w:rPr>
                <w:i/>
                <w:iCs/>
                <w:color w:val="0000FF"/>
              </w:rPr>
            </w:pPr>
            <w:r w:rsidRPr="00E32D55">
              <w:rPr>
                <w:i/>
                <w:iCs/>
                <w:color w:val="0000FF"/>
              </w:rPr>
              <w:t>Valor</w:t>
            </w:r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7FCC1C" w14:textId="3683F817" w:rsidR="2583B3E6" w:rsidRPr="00E32D55" w:rsidRDefault="001B003C" w:rsidP="2583B3E6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P</w:t>
            </w:r>
          </w:p>
        </w:tc>
      </w:tr>
      <w:tr w:rsidR="2583B3E6" w:rsidRPr="00E32D55" w14:paraId="45CF1E16" w14:textId="77777777" w:rsidTr="000F6B52">
        <w:trPr>
          <w:trHeight w:val="164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94F536" w14:textId="1822A46F" w:rsidR="2583B3E6" w:rsidRPr="00E32D55" w:rsidRDefault="00E1540D" w:rsidP="00B43C79">
            <w:pPr>
              <w:ind w:left="360"/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Asistencia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6287B" w14:textId="455FEC02" w:rsidR="2583B3E6" w:rsidRPr="00E32D55" w:rsidRDefault="00E1540D" w:rsidP="00E1540D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 xml:space="preserve">Registro de entradas </w:t>
            </w:r>
            <w:r w:rsidR="00DB15A2" w:rsidRPr="00E32D55">
              <w:rPr>
                <w:rFonts w:eastAsia="Calibri"/>
              </w:rPr>
              <w:t>y salidas del usuario al gimnasio.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1CFFC6" w14:textId="785D1EE3" w:rsidR="2583B3E6" w:rsidRPr="00E32D55" w:rsidRDefault="00443A70" w:rsidP="2583B3E6">
            <w:pPr>
              <w:jc w:val="both"/>
              <w:rPr>
                <w:i/>
                <w:iCs/>
                <w:color w:val="0000FF"/>
              </w:rPr>
            </w:pPr>
            <w:r w:rsidRPr="00E32D55">
              <w:rPr>
                <w:i/>
                <w:iCs/>
                <w:color w:val="0000FF"/>
              </w:rPr>
              <w:t>Presencia</w:t>
            </w:r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88167" w14:textId="2AA4F973" w:rsidR="2583B3E6" w:rsidRPr="00E32D55" w:rsidRDefault="001B003C" w:rsidP="2583B3E6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AS</w:t>
            </w:r>
          </w:p>
        </w:tc>
      </w:tr>
      <w:tr w:rsidR="2583B3E6" w:rsidRPr="00E32D55" w14:paraId="2096706C" w14:textId="77777777" w:rsidTr="000F6B52">
        <w:trPr>
          <w:trHeight w:val="164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B046B" w14:textId="7BA59564" w:rsidR="2583B3E6" w:rsidRPr="00E32D55" w:rsidRDefault="00DB15A2" w:rsidP="00E52F6E">
            <w:pPr>
              <w:ind w:left="360"/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Actividad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B827A9" w14:textId="344A07AE" w:rsidR="2583B3E6" w:rsidRPr="00E32D55" w:rsidRDefault="00DB15A2" w:rsidP="00DB15A2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Clase, sesión o entrenamiento ofrecido por el gimnasio.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B5E62C" w14:textId="0CD339FF" w:rsidR="2583B3E6" w:rsidRPr="00E32D55" w:rsidRDefault="00DB15A2" w:rsidP="2583B3E6">
            <w:pPr>
              <w:jc w:val="both"/>
              <w:rPr>
                <w:i/>
                <w:iCs/>
                <w:color w:val="0000FF"/>
              </w:rPr>
            </w:pPr>
            <w:r w:rsidRPr="00E32D55">
              <w:rPr>
                <w:i/>
                <w:iCs/>
                <w:color w:val="0000FF"/>
              </w:rPr>
              <w:t>Clase</w:t>
            </w:r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4FDB08" w14:textId="750007DD" w:rsidR="2583B3E6" w:rsidRPr="00E32D55" w:rsidRDefault="001B003C" w:rsidP="2583B3E6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AC</w:t>
            </w:r>
          </w:p>
        </w:tc>
      </w:tr>
      <w:tr w:rsidR="2583B3E6" w:rsidRPr="00E32D55" w14:paraId="24124352" w14:textId="77777777" w:rsidTr="000F6B52">
        <w:trPr>
          <w:trHeight w:val="645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ADA378" w14:textId="75FD9F69" w:rsidR="2583B3E6" w:rsidRPr="00E32D55" w:rsidRDefault="001B003C" w:rsidP="00E52F6E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 xml:space="preserve">      Administrador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D6578B" w14:textId="370DED7A" w:rsidR="2583B3E6" w:rsidRPr="00E32D55" w:rsidRDefault="0014556E" w:rsidP="001B003C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Persona encargada de gestionar el sistema, usuarios y actividades del gimnasio.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0F18EC" w14:textId="6550B836" w:rsidR="2583B3E6" w:rsidRPr="00E32D55" w:rsidRDefault="0014556E" w:rsidP="2583B3E6">
            <w:pPr>
              <w:jc w:val="both"/>
              <w:rPr>
                <w:i/>
                <w:iCs/>
                <w:color w:val="0000FF"/>
              </w:rPr>
            </w:pPr>
            <w:proofErr w:type="spellStart"/>
            <w:r w:rsidRPr="00E32D55">
              <w:rPr>
                <w:i/>
                <w:iCs/>
                <w:color w:val="0000FF"/>
              </w:rPr>
              <w:t>Admin</w:t>
            </w:r>
            <w:proofErr w:type="spellEnd"/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566C02" w14:textId="04931557" w:rsidR="2583B3E6" w:rsidRPr="00E32D55" w:rsidRDefault="0014556E" w:rsidP="2583B3E6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AD</w:t>
            </w:r>
          </w:p>
        </w:tc>
      </w:tr>
      <w:tr w:rsidR="000215DD" w:rsidRPr="00E32D55" w14:paraId="46C809AD" w14:textId="77777777" w:rsidTr="000F6B52">
        <w:trPr>
          <w:trHeight w:val="645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0A5E4C" w14:textId="348EE422" w:rsidR="000215DD" w:rsidRPr="00E32D55" w:rsidRDefault="00B43C79" w:rsidP="00E52F6E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Sistema de gestión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D05969" w14:textId="604CD7FB" w:rsidR="000215DD" w:rsidRPr="00E32D55" w:rsidRDefault="00B43C79" w:rsidP="001B003C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Plataforma utilizada para registrar, administrar y controlar operaciones del gimnasio.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02D5C7" w14:textId="093AC3A7" w:rsidR="000215DD" w:rsidRPr="00E32D55" w:rsidRDefault="007969B4" w:rsidP="2583B3E6">
            <w:pPr>
              <w:jc w:val="both"/>
              <w:rPr>
                <w:i/>
                <w:iCs/>
                <w:color w:val="0000FF"/>
              </w:rPr>
            </w:pPr>
            <w:r w:rsidRPr="00E32D55">
              <w:rPr>
                <w:i/>
                <w:iCs/>
                <w:color w:val="0000FF"/>
              </w:rPr>
              <w:t>Gestión</w:t>
            </w:r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01BD2" w14:textId="173EC436" w:rsidR="000215DD" w:rsidRPr="00E32D55" w:rsidRDefault="00B43C79" w:rsidP="2583B3E6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SGG</w:t>
            </w:r>
          </w:p>
        </w:tc>
      </w:tr>
      <w:tr w:rsidR="00B43C79" w:rsidRPr="00E32D55" w14:paraId="03FE1C7A" w14:textId="77777777" w:rsidTr="000F6B52">
        <w:trPr>
          <w:trHeight w:val="645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91F7FD" w14:textId="69EA030F" w:rsidR="00B43C79" w:rsidRPr="00E32D55" w:rsidRDefault="00A458CF" w:rsidP="00E52F6E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Inscripción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E36727" w14:textId="28A3BBF9" w:rsidR="00B43C79" w:rsidRPr="00E32D55" w:rsidRDefault="00A458CF" w:rsidP="001B003C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Proceso por el cual un usuario se registra para utilizar los servicios del gimnasio.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8E62A" w14:textId="50825A2C" w:rsidR="00B43C79" w:rsidRPr="00E32D55" w:rsidRDefault="00A458CF" w:rsidP="2583B3E6">
            <w:pPr>
              <w:jc w:val="both"/>
              <w:rPr>
                <w:i/>
                <w:iCs/>
                <w:color w:val="0000FF"/>
              </w:rPr>
            </w:pPr>
            <w:r w:rsidRPr="00E32D55">
              <w:rPr>
                <w:i/>
                <w:iCs/>
                <w:color w:val="0000FF"/>
              </w:rPr>
              <w:t>Registro</w:t>
            </w:r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A28611" w14:textId="01C105BB" w:rsidR="00B43C79" w:rsidRPr="00E32D55" w:rsidRDefault="00DE3BCC" w:rsidP="2583B3E6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RG</w:t>
            </w:r>
          </w:p>
        </w:tc>
      </w:tr>
      <w:tr w:rsidR="00A458CF" w:rsidRPr="00E32D55" w14:paraId="4216D973" w14:textId="77777777" w:rsidTr="000F6B52">
        <w:trPr>
          <w:trHeight w:val="645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ADC0CB" w14:textId="41E15897" w:rsidR="00A458CF" w:rsidRPr="00E32D55" w:rsidRDefault="00A458CF" w:rsidP="00E52F6E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Factura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9D868" w14:textId="2D1C5220" w:rsidR="00A458CF" w:rsidRPr="00E32D55" w:rsidRDefault="00DE3BCC" w:rsidP="001B003C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Documento generado como comprobante de pago por la membresía o servicios adicionales.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7FCB25" w14:textId="1B43D834" w:rsidR="00A458CF" w:rsidRPr="00E32D55" w:rsidRDefault="00DE3BCC" w:rsidP="2583B3E6">
            <w:pPr>
              <w:jc w:val="both"/>
              <w:rPr>
                <w:i/>
                <w:iCs/>
                <w:color w:val="0000FF"/>
              </w:rPr>
            </w:pPr>
            <w:r w:rsidRPr="00E32D55">
              <w:rPr>
                <w:i/>
                <w:iCs/>
                <w:color w:val="0000FF"/>
              </w:rPr>
              <w:t>Recibo</w:t>
            </w:r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A14D14" w14:textId="506A0D23" w:rsidR="00A458CF" w:rsidRPr="00E32D55" w:rsidRDefault="00DE3BCC" w:rsidP="2583B3E6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RC</w:t>
            </w:r>
          </w:p>
        </w:tc>
      </w:tr>
      <w:tr w:rsidR="00DE3BCC" w:rsidRPr="00E32D55" w14:paraId="667D9156" w14:textId="77777777" w:rsidTr="000F6B52">
        <w:trPr>
          <w:trHeight w:val="645"/>
          <w:jc w:val="center"/>
        </w:trPr>
        <w:tc>
          <w:tcPr>
            <w:tcW w:w="15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C02405" w14:textId="43A204CA" w:rsidR="00DE3BCC" w:rsidRPr="00E32D55" w:rsidRDefault="00DE3BCC" w:rsidP="00E52F6E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Reporte de uso</w:t>
            </w:r>
          </w:p>
        </w:tc>
        <w:tc>
          <w:tcPr>
            <w:tcW w:w="4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2BA04" w14:textId="71BE5052" w:rsidR="00DE3BCC" w:rsidRPr="00E32D55" w:rsidRDefault="00DE3BCC" w:rsidP="001B003C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Documento con estadísticas de asistencias, pagos y uso de servicios del gimnasio.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7225D" w14:textId="26C484C7" w:rsidR="00DE3BCC" w:rsidRPr="00E32D55" w:rsidRDefault="00DE3BCC" w:rsidP="2583B3E6">
            <w:pPr>
              <w:jc w:val="both"/>
              <w:rPr>
                <w:i/>
                <w:iCs/>
                <w:color w:val="0000FF"/>
              </w:rPr>
            </w:pPr>
            <w:r w:rsidRPr="00E32D55">
              <w:rPr>
                <w:i/>
                <w:iCs/>
                <w:color w:val="0000FF"/>
              </w:rPr>
              <w:t>Informe</w:t>
            </w:r>
          </w:p>
        </w:tc>
        <w:tc>
          <w:tcPr>
            <w:tcW w:w="14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045C91" w14:textId="77777777" w:rsidR="00DE3BCC" w:rsidRPr="00E32D55" w:rsidRDefault="00DE3BCC" w:rsidP="2583B3E6">
            <w:pPr>
              <w:jc w:val="both"/>
              <w:rPr>
                <w:i/>
                <w:color w:val="595959"/>
              </w:rPr>
            </w:pPr>
            <w:r w:rsidRPr="00E32D55">
              <w:rPr>
                <w:i/>
                <w:color w:val="595959"/>
              </w:rPr>
              <w:t xml:space="preserve"> IF</w:t>
            </w:r>
          </w:p>
          <w:p w14:paraId="218E2DBE" w14:textId="164D23EB" w:rsidR="00AC50B5" w:rsidRPr="00E32D55" w:rsidRDefault="00AC50B5" w:rsidP="2583B3E6">
            <w:pPr>
              <w:jc w:val="both"/>
              <w:rPr>
                <w:i/>
                <w:color w:val="595959"/>
              </w:rPr>
            </w:pPr>
          </w:p>
        </w:tc>
      </w:tr>
    </w:tbl>
    <w:p w14:paraId="46C65787" w14:textId="77777777" w:rsidR="001905F6" w:rsidRPr="00E32D55" w:rsidRDefault="001905F6" w:rsidP="001905F6">
      <w:pPr>
        <w:ind w:left="720"/>
        <w:jc w:val="both"/>
        <w:rPr>
          <w:i/>
          <w:color w:val="0000FF"/>
        </w:rPr>
      </w:pPr>
    </w:p>
    <w:p w14:paraId="27218D7E" w14:textId="5B23402C" w:rsidR="758FA744" w:rsidRPr="00E32D55" w:rsidRDefault="758FA744" w:rsidP="00D13C76">
      <w:pPr>
        <w:jc w:val="both"/>
        <w:rPr>
          <w:i/>
          <w:color w:val="595959"/>
        </w:rPr>
      </w:pPr>
    </w:p>
    <w:p w14:paraId="2F4AD4BC" w14:textId="77777777" w:rsidR="001A48FD" w:rsidRPr="00E32D55" w:rsidRDefault="001A48FD" w:rsidP="00D13C76">
      <w:pPr>
        <w:jc w:val="both"/>
        <w:rPr>
          <w:i/>
          <w:color w:val="595959"/>
        </w:rPr>
      </w:pPr>
    </w:p>
    <w:p w14:paraId="1BB4774E" w14:textId="77777777" w:rsidR="001A48FD" w:rsidRPr="00E32D55" w:rsidRDefault="001A48FD" w:rsidP="00D13C76">
      <w:pPr>
        <w:jc w:val="both"/>
        <w:rPr>
          <w:i/>
          <w:color w:val="595959"/>
        </w:rPr>
      </w:pPr>
    </w:p>
    <w:p w14:paraId="4C07C393" w14:textId="77777777" w:rsidR="001A48FD" w:rsidRDefault="001A48FD" w:rsidP="00D13C76">
      <w:pPr>
        <w:jc w:val="both"/>
        <w:rPr>
          <w:i/>
          <w:color w:val="595959"/>
        </w:rPr>
      </w:pPr>
    </w:p>
    <w:p w14:paraId="00260653" w14:textId="2388151C" w:rsidR="006007FC" w:rsidRDefault="006007FC" w:rsidP="00D13C76">
      <w:pPr>
        <w:jc w:val="both"/>
        <w:rPr>
          <w:i/>
          <w:color w:val="595959"/>
        </w:rPr>
      </w:pPr>
    </w:p>
    <w:p w14:paraId="369E8E11" w14:textId="7BBCF32C" w:rsidR="008C4275" w:rsidRDefault="008C4275" w:rsidP="00D13C76">
      <w:pPr>
        <w:jc w:val="both"/>
        <w:rPr>
          <w:i/>
          <w:color w:val="595959"/>
        </w:rPr>
      </w:pPr>
    </w:p>
    <w:p w14:paraId="1AC9C663" w14:textId="77777777" w:rsidR="008C4275" w:rsidRPr="00E32D55" w:rsidRDefault="008C4275" w:rsidP="00D13C76">
      <w:pPr>
        <w:jc w:val="both"/>
        <w:rPr>
          <w:i/>
          <w:color w:val="595959"/>
        </w:rPr>
      </w:pPr>
    </w:p>
    <w:p w14:paraId="45D86A3A" w14:textId="77777777" w:rsidR="001A48FD" w:rsidRPr="00E32D55" w:rsidRDefault="001A48FD" w:rsidP="00D13C76">
      <w:pPr>
        <w:jc w:val="both"/>
        <w:rPr>
          <w:i/>
          <w:color w:val="595959"/>
        </w:rPr>
      </w:pPr>
    </w:p>
    <w:p w14:paraId="026782BF" w14:textId="77777777" w:rsidR="001A48FD" w:rsidRPr="00E32D55" w:rsidRDefault="001A48FD" w:rsidP="00D13C76">
      <w:pPr>
        <w:jc w:val="both"/>
        <w:rPr>
          <w:i/>
          <w:color w:val="595959"/>
        </w:rPr>
      </w:pPr>
    </w:p>
    <w:p w14:paraId="04DD7528" w14:textId="2B885305" w:rsidR="00547DD9" w:rsidRPr="00E32D55" w:rsidRDefault="00547DD9" w:rsidP="008B7780">
      <w:pPr>
        <w:pStyle w:val="Ttulo2"/>
        <w:numPr>
          <w:ilvl w:val="1"/>
          <w:numId w:val="2"/>
        </w:numPr>
        <w:ind w:left="1418"/>
        <w:rPr>
          <w:rFonts w:ascii="Times New Roman" w:hAnsi="Times New Roman" w:cs="Times New Roman"/>
          <w:i w:val="0"/>
          <w:sz w:val="24"/>
          <w:szCs w:val="24"/>
        </w:rPr>
      </w:pPr>
      <w:bookmarkStart w:id="6" w:name="_Toc384282997"/>
      <w:bookmarkStart w:id="7" w:name="_Toc61560549"/>
      <w:r w:rsidRPr="00E32D55">
        <w:rPr>
          <w:rFonts w:ascii="Times New Roman" w:hAnsi="Times New Roman" w:cs="Times New Roman"/>
          <w:i w:val="0"/>
          <w:sz w:val="24"/>
          <w:szCs w:val="24"/>
        </w:rPr>
        <w:lastRenderedPageBreak/>
        <w:t>Audiencia</w:t>
      </w:r>
      <w:bookmarkEnd w:id="6"/>
      <w:bookmarkEnd w:id="7"/>
    </w:p>
    <w:tbl>
      <w:tblPr>
        <w:tblW w:w="101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4"/>
        <w:gridCol w:w="1497"/>
        <w:gridCol w:w="1297"/>
        <w:gridCol w:w="1203"/>
        <w:gridCol w:w="1417"/>
        <w:gridCol w:w="1572"/>
        <w:gridCol w:w="1612"/>
      </w:tblGrid>
      <w:tr w:rsidR="00E43F2A" w:rsidRPr="00E32D55" w14:paraId="1140260F" w14:textId="77777777" w:rsidTr="00025C18">
        <w:trPr>
          <w:trHeight w:val="1244"/>
        </w:trPr>
        <w:tc>
          <w:tcPr>
            <w:tcW w:w="1578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F78C3F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 </w:t>
            </w:r>
          </w:p>
          <w:p w14:paraId="03CC0623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</w:t>
            </w:r>
          </w:p>
          <w:p w14:paraId="45141780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proofErr w:type="spellStart"/>
            <w:r w:rsidRPr="00E32D55">
              <w:rPr>
                <w:b/>
                <w:color w:val="000000"/>
              </w:rPr>
              <w:t>Stakeholder</w:t>
            </w:r>
            <w:proofErr w:type="spellEnd"/>
          </w:p>
        </w:tc>
        <w:tc>
          <w:tcPr>
            <w:tcW w:w="1552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6587A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 </w:t>
            </w:r>
          </w:p>
          <w:p w14:paraId="700D0507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</w:t>
            </w:r>
          </w:p>
          <w:p w14:paraId="3E86CD09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Rol</w:t>
            </w:r>
          </w:p>
        </w:tc>
        <w:tc>
          <w:tcPr>
            <w:tcW w:w="1332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4B6E6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 </w:t>
            </w:r>
          </w:p>
          <w:p w14:paraId="1C996D39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</w:t>
            </w:r>
          </w:p>
          <w:p w14:paraId="44FFEB1D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Responsa-</w:t>
            </w:r>
            <w:proofErr w:type="spellStart"/>
            <w:r w:rsidRPr="00E32D55">
              <w:rPr>
                <w:b/>
                <w:color w:val="000000"/>
              </w:rPr>
              <w:t>bilidad</w:t>
            </w:r>
            <w:proofErr w:type="spellEnd"/>
          </w:p>
        </w:tc>
        <w:tc>
          <w:tcPr>
            <w:tcW w:w="1211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B9559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 </w:t>
            </w:r>
          </w:p>
          <w:p w14:paraId="70CD3AB1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</w:t>
            </w:r>
          </w:p>
          <w:p w14:paraId="0C517D75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Intereses</w:t>
            </w:r>
          </w:p>
        </w:tc>
        <w:tc>
          <w:tcPr>
            <w:tcW w:w="1412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6AD60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 </w:t>
            </w:r>
          </w:p>
          <w:p w14:paraId="0B75F460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Criterios de éxito</w:t>
            </w:r>
          </w:p>
        </w:tc>
        <w:tc>
          <w:tcPr>
            <w:tcW w:w="1529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2CB8B4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</w:t>
            </w:r>
          </w:p>
          <w:p w14:paraId="19B6A337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 </w:t>
            </w:r>
          </w:p>
          <w:p w14:paraId="0EA035F2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Preocupación</w:t>
            </w:r>
          </w:p>
        </w:tc>
        <w:tc>
          <w:tcPr>
            <w:tcW w:w="1580" w:type="dxa"/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24AE6" w14:textId="77777777" w:rsidR="00E4055B" w:rsidRPr="00E32D55" w:rsidRDefault="00E4055B" w:rsidP="009B5943">
            <w:pPr>
              <w:ind w:left="142"/>
              <w:jc w:val="both"/>
              <w:rPr>
                <w:b/>
                <w:color w:val="000000"/>
              </w:rPr>
            </w:pPr>
            <w:r w:rsidRPr="00E32D55">
              <w:rPr>
                <w:b/>
                <w:color w:val="000000"/>
              </w:rPr>
              <w:t>Competencias técnicas/ Relación de ambiente de trabajo</w:t>
            </w:r>
          </w:p>
        </w:tc>
      </w:tr>
      <w:tr w:rsidR="00DE1AFF" w:rsidRPr="00E32D55" w14:paraId="288F35AC" w14:textId="77777777" w:rsidTr="00025C18">
        <w:trPr>
          <w:trHeight w:val="383"/>
        </w:trPr>
        <w:tc>
          <w:tcPr>
            <w:tcW w:w="15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00D262" w14:textId="331EF5AE" w:rsidR="00E4055B" w:rsidRPr="00E32D55" w:rsidRDefault="32EF5D1E" w:rsidP="00AE0F76">
            <w:pPr>
              <w:jc w:val="both"/>
              <w:rPr>
                <w:b/>
                <w:bCs/>
              </w:rPr>
            </w:pPr>
            <w:r w:rsidRPr="00E32D55">
              <w:rPr>
                <w:rFonts w:eastAsia="Calibri"/>
                <w:b/>
                <w:bCs/>
              </w:rPr>
              <w:t>Administrador</w:t>
            </w:r>
          </w:p>
        </w:tc>
        <w:tc>
          <w:tcPr>
            <w:tcW w:w="15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93D7A2" w14:textId="013AAB43" w:rsidR="00E4055B" w:rsidRPr="00E32D55" w:rsidRDefault="32EF5D1E" w:rsidP="00AE0F76">
            <w:pPr>
              <w:ind w:left="142"/>
              <w:jc w:val="both"/>
            </w:pPr>
            <w:r w:rsidRPr="00E32D55">
              <w:rPr>
                <w:rFonts w:eastAsia="Calibri"/>
              </w:rPr>
              <w:t>Usuario directo</w:t>
            </w:r>
          </w:p>
        </w:tc>
        <w:tc>
          <w:tcPr>
            <w:tcW w:w="13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C4607C" w14:textId="7F6DE916" w:rsidR="00E4055B" w:rsidRPr="00E32D55" w:rsidRDefault="32EF5D1E" w:rsidP="00AE0F76">
            <w:pPr>
              <w:ind w:left="142"/>
              <w:jc w:val="both"/>
            </w:pPr>
            <w:r w:rsidRPr="00E32D55">
              <w:rPr>
                <w:rFonts w:eastAsia="Calibri"/>
              </w:rPr>
              <w:t>Gestionar el sistema</w:t>
            </w:r>
          </w:p>
        </w:tc>
        <w:tc>
          <w:tcPr>
            <w:tcW w:w="12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B627A1" w14:textId="3D974EF5" w:rsidR="00E4055B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Facilidad de uso, eficiencia en la gestión</w:t>
            </w:r>
          </w:p>
        </w:tc>
        <w:tc>
          <w:tcPr>
            <w:tcW w:w="14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1AEFE7" w14:textId="1F117394" w:rsidR="00E4055B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Reducción de errores, aumento de productividad</w:t>
            </w:r>
          </w:p>
        </w:tc>
        <w:tc>
          <w:tcPr>
            <w:tcW w:w="15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725565" w14:textId="0971AD37" w:rsidR="00E4055B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Complejidad del sistema</w:t>
            </w:r>
          </w:p>
        </w:tc>
        <w:tc>
          <w:tcPr>
            <w:tcW w:w="15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42F3C9" w14:textId="771805A7" w:rsidR="00E4055B" w:rsidRPr="00E32D55" w:rsidRDefault="32EF5D1E" w:rsidP="00AE0F76">
            <w:pPr>
              <w:ind w:left="142"/>
              <w:jc w:val="both"/>
            </w:pPr>
            <w:r w:rsidRPr="00E32D55">
              <w:rPr>
                <w:rFonts w:eastAsia="Calibri"/>
              </w:rPr>
              <w:t>Conocimiento básico de informática</w:t>
            </w:r>
          </w:p>
        </w:tc>
      </w:tr>
      <w:tr w:rsidR="00DE1AFF" w:rsidRPr="00E32D55" w14:paraId="2DE37B5C" w14:textId="77777777" w:rsidTr="00025C18">
        <w:trPr>
          <w:trHeight w:val="383"/>
        </w:trPr>
        <w:tc>
          <w:tcPr>
            <w:tcW w:w="15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4C6E6" w14:textId="69AD4C4F" w:rsidR="0A4CC31D" w:rsidRPr="00E32D55" w:rsidRDefault="32EF5D1E" w:rsidP="00AE0F76">
            <w:pPr>
              <w:jc w:val="both"/>
              <w:rPr>
                <w:b/>
                <w:bCs/>
              </w:rPr>
            </w:pPr>
            <w:r w:rsidRPr="00E32D55">
              <w:rPr>
                <w:rFonts w:eastAsia="Calibri"/>
                <w:b/>
                <w:bCs/>
              </w:rPr>
              <w:t>Desarrollador</w:t>
            </w:r>
          </w:p>
        </w:tc>
        <w:tc>
          <w:tcPr>
            <w:tcW w:w="15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B17259" w14:textId="2B265C00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Implementador</w:t>
            </w:r>
          </w:p>
        </w:tc>
        <w:tc>
          <w:tcPr>
            <w:tcW w:w="13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C773D9" w14:textId="3EA2FFCD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Desarrollar el sistema</w:t>
            </w:r>
          </w:p>
        </w:tc>
        <w:tc>
          <w:tcPr>
            <w:tcW w:w="12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15D027" w14:textId="58E294A5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Claridad en los requisitos, robustez del sistema</w:t>
            </w:r>
          </w:p>
        </w:tc>
        <w:tc>
          <w:tcPr>
            <w:tcW w:w="14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E261B3" w14:textId="51249F62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Cumplimiento de plazos, calidad del código</w:t>
            </w:r>
          </w:p>
        </w:tc>
        <w:tc>
          <w:tcPr>
            <w:tcW w:w="15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844C0B" w14:textId="13B4D9A1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Cambios en los requisitos</w:t>
            </w:r>
          </w:p>
        </w:tc>
        <w:tc>
          <w:tcPr>
            <w:tcW w:w="15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271064" w14:textId="46CDEA8E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Experiencia en desarrollo de software</w:t>
            </w:r>
          </w:p>
        </w:tc>
      </w:tr>
      <w:tr w:rsidR="00DE1AFF" w:rsidRPr="00E32D55" w14:paraId="2F26C903" w14:textId="77777777" w:rsidTr="00025C18">
        <w:trPr>
          <w:trHeight w:val="383"/>
        </w:trPr>
        <w:tc>
          <w:tcPr>
            <w:tcW w:w="15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651224" w14:textId="1307AE7B" w:rsidR="0A4CC31D" w:rsidRPr="00E32D55" w:rsidRDefault="32EF5D1E" w:rsidP="00AE0F76">
            <w:pPr>
              <w:jc w:val="both"/>
              <w:rPr>
                <w:b/>
                <w:bCs/>
              </w:rPr>
            </w:pPr>
            <w:r w:rsidRPr="00E32D55">
              <w:rPr>
                <w:rFonts w:eastAsia="Calibri"/>
                <w:b/>
                <w:bCs/>
              </w:rPr>
              <w:t>Director</w:t>
            </w:r>
          </w:p>
        </w:tc>
        <w:tc>
          <w:tcPr>
            <w:tcW w:w="15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2C202" w14:textId="51F8B5DA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Sponsor</w:t>
            </w:r>
          </w:p>
        </w:tc>
        <w:tc>
          <w:tcPr>
            <w:tcW w:w="13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D10A55" w14:textId="552CF994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Aprobar el proyecto</w:t>
            </w:r>
          </w:p>
        </w:tc>
        <w:tc>
          <w:tcPr>
            <w:tcW w:w="12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4B3BD4" w14:textId="409D68DE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Alineación con los objetivos de la empresa</w:t>
            </w:r>
          </w:p>
        </w:tc>
        <w:tc>
          <w:tcPr>
            <w:tcW w:w="14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7E9A6" w14:textId="1429719C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Cumplimiento de plazos y presupuesto</w:t>
            </w:r>
          </w:p>
        </w:tc>
        <w:tc>
          <w:tcPr>
            <w:tcW w:w="15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0EAADD" w14:textId="0CBA6080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Riesgos del proyecto</w:t>
            </w:r>
          </w:p>
        </w:tc>
        <w:tc>
          <w:tcPr>
            <w:tcW w:w="15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3CD882" w14:textId="3653EB72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Visión estratégica</w:t>
            </w:r>
          </w:p>
        </w:tc>
      </w:tr>
      <w:tr w:rsidR="00DE1AFF" w:rsidRPr="00E32D55" w14:paraId="1CC9D0BE" w14:textId="77777777" w:rsidTr="00025C18">
        <w:trPr>
          <w:trHeight w:val="383"/>
        </w:trPr>
        <w:tc>
          <w:tcPr>
            <w:tcW w:w="15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6C3DBB" w14:textId="4FFE6E5C" w:rsidR="0A4CC31D" w:rsidRPr="00E32D55" w:rsidRDefault="32EF5D1E" w:rsidP="00AE0F76">
            <w:pPr>
              <w:jc w:val="both"/>
              <w:rPr>
                <w:b/>
                <w:bCs/>
              </w:rPr>
            </w:pPr>
            <w:r w:rsidRPr="00E32D55">
              <w:rPr>
                <w:rFonts w:eastAsia="Calibri"/>
                <w:b/>
                <w:bCs/>
              </w:rPr>
              <w:t>Propietario</w:t>
            </w:r>
          </w:p>
        </w:tc>
        <w:tc>
          <w:tcPr>
            <w:tcW w:w="15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CA148" w14:textId="67DD0F92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Usuario indirecto</w:t>
            </w:r>
          </w:p>
        </w:tc>
        <w:tc>
          <w:tcPr>
            <w:tcW w:w="13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9DC5B6" w14:textId="18B99C5B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Realizar pagos</w:t>
            </w:r>
            <w:r w:rsidR="002D22A9" w:rsidRPr="00E32D55">
              <w:rPr>
                <w:rFonts w:eastAsia="Calibri"/>
              </w:rPr>
              <w:t>,</w:t>
            </w:r>
            <w:r w:rsidRPr="00E32D55">
              <w:rPr>
                <w:rFonts w:eastAsia="Calibri"/>
              </w:rPr>
              <w:t xml:space="preserve"> consultas</w:t>
            </w:r>
            <w:r w:rsidR="002D22A9" w:rsidRPr="00E32D55">
              <w:rPr>
                <w:rFonts w:eastAsia="Calibri"/>
              </w:rPr>
              <w:t xml:space="preserve"> y renovaciones de membresías.</w:t>
            </w:r>
          </w:p>
        </w:tc>
        <w:tc>
          <w:tcPr>
            <w:tcW w:w="12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7A117D" w14:textId="73D1262C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Facilidad de acceso a información</w:t>
            </w:r>
          </w:p>
        </w:tc>
        <w:tc>
          <w:tcPr>
            <w:tcW w:w="14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188604" w14:textId="472959A6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Recepción de información oportuna y correcta</w:t>
            </w:r>
          </w:p>
        </w:tc>
        <w:tc>
          <w:tcPr>
            <w:tcW w:w="15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892827" w14:textId="69A1C807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Seguridad de datos personales</w:t>
            </w:r>
          </w:p>
        </w:tc>
        <w:tc>
          <w:tcPr>
            <w:tcW w:w="15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0763BF" w14:textId="197427D9" w:rsidR="0A4CC31D" w:rsidRPr="00E32D55" w:rsidRDefault="32EF5D1E" w:rsidP="00AE0F76">
            <w:pPr>
              <w:jc w:val="both"/>
            </w:pPr>
            <w:r w:rsidRPr="00E32D55">
              <w:rPr>
                <w:rFonts w:eastAsia="Calibri"/>
              </w:rPr>
              <w:t>Conocimiento básico de uso de aplicaciones web</w:t>
            </w:r>
          </w:p>
        </w:tc>
      </w:tr>
      <w:tr w:rsidR="00E66F59" w:rsidRPr="00E32D55" w14:paraId="5706E263" w14:textId="77777777" w:rsidTr="00025C18">
        <w:trPr>
          <w:trHeight w:val="383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C2287B" w14:textId="5E592D5F" w:rsidR="00E66F59" w:rsidRPr="00E32D55" w:rsidRDefault="00E66F59" w:rsidP="004B10DA">
            <w:pPr>
              <w:jc w:val="both"/>
              <w:rPr>
                <w:rFonts w:eastAsia="Calibri"/>
                <w:b/>
                <w:bCs/>
              </w:rPr>
            </w:pPr>
            <w:r w:rsidRPr="00E32D55">
              <w:rPr>
                <w:rFonts w:eastAsia="Calibri"/>
                <w:b/>
                <w:bCs/>
              </w:rPr>
              <w:t>Cliente/usuario</w:t>
            </w:r>
          </w:p>
        </w:tc>
        <w:tc>
          <w:tcPr>
            <w:tcW w:w="1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97C270" w14:textId="778D6CD6" w:rsidR="00E66F59" w:rsidRPr="00E32D55" w:rsidRDefault="00E66F59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Usuario final</w:t>
            </w: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B0EAA" w14:textId="6FF7B1CD" w:rsidR="00E66F59" w:rsidRPr="00E32D55" w:rsidRDefault="00477D47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Inscribirse, consultar horarios y asistir al gimnasio.</w:t>
            </w: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E70A3" w14:textId="10AECAE6" w:rsidR="00E66F59" w:rsidRPr="00E32D55" w:rsidRDefault="002D22A9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 xml:space="preserve">Acceso rápido </w:t>
            </w:r>
            <w:r w:rsidR="00F33142" w:rsidRPr="00E32D55">
              <w:rPr>
                <w:rFonts w:eastAsia="Calibri"/>
              </w:rPr>
              <w:t>a clases y pagos.</w:t>
            </w:r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74182D" w14:textId="26878265" w:rsidR="00E66F59" w:rsidRPr="00E32D55" w:rsidRDefault="00F33142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Experiencia satisfactoria.</w:t>
            </w:r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D02CAC" w14:textId="37A30A3B" w:rsidR="00E66F59" w:rsidRPr="00E32D55" w:rsidRDefault="00F33142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Fallos en accesorios o pagos.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E9068" w14:textId="2575F5A3" w:rsidR="00E66F59" w:rsidRPr="00E32D55" w:rsidRDefault="00F33142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 xml:space="preserve">Familiaridad </w:t>
            </w:r>
            <w:r w:rsidR="00010E8D" w:rsidRPr="00E32D55">
              <w:rPr>
                <w:rFonts w:eastAsia="Calibri"/>
              </w:rPr>
              <w:t>con el uso de interfaces amigables.</w:t>
            </w:r>
          </w:p>
        </w:tc>
      </w:tr>
      <w:tr w:rsidR="00E66F59" w:rsidRPr="00E32D55" w14:paraId="0646572A" w14:textId="77777777" w:rsidTr="00025C18">
        <w:trPr>
          <w:trHeight w:val="383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AE9E8A" w14:textId="3E46FC0C" w:rsidR="00E66F59" w:rsidRPr="00E32D55" w:rsidRDefault="00506B3A" w:rsidP="004B10DA">
            <w:pPr>
              <w:jc w:val="both"/>
              <w:rPr>
                <w:rFonts w:eastAsia="Calibri"/>
                <w:b/>
                <w:bCs/>
              </w:rPr>
            </w:pPr>
            <w:r w:rsidRPr="00E32D55">
              <w:rPr>
                <w:rFonts w:eastAsia="Calibri"/>
                <w:b/>
                <w:bCs/>
              </w:rPr>
              <w:t>Recepcionista</w:t>
            </w:r>
          </w:p>
        </w:tc>
        <w:tc>
          <w:tcPr>
            <w:tcW w:w="1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04CFB4" w14:textId="4AC28AE7" w:rsidR="00E66F59" w:rsidRPr="00E32D55" w:rsidRDefault="00506B3A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Usuario directo</w:t>
            </w: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A0EF61" w14:textId="76E72E89" w:rsidR="00E66F59" w:rsidRPr="00E32D55" w:rsidRDefault="00506B3A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 xml:space="preserve">Gestionar </w:t>
            </w:r>
            <w:r w:rsidR="00EB6EE9" w:rsidRPr="00E32D55">
              <w:rPr>
                <w:rFonts w:eastAsia="Calibri"/>
              </w:rPr>
              <w:t>inscripciones y registrar asistencias,</w:t>
            </w: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C1E8D" w14:textId="06EE77F5" w:rsidR="00E66F59" w:rsidRPr="00E32D55" w:rsidRDefault="00EB6EE9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Interfaz sencilla para registro de usuarios.</w:t>
            </w:r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FCD78B" w14:textId="05EC8E4F" w:rsidR="00E66F59" w:rsidRPr="00E32D55" w:rsidRDefault="00EB6EE9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Reducción de tiempos de atención.</w:t>
            </w:r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E5E4EA" w14:textId="0571997D" w:rsidR="00E66F59" w:rsidRPr="00E32D55" w:rsidRDefault="00BE12C5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 xml:space="preserve">Lentitud </w:t>
            </w:r>
            <w:r w:rsidR="00D93D6F" w:rsidRPr="00E32D55">
              <w:rPr>
                <w:rFonts w:eastAsia="Calibri"/>
              </w:rPr>
              <w:t>o fallos en el sistema.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8B8A52" w14:textId="6C6C7BBC" w:rsidR="00E66F59" w:rsidRPr="00E32D55" w:rsidRDefault="00D93D6F" w:rsidP="004B10DA">
            <w:pPr>
              <w:jc w:val="both"/>
              <w:rPr>
                <w:rFonts w:eastAsia="Calibri"/>
              </w:rPr>
            </w:pPr>
            <w:r w:rsidRPr="00E32D55">
              <w:rPr>
                <w:rFonts w:eastAsia="Calibri"/>
              </w:rPr>
              <w:t>Manejo básico de sistemas de punto de venta (POS) y administración.</w:t>
            </w:r>
          </w:p>
        </w:tc>
      </w:tr>
    </w:tbl>
    <w:p w14:paraId="5FA74BA1" w14:textId="77777777" w:rsidR="00604D1F" w:rsidRPr="00E32D55" w:rsidRDefault="00604D1F" w:rsidP="002225C1">
      <w:pPr>
        <w:jc w:val="both"/>
        <w:rPr>
          <w:i/>
          <w:color w:val="0000FF"/>
        </w:rPr>
      </w:pPr>
    </w:p>
    <w:p w14:paraId="57F1194E" w14:textId="0BABF6D6" w:rsidR="002225C1" w:rsidRPr="00E32D55" w:rsidRDefault="00547DD9" w:rsidP="002225C1">
      <w:pPr>
        <w:pStyle w:val="Ttulo2"/>
        <w:numPr>
          <w:ilvl w:val="1"/>
          <w:numId w:val="2"/>
        </w:numPr>
        <w:ind w:left="1418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384282998"/>
      <w:bookmarkStart w:id="9" w:name="_Toc61560550"/>
      <w:r w:rsidRPr="00E32D55">
        <w:rPr>
          <w:rFonts w:ascii="Times New Roman" w:hAnsi="Times New Roman" w:cs="Times New Roman"/>
          <w:i w:val="0"/>
          <w:sz w:val="24"/>
          <w:szCs w:val="24"/>
        </w:rPr>
        <w:t>Alcance</w:t>
      </w:r>
      <w:bookmarkEnd w:id="8"/>
      <w:bookmarkEnd w:id="9"/>
    </w:p>
    <w:p w14:paraId="2F720339" w14:textId="77777777" w:rsidR="002225C1" w:rsidRPr="00E32D55" w:rsidRDefault="002225C1" w:rsidP="002225C1">
      <w:pPr>
        <w:ind w:left="720"/>
        <w:jc w:val="both"/>
        <w:rPr>
          <w:i/>
        </w:rPr>
      </w:pPr>
      <w:bookmarkStart w:id="10" w:name="_Toc384282999"/>
      <w:r w:rsidRPr="00E32D55">
        <w:tab/>
      </w:r>
      <w:r w:rsidRPr="00E32D55">
        <w:rPr>
          <w:i/>
        </w:rPr>
        <w:t xml:space="preserve">El Documento de Arquitectura abarca la definición de la arquitectura del producto a través de las vistas de casos de uso, lógica (análisis y diseño), despliegue e implementación, también define los procedimientos del usuario a los que deberá dar soporte y el manejo que se realizará a los datos. </w:t>
      </w:r>
    </w:p>
    <w:p w14:paraId="1C4177D5" w14:textId="43F27122" w:rsidR="00857C2C" w:rsidRPr="00E32D55" w:rsidRDefault="00857C2C" w:rsidP="002225C1">
      <w:pPr>
        <w:tabs>
          <w:tab w:val="left" w:pos="1416"/>
        </w:tabs>
      </w:pPr>
    </w:p>
    <w:p w14:paraId="69F1B023" w14:textId="77FF14B0" w:rsidR="00E52F6E" w:rsidRPr="00E32D55" w:rsidRDefault="00E52F6E" w:rsidP="00857C2C"/>
    <w:p w14:paraId="0FC9AC4F" w14:textId="6DF97F4E" w:rsidR="00E52F6E" w:rsidRPr="00E32D55" w:rsidRDefault="00E52F6E" w:rsidP="00857C2C"/>
    <w:p w14:paraId="1795D723" w14:textId="77777777" w:rsidR="00E52F6E" w:rsidRPr="00E32D55" w:rsidRDefault="00E52F6E" w:rsidP="00857C2C"/>
    <w:p w14:paraId="169EF8CE" w14:textId="77777777" w:rsidR="00857C2C" w:rsidRPr="00E32D55" w:rsidRDefault="00857C2C" w:rsidP="008B7780">
      <w:pPr>
        <w:pStyle w:val="Ttulo1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</w:rPr>
      </w:pPr>
      <w:bookmarkStart w:id="11" w:name="_Toc61560551"/>
      <w:r w:rsidRPr="00E32D55">
        <w:rPr>
          <w:rFonts w:ascii="Times New Roman" w:hAnsi="Times New Roman" w:cs="Times New Roman"/>
          <w:sz w:val="28"/>
        </w:rPr>
        <w:lastRenderedPageBreak/>
        <w:t>Presentación del Producto</w:t>
      </w:r>
      <w:bookmarkEnd w:id="11"/>
      <w:r w:rsidRPr="00E32D55">
        <w:rPr>
          <w:rFonts w:ascii="Times New Roman" w:hAnsi="Times New Roman" w:cs="Times New Roman"/>
          <w:sz w:val="28"/>
        </w:rPr>
        <w:t xml:space="preserve"> </w:t>
      </w:r>
    </w:p>
    <w:p w14:paraId="6BBBA2D1" w14:textId="77777777" w:rsidR="00857C2C" w:rsidRPr="00E32D55" w:rsidRDefault="00857C2C" w:rsidP="008B7780">
      <w:pPr>
        <w:pStyle w:val="Ttulo2"/>
        <w:numPr>
          <w:ilvl w:val="1"/>
          <w:numId w:val="2"/>
        </w:numPr>
        <w:ind w:left="1418"/>
        <w:rPr>
          <w:rFonts w:ascii="Times New Roman" w:hAnsi="Times New Roman" w:cs="Times New Roman"/>
          <w:i w:val="0"/>
          <w:sz w:val="24"/>
        </w:rPr>
      </w:pPr>
      <w:bookmarkStart w:id="12" w:name="_Toc61560552"/>
      <w:r w:rsidRPr="00E32D55">
        <w:rPr>
          <w:rFonts w:ascii="Times New Roman" w:hAnsi="Times New Roman" w:cs="Times New Roman"/>
          <w:i w:val="0"/>
          <w:sz w:val="24"/>
        </w:rPr>
        <w:t>Propósito del Sistema</w:t>
      </w:r>
      <w:bookmarkEnd w:id="12"/>
    </w:p>
    <w:p w14:paraId="26BE03F4" w14:textId="77777777" w:rsidR="00AF5042" w:rsidRPr="00E32D55" w:rsidRDefault="00AF5042" w:rsidP="00AF5042"/>
    <w:p w14:paraId="5ACEC78B" w14:textId="376542C2" w:rsidR="007B4756" w:rsidRPr="00E32D55" w:rsidRDefault="00D53E6A" w:rsidP="008C4275">
      <w:pPr>
        <w:ind w:left="698"/>
      </w:pPr>
      <w:r w:rsidRPr="00E32D55">
        <w:t>El sistema de gestión de inscripciones para el gimnasio tiene como propósito principal optimizar y automatizar los procesos relacionados con la administración, inscripción, asistencia, y pagos de los usuarios. Este sistema está diseñado para cumplir con las siguientes funciones clave:</w:t>
      </w:r>
    </w:p>
    <w:p w14:paraId="66BFC9CF" w14:textId="77777777" w:rsidR="00876455" w:rsidRPr="00E32D55" w:rsidRDefault="00876455" w:rsidP="00C3123C">
      <w:pPr>
        <w:pStyle w:val="NormalWeb"/>
        <w:numPr>
          <w:ilvl w:val="0"/>
          <w:numId w:val="43"/>
        </w:numPr>
        <w:rPr>
          <w:lang w:val="es-EC" w:eastAsia="es-EC"/>
        </w:rPr>
      </w:pPr>
      <w:r w:rsidRPr="00E32D55">
        <w:rPr>
          <w:rStyle w:val="Textoennegrita"/>
        </w:rPr>
        <w:t>Gestión eficiente de inscripciones y membresías</w:t>
      </w:r>
      <w:r w:rsidRPr="00E32D55">
        <w:t>:</w:t>
      </w:r>
      <w:r w:rsidRPr="00E32D55">
        <w:br/>
        <w:t>Facilitar el registro, renovación y actualización de membresías de los usuarios, garantizando un proceso rápido y sin errores.</w:t>
      </w:r>
    </w:p>
    <w:p w14:paraId="66ADEAC8" w14:textId="77777777" w:rsidR="00876455" w:rsidRPr="00E32D55" w:rsidRDefault="00876455" w:rsidP="00C3123C">
      <w:pPr>
        <w:pStyle w:val="NormalWeb"/>
        <w:numPr>
          <w:ilvl w:val="0"/>
          <w:numId w:val="43"/>
        </w:numPr>
      </w:pPr>
      <w:r w:rsidRPr="00E32D55">
        <w:rPr>
          <w:rStyle w:val="Textoennegrita"/>
        </w:rPr>
        <w:t>Control de asistencias</w:t>
      </w:r>
      <w:r w:rsidRPr="00E32D55">
        <w:t>:</w:t>
      </w:r>
      <w:r w:rsidRPr="00E32D55">
        <w:br/>
        <w:t>Registrar de manera automática las entradas y salidas de los usuarios mediante dispositivos de acceso o reportes manuales.</w:t>
      </w:r>
    </w:p>
    <w:p w14:paraId="3914D9AB" w14:textId="77777777" w:rsidR="00876455" w:rsidRPr="00E32D55" w:rsidRDefault="00876455" w:rsidP="00C3123C">
      <w:pPr>
        <w:pStyle w:val="NormalWeb"/>
        <w:numPr>
          <w:ilvl w:val="0"/>
          <w:numId w:val="43"/>
        </w:numPr>
      </w:pPr>
      <w:r w:rsidRPr="00E32D55">
        <w:rPr>
          <w:rStyle w:val="Textoennegrita"/>
        </w:rPr>
        <w:t>Gestión de actividades y horarios</w:t>
      </w:r>
      <w:r w:rsidRPr="00E32D55">
        <w:t>:</w:t>
      </w:r>
      <w:r w:rsidRPr="00E32D55">
        <w:br/>
        <w:t>Permitir la planificación y consulta de clases, entrenamientos personalizados y actividades grupales disponibles en el gimnasio.</w:t>
      </w:r>
    </w:p>
    <w:p w14:paraId="6FEF34E2" w14:textId="77777777" w:rsidR="00876455" w:rsidRPr="00E32D55" w:rsidRDefault="00876455" w:rsidP="00C3123C">
      <w:pPr>
        <w:pStyle w:val="NormalWeb"/>
        <w:numPr>
          <w:ilvl w:val="0"/>
          <w:numId w:val="43"/>
        </w:numPr>
      </w:pPr>
      <w:r w:rsidRPr="00E32D55">
        <w:rPr>
          <w:rStyle w:val="Textoennegrita"/>
        </w:rPr>
        <w:t>Gestión de pagos</w:t>
      </w:r>
      <w:r w:rsidRPr="00E32D55">
        <w:t>:</w:t>
      </w:r>
      <w:r w:rsidRPr="00E32D55">
        <w:br/>
        <w:t>Registrar, procesar y emitir comprobantes de los pagos realizados por los usuarios, ya sea por membresías, clases adicionales o productos adquiridos.</w:t>
      </w:r>
    </w:p>
    <w:p w14:paraId="46CCB20B" w14:textId="77777777" w:rsidR="00876455" w:rsidRPr="00E32D55" w:rsidRDefault="00876455" w:rsidP="00C3123C">
      <w:pPr>
        <w:pStyle w:val="NormalWeb"/>
        <w:numPr>
          <w:ilvl w:val="0"/>
          <w:numId w:val="43"/>
        </w:numPr>
      </w:pPr>
      <w:r w:rsidRPr="00E32D55">
        <w:rPr>
          <w:rStyle w:val="Textoennegrita"/>
        </w:rPr>
        <w:t>Soporte a entrenadores y personal administrativo</w:t>
      </w:r>
      <w:r w:rsidRPr="00E32D55">
        <w:t>:</w:t>
      </w:r>
      <w:r w:rsidRPr="00E32D55">
        <w:br/>
        <w:t>Proveer herramientas para crear planes de entrenamiento, monitorear el progreso de los clientes y gestionar la operación diaria del gimnasio.</w:t>
      </w:r>
    </w:p>
    <w:p w14:paraId="35D73839" w14:textId="77777777" w:rsidR="00876455" w:rsidRPr="00E32D55" w:rsidRDefault="00876455" w:rsidP="00C3123C">
      <w:pPr>
        <w:pStyle w:val="NormalWeb"/>
        <w:numPr>
          <w:ilvl w:val="0"/>
          <w:numId w:val="43"/>
        </w:numPr>
      </w:pPr>
      <w:r w:rsidRPr="00E32D55">
        <w:rPr>
          <w:rStyle w:val="Textoennegrita"/>
        </w:rPr>
        <w:t>Mejora de la experiencia del cliente</w:t>
      </w:r>
      <w:r w:rsidRPr="00E32D55">
        <w:t>:</w:t>
      </w:r>
      <w:r w:rsidRPr="00E32D55">
        <w:br/>
        <w:t>Ofrecer una plataforma intuitiva y accesible para que los usuarios puedan inscribirse, consultar servicios y gestionar sus actividades desde cualquier dispositivo.</w:t>
      </w:r>
    </w:p>
    <w:p w14:paraId="1C94AF96" w14:textId="77777777" w:rsidR="00876455" w:rsidRPr="00E32D55" w:rsidRDefault="00876455" w:rsidP="00C3123C">
      <w:pPr>
        <w:pStyle w:val="NormalWeb"/>
        <w:numPr>
          <w:ilvl w:val="0"/>
          <w:numId w:val="43"/>
        </w:numPr>
      </w:pPr>
      <w:r w:rsidRPr="00E32D55">
        <w:rPr>
          <w:rStyle w:val="Textoennegrita"/>
        </w:rPr>
        <w:t>Reportes y análisis</w:t>
      </w:r>
      <w:r w:rsidRPr="00E32D55">
        <w:t>:</w:t>
      </w:r>
      <w:r w:rsidRPr="00E32D55">
        <w:br/>
        <w:t>Generar reportes detallados sobre asistencias, ingresos, uso de servicios y desempeño operativo para apoyar la toma de decisiones estratégicas.</w:t>
      </w:r>
    </w:p>
    <w:p w14:paraId="0F20CEE8" w14:textId="77777777" w:rsidR="00876455" w:rsidRPr="00E32D55" w:rsidRDefault="00876455" w:rsidP="00C3123C">
      <w:pPr>
        <w:pStyle w:val="NormalWeb"/>
        <w:numPr>
          <w:ilvl w:val="0"/>
          <w:numId w:val="43"/>
        </w:numPr>
      </w:pPr>
      <w:r w:rsidRPr="00E32D55">
        <w:rPr>
          <w:rStyle w:val="Textoennegrita"/>
        </w:rPr>
        <w:t>Seguridad de datos personales y transacciones</w:t>
      </w:r>
      <w:r w:rsidRPr="00E32D55">
        <w:t>:</w:t>
      </w:r>
      <w:r w:rsidRPr="00E32D55">
        <w:br/>
        <w:t>Garantizar que toda la información de los usuarios esté protegida y las transacciones sean seguras, cumpliendo con las normativas de protección de datos.</w:t>
      </w:r>
    </w:p>
    <w:p w14:paraId="3FDB0492" w14:textId="77777777" w:rsidR="00876455" w:rsidRPr="00E32D55" w:rsidRDefault="00876455" w:rsidP="008C4275">
      <w:pPr>
        <w:pStyle w:val="NormalWeb"/>
        <w:ind w:left="720"/>
      </w:pPr>
      <w:r w:rsidRPr="00E32D55">
        <w:t>Este sistema está diseñado para ser escalable y adaptable, atendiendo las necesidades específicas del gimnasio y proporcionando una solución integral que mejore la productividad y satisfacción de los clientes.</w:t>
      </w:r>
    </w:p>
    <w:p w14:paraId="33C0AED7" w14:textId="77777777" w:rsidR="00876455" w:rsidRPr="00E32D55" w:rsidRDefault="00876455" w:rsidP="00A161AF">
      <w:pPr>
        <w:ind w:left="1123" w:firstLine="708"/>
        <w:jc w:val="both"/>
      </w:pPr>
    </w:p>
    <w:p w14:paraId="57BC62CF" w14:textId="77777777" w:rsidR="00D53E6A" w:rsidRPr="00E32D55" w:rsidRDefault="00D53E6A" w:rsidP="00A161AF">
      <w:pPr>
        <w:ind w:left="1123" w:firstLine="708"/>
        <w:jc w:val="both"/>
      </w:pPr>
    </w:p>
    <w:p w14:paraId="6B85617B" w14:textId="77777777" w:rsidR="00927C15" w:rsidRPr="00E32D55" w:rsidRDefault="00927C15" w:rsidP="00A161AF">
      <w:pPr>
        <w:ind w:left="1123" w:firstLine="708"/>
        <w:jc w:val="both"/>
      </w:pPr>
    </w:p>
    <w:p w14:paraId="18621DAB" w14:textId="77777777" w:rsidR="00670299" w:rsidRPr="00E32D55" w:rsidRDefault="00670299" w:rsidP="008B7780">
      <w:pPr>
        <w:pStyle w:val="Ttulo3"/>
        <w:numPr>
          <w:ilvl w:val="2"/>
          <w:numId w:val="3"/>
        </w:numPr>
        <w:ind w:left="1843"/>
        <w:rPr>
          <w:rFonts w:ascii="Times New Roman" w:hAnsi="Times New Roman" w:cs="Times New Roman"/>
          <w:sz w:val="24"/>
        </w:rPr>
      </w:pPr>
      <w:bookmarkStart w:id="13" w:name="_Toc59650440"/>
      <w:bookmarkStart w:id="14" w:name="_Toc61560553"/>
      <w:r w:rsidRPr="00E32D55">
        <w:rPr>
          <w:rFonts w:ascii="Times New Roman" w:hAnsi="Times New Roman" w:cs="Times New Roman"/>
          <w:sz w:val="24"/>
        </w:rPr>
        <w:t>Planteamiento del problema</w:t>
      </w:r>
      <w:bookmarkEnd w:id="13"/>
      <w:bookmarkEnd w:id="14"/>
      <w:r w:rsidRPr="00E32D55">
        <w:rPr>
          <w:rFonts w:ascii="Times New Roman" w:hAnsi="Times New Roman" w:cs="Times New Roman"/>
          <w:sz w:val="24"/>
        </w:rPr>
        <w:t xml:space="preserve"> </w:t>
      </w:r>
    </w:p>
    <w:p w14:paraId="640C7AA0" w14:textId="77777777" w:rsidR="00670299" w:rsidRPr="00E32D55" w:rsidRDefault="00670299" w:rsidP="00670299"/>
    <w:p w14:paraId="077A3DFF" w14:textId="77777777" w:rsidR="00EC1CF3" w:rsidRPr="00E32D55" w:rsidRDefault="00EC1CF3" w:rsidP="00EC1CF3">
      <w:pPr>
        <w:pStyle w:val="NormalWeb"/>
        <w:ind w:left="708" w:firstLine="708"/>
        <w:rPr>
          <w:lang w:val="es-EC" w:eastAsia="es-EC"/>
        </w:rPr>
      </w:pPr>
      <w:r w:rsidRPr="00E32D55">
        <w:lastRenderedPageBreak/>
        <w:t>En la actualidad, muchos gimnasios enfrentan dificultades para gestionar de manera eficiente los procesos relacionados con las inscripciones, asistencias y pagos de sus clientes. Estas problemáticas generan ineficiencias operativas que impactan tanto en la experiencia del usuario como en el rendimiento del negocio. Los principales problemas identificados son:</w:t>
      </w:r>
    </w:p>
    <w:p w14:paraId="77A92026" w14:textId="77777777" w:rsidR="00EC1CF3" w:rsidRPr="00E32D55" w:rsidRDefault="00EC1CF3" w:rsidP="00C3123C">
      <w:pPr>
        <w:pStyle w:val="NormalWeb"/>
        <w:numPr>
          <w:ilvl w:val="0"/>
          <w:numId w:val="44"/>
        </w:numPr>
      </w:pPr>
      <w:r w:rsidRPr="00E32D55">
        <w:rPr>
          <w:rStyle w:val="Textoennegrita"/>
        </w:rPr>
        <w:t>Procesos manuales y propensos a errores</w:t>
      </w:r>
      <w:r w:rsidRPr="00E32D55">
        <w:t>:</w:t>
      </w:r>
      <w:r w:rsidRPr="00E32D55">
        <w:br/>
        <w:t>La gestión manual de inscripciones, renovaciones y control de asistencias genera retrasos, duplicidad de registros y pérdida de información, lo que dificulta el seguimiento adecuado de los usuarios.</w:t>
      </w:r>
    </w:p>
    <w:p w14:paraId="2E433AB5" w14:textId="77777777" w:rsidR="00EC1CF3" w:rsidRPr="00E32D55" w:rsidRDefault="00EC1CF3" w:rsidP="00C3123C">
      <w:pPr>
        <w:pStyle w:val="NormalWeb"/>
        <w:numPr>
          <w:ilvl w:val="0"/>
          <w:numId w:val="44"/>
        </w:numPr>
      </w:pPr>
      <w:r w:rsidRPr="00E32D55">
        <w:rPr>
          <w:rStyle w:val="Textoennegrita"/>
        </w:rPr>
        <w:t>Falta de integración en la gestión de datos</w:t>
      </w:r>
      <w:r w:rsidRPr="00E32D55">
        <w:t>:</w:t>
      </w:r>
      <w:r w:rsidRPr="00E32D55">
        <w:br/>
        <w:t>Los datos relacionados con usuarios, horarios, pagos y actividades suelen estar dispersos en diferentes plataformas o documentos, lo que dificulta la generación de reportes y análisis.</w:t>
      </w:r>
    </w:p>
    <w:p w14:paraId="642FF09E" w14:textId="77777777" w:rsidR="00EC1CF3" w:rsidRPr="00E32D55" w:rsidRDefault="00EC1CF3" w:rsidP="00C3123C">
      <w:pPr>
        <w:pStyle w:val="NormalWeb"/>
        <w:numPr>
          <w:ilvl w:val="0"/>
          <w:numId w:val="44"/>
        </w:numPr>
      </w:pPr>
      <w:r w:rsidRPr="00E32D55">
        <w:rPr>
          <w:rStyle w:val="Textoennegrita"/>
        </w:rPr>
        <w:t>Deficiencias en la experiencia del cliente</w:t>
      </w:r>
      <w:r w:rsidRPr="00E32D55">
        <w:t>:</w:t>
      </w:r>
      <w:r w:rsidRPr="00E32D55">
        <w:br/>
        <w:t>Los usuarios enfrentan inconvenientes al realizar inscripciones, consultar horarios o acceder a información sobre sus membresías, lo que puede generar insatisfacción y abandono del gimnasio.</w:t>
      </w:r>
    </w:p>
    <w:p w14:paraId="1E2EC673" w14:textId="77777777" w:rsidR="00EC1CF3" w:rsidRPr="00E32D55" w:rsidRDefault="00EC1CF3" w:rsidP="00C3123C">
      <w:pPr>
        <w:pStyle w:val="NormalWeb"/>
        <w:numPr>
          <w:ilvl w:val="0"/>
          <w:numId w:val="44"/>
        </w:numPr>
      </w:pPr>
      <w:r w:rsidRPr="00E32D55">
        <w:rPr>
          <w:rStyle w:val="Textoennegrita"/>
        </w:rPr>
        <w:t>Dificultad para gestionar pagos y facturación</w:t>
      </w:r>
      <w:r w:rsidRPr="00E32D55">
        <w:t>:</w:t>
      </w:r>
      <w:r w:rsidRPr="00E32D55">
        <w:br/>
        <w:t>Los procesos de cobro son lentos y no siempre ofrecen opciones modernas de pago, como pagos en línea o suscripciones automáticas, lo que limita la comodidad de los clientes.</w:t>
      </w:r>
    </w:p>
    <w:p w14:paraId="037FF695" w14:textId="77777777" w:rsidR="00EC1CF3" w:rsidRPr="00E32D55" w:rsidRDefault="00EC1CF3" w:rsidP="00C3123C">
      <w:pPr>
        <w:pStyle w:val="NormalWeb"/>
        <w:numPr>
          <w:ilvl w:val="0"/>
          <w:numId w:val="44"/>
        </w:numPr>
      </w:pPr>
      <w:r w:rsidRPr="00E32D55">
        <w:rPr>
          <w:rStyle w:val="Textoennegrita"/>
        </w:rPr>
        <w:t>Falta de control en las asistencias</w:t>
      </w:r>
      <w:r w:rsidRPr="00E32D55">
        <w:t>:</w:t>
      </w:r>
      <w:r w:rsidRPr="00E32D55">
        <w:br/>
        <w:t>No contar con un sistema automatizado de registro de entradas y salidas impide un seguimiento adecuado del uso de las instalaciones y las tendencias de los usuarios.</w:t>
      </w:r>
    </w:p>
    <w:p w14:paraId="5F236C92" w14:textId="77777777" w:rsidR="00EC1CF3" w:rsidRPr="00E32D55" w:rsidRDefault="00EC1CF3" w:rsidP="00C3123C">
      <w:pPr>
        <w:pStyle w:val="NormalWeb"/>
        <w:numPr>
          <w:ilvl w:val="0"/>
          <w:numId w:val="44"/>
        </w:numPr>
      </w:pPr>
      <w:r w:rsidRPr="00E32D55">
        <w:rPr>
          <w:rStyle w:val="Textoennegrita"/>
        </w:rPr>
        <w:t>Escasa visibilidad de métricas y análisis</w:t>
      </w:r>
      <w:r w:rsidRPr="00E32D55">
        <w:t>:</w:t>
      </w:r>
      <w:r w:rsidRPr="00E32D55">
        <w:br/>
        <w:t>Los administradores no cuentan con herramientas para analizar datos clave, como ingresos, uso de servicios y comportamiento de los clientes, lo que dificulta la toma de decisiones estratégicas.</w:t>
      </w:r>
    </w:p>
    <w:p w14:paraId="6D0910F3" w14:textId="77777777" w:rsidR="00EC1CF3" w:rsidRPr="00E32D55" w:rsidRDefault="00EC1CF3" w:rsidP="00C3123C">
      <w:pPr>
        <w:pStyle w:val="NormalWeb"/>
        <w:numPr>
          <w:ilvl w:val="0"/>
          <w:numId w:val="44"/>
        </w:numPr>
      </w:pPr>
      <w:r w:rsidRPr="00E32D55">
        <w:rPr>
          <w:rStyle w:val="Textoennegrita"/>
        </w:rPr>
        <w:t>Inseguridad en la gestión de datos personales y financieros</w:t>
      </w:r>
      <w:r w:rsidRPr="00E32D55">
        <w:t>:</w:t>
      </w:r>
      <w:r w:rsidRPr="00E32D55">
        <w:br/>
        <w:t>La ausencia de medidas adecuadas de protección de datos pone en riesgo la privacidad de los clientes y la integridad de las transacciones realizadas.</w:t>
      </w:r>
    </w:p>
    <w:p w14:paraId="3C31DED4" w14:textId="77777777" w:rsidR="00670299" w:rsidRPr="00E32D55" w:rsidRDefault="00670299" w:rsidP="00670299">
      <w:pPr>
        <w:ind w:left="1134"/>
        <w:jc w:val="both"/>
        <w:rPr>
          <w:i/>
          <w:color w:val="525252"/>
        </w:rPr>
      </w:pPr>
    </w:p>
    <w:p w14:paraId="109A4608" w14:textId="77777777" w:rsidR="00670299" w:rsidRPr="00E32D55" w:rsidRDefault="00670299" w:rsidP="008B7780">
      <w:pPr>
        <w:pStyle w:val="Ttulo3"/>
        <w:numPr>
          <w:ilvl w:val="2"/>
          <w:numId w:val="3"/>
        </w:numPr>
        <w:ind w:left="1843"/>
        <w:rPr>
          <w:rFonts w:ascii="Times New Roman" w:hAnsi="Times New Roman" w:cs="Times New Roman"/>
          <w:sz w:val="24"/>
        </w:rPr>
      </w:pPr>
      <w:bookmarkStart w:id="15" w:name="_Toc384283001"/>
      <w:bookmarkStart w:id="16" w:name="_Toc59650441"/>
      <w:bookmarkStart w:id="17" w:name="_Toc61560554"/>
      <w:r w:rsidRPr="00E32D55">
        <w:rPr>
          <w:rFonts w:ascii="Times New Roman" w:hAnsi="Times New Roman" w:cs="Times New Roman"/>
          <w:sz w:val="24"/>
        </w:rPr>
        <w:t>Objetivo</w:t>
      </w:r>
      <w:bookmarkEnd w:id="15"/>
      <w:bookmarkEnd w:id="16"/>
      <w:bookmarkEnd w:id="17"/>
    </w:p>
    <w:p w14:paraId="498C7401" w14:textId="2A0E460E" w:rsidR="00670299" w:rsidRPr="00E32D55" w:rsidRDefault="0002563C" w:rsidP="000E3279">
      <w:pPr>
        <w:ind w:left="708" w:firstLine="708"/>
      </w:pPr>
      <w:r w:rsidRPr="00E32D55">
        <w:t>Desarrollar e implementar un sistema de gestión integral para gimnasios que optimice los procesos de inscripción, control de asistencias, planificación de actividades, gestión de pagos y análisis de datos, con el fin de mejorar la eficiencia operativa, garantizar la seguridad de la información y ofrecer una experiencia satisfactoria tanto para los usuarios como para el personal administrativo.</w:t>
      </w:r>
    </w:p>
    <w:p w14:paraId="033067F3" w14:textId="77777777" w:rsidR="000E3279" w:rsidRPr="00E32D55" w:rsidRDefault="000E3279" w:rsidP="000E3279">
      <w:pPr>
        <w:ind w:left="708" w:firstLine="708"/>
      </w:pPr>
    </w:p>
    <w:p w14:paraId="2EE74901" w14:textId="7A0CB9F6" w:rsidR="00E079A1" w:rsidRDefault="00E079A1" w:rsidP="00670299">
      <w:pPr>
        <w:ind w:left="1134"/>
        <w:jc w:val="both"/>
        <w:rPr>
          <w:i/>
          <w:color w:val="0000FF"/>
        </w:rPr>
      </w:pPr>
    </w:p>
    <w:p w14:paraId="55471DE2" w14:textId="77777777" w:rsidR="008C4275" w:rsidRPr="00E32D55" w:rsidRDefault="008C4275" w:rsidP="00670299">
      <w:pPr>
        <w:ind w:left="1134"/>
        <w:jc w:val="both"/>
        <w:rPr>
          <w:i/>
          <w:color w:val="0000FF"/>
        </w:rPr>
      </w:pPr>
    </w:p>
    <w:p w14:paraId="51B1C8FF" w14:textId="7B8DA0C0" w:rsidR="00670299" w:rsidRPr="00E32D55" w:rsidRDefault="00670299" w:rsidP="003A1ED9">
      <w:pPr>
        <w:pStyle w:val="Ttulo3"/>
        <w:numPr>
          <w:ilvl w:val="2"/>
          <w:numId w:val="3"/>
        </w:numPr>
        <w:ind w:left="1843"/>
        <w:rPr>
          <w:rFonts w:ascii="Times New Roman" w:hAnsi="Times New Roman" w:cs="Times New Roman"/>
          <w:sz w:val="24"/>
        </w:rPr>
      </w:pPr>
      <w:bookmarkStart w:id="18" w:name="_Toc59650442"/>
      <w:bookmarkStart w:id="19" w:name="_Toc61560555"/>
      <w:r w:rsidRPr="00E32D55">
        <w:rPr>
          <w:rFonts w:ascii="Times New Roman" w:hAnsi="Times New Roman" w:cs="Times New Roman"/>
          <w:sz w:val="24"/>
        </w:rPr>
        <w:lastRenderedPageBreak/>
        <w:t>Alcance</w:t>
      </w:r>
      <w:bookmarkEnd w:id="18"/>
      <w:bookmarkEnd w:id="19"/>
      <w:r w:rsidRPr="00E32D55">
        <w:rPr>
          <w:rFonts w:ascii="Times New Roman" w:hAnsi="Times New Roman" w:cs="Times New Roman"/>
          <w:sz w:val="24"/>
        </w:rPr>
        <w:t xml:space="preserve"> </w:t>
      </w:r>
    </w:p>
    <w:p w14:paraId="4F167C17" w14:textId="77777777" w:rsidR="003A1ED9" w:rsidRPr="00E32D55" w:rsidRDefault="003A1ED9" w:rsidP="003A1ED9">
      <w:pPr>
        <w:ind w:left="1134"/>
        <w:jc w:val="both"/>
        <w:rPr>
          <w:lang w:val="es-EC"/>
        </w:rPr>
      </w:pPr>
      <w:r w:rsidRPr="00E32D55">
        <w:rPr>
          <w:lang w:val="es-EC"/>
        </w:rPr>
        <w:t>El sistema de gestión para gimnasios abarcará las siguientes funcionalidades:</w:t>
      </w:r>
    </w:p>
    <w:p w14:paraId="6815356B" w14:textId="77777777" w:rsidR="003A1ED9" w:rsidRPr="00E32D55" w:rsidRDefault="003A1ED9" w:rsidP="003A1ED9">
      <w:pPr>
        <w:ind w:left="1134"/>
        <w:jc w:val="both"/>
        <w:rPr>
          <w:lang w:val="es-EC"/>
        </w:rPr>
      </w:pPr>
    </w:p>
    <w:p w14:paraId="2CA366E2" w14:textId="77777777" w:rsidR="003A1ED9" w:rsidRPr="008C4275" w:rsidRDefault="003A1ED9" w:rsidP="00C3123C">
      <w:pPr>
        <w:pStyle w:val="Prrafodelista"/>
        <w:numPr>
          <w:ilvl w:val="0"/>
          <w:numId w:val="45"/>
        </w:numPr>
        <w:jc w:val="both"/>
        <w:rPr>
          <w:lang w:val="es-EC"/>
        </w:rPr>
      </w:pPr>
      <w:r w:rsidRPr="008C4275">
        <w:rPr>
          <w:b/>
          <w:bCs/>
          <w:lang w:val="es-EC"/>
        </w:rPr>
        <w:t>Gestión de usuarios</w:t>
      </w:r>
      <w:r w:rsidRPr="008C4275">
        <w:rPr>
          <w:lang w:val="es-EC"/>
        </w:rPr>
        <w:t>: Registro, actualización, inscripción y renovación de membresías.</w:t>
      </w:r>
    </w:p>
    <w:p w14:paraId="13AEAE7E" w14:textId="77777777" w:rsidR="003A1ED9" w:rsidRPr="008C4275" w:rsidRDefault="003A1ED9" w:rsidP="00C3123C">
      <w:pPr>
        <w:pStyle w:val="Prrafodelista"/>
        <w:numPr>
          <w:ilvl w:val="0"/>
          <w:numId w:val="45"/>
        </w:numPr>
        <w:jc w:val="both"/>
        <w:rPr>
          <w:lang w:val="es-EC"/>
        </w:rPr>
      </w:pPr>
      <w:r w:rsidRPr="008C4275">
        <w:rPr>
          <w:b/>
          <w:bCs/>
          <w:lang w:val="es-EC"/>
        </w:rPr>
        <w:t>Control de asistencias</w:t>
      </w:r>
      <w:r w:rsidRPr="008C4275">
        <w:rPr>
          <w:lang w:val="es-EC"/>
        </w:rPr>
        <w:t>: Registro automático de entradas y salidas mediante dispositivos compatibles.</w:t>
      </w:r>
    </w:p>
    <w:p w14:paraId="2F68C8B4" w14:textId="77777777" w:rsidR="003A1ED9" w:rsidRPr="008C4275" w:rsidRDefault="003A1ED9" w:rsidP="00C3123C">
      <w:pPr>
        <w:pStyle w:val="Prrafodelista"/>
        <w:numPr>
          <w:ilvl w:val="0"/>
          <w:numId w:val="45"/>
        </w:numPr>
        <w:jc w:val="both"/>
        <w:rPr>
          <w:lang w:val="es-EC"/>
        </w:rPr>
      </w:pPr>
      <w:r w:rsidRPr="008C4275">
        <w:rPr>
          <w:b/>
          <w:bCs/>
          <w:lang w:val="es-EC"/>
        </w:rPr>
        <w:t>Gestión de actividades</w:t>
      </w:r>
      <w:r w:rsidRPr="008C4275">
        <w:rPr>
          <w:lang w:val="es-EC"/>
        </w:rPr>
        <w:t>: Programación de horarios, reservas y monitoreo de disponibilidad.</w:t>
      </w:r>
    </w:p>
    <w:p w14:paraId="61E86C51" w14:textId="77777777" w:rsidR="003A1ED9" w:rsidRPr="008C4275" w:rsidRDefault="003A1ED9" w:rsidP="00C3123C">
      <w:pPr>
        <w:pStyle w:val="Prrafodelista"/>
        <w:numPr>
          <w:ilvl w:val="0"/>
          <w:numId w:val="45"/>
        </w:numPr>
        <w:jc w:val="both"/>
        <w:rPr>
          <w:lang w:val="es-EC"/>
        </w:rPr>
      </w:pPr>
      <w:r w:rsidRPr="008C4275">
        <w:rPr>
          <w:b/>
          <w:bCs/>
          <w:lang w:val="es-EC"/>
        </w:rPr>
        <w:t>Gestión de pagos</w:t>
      </w:r>
      <w:r w:rsidRPr="008C4275">
        <w:rPr>
          <w:lang w:val="es-EC"/>
        </w:rPr>
        <w:t>: Procesamiento de pagos en línea, emisión de comprobantes y control de deudas.</w:t>
      </w:r>
    </w:p>
    <w:p w14:paraId="2C9051D8" w14:textId="77777777" w:rsidR="003A1ED9" w:rsidRPr="008C4275" w:rsidRDefault="003A1ED9" w:rsidP="00C3123C">
      <w:pPr>
        <w:pStyle w:val="Prrafodelista"/>
        <w:numPr>
          <w:ilvl w:val="0"/>
          <w:numId w:val="45"/>
        </w:numPr>
        <w:jc w:val="both"/>
        <w:rPr>
          <w:lang w:val="es-EC"/>
        </w:rPr>
      </w:pPr>
      <w:r w:rsidRPr="008C4275">
        <w:rPr>
          <w:b/>
          <w:bCs/>
          <w:lang w:val="es-EC"/>
        </w:rPr>
        <w:t>Herramientas para entrenadores</w:t>
      </w:r>
      <w:r w:rsidRPr="008C4275">
        <w:rPr>
          <w:lang w:val="es-EC"/>
        </w:rPr>
        <w:t>: Creación de planes personalizados y seguimiento del progreso de los clientes.</w:t>
      </w:r>
    </w:p>
    <w:p w14:paraId="37A08CF5" w14:textId="77777777" w:rsidR="003A1ED9" w:rsidRPr="008C4275" w:rsidRDefault="003A1ED9" w:rsidP="00C3123C">
      <w:pPr>
        <w:pStyle w:val="Prrafodelista"/>
        <w:numPr>
          <w:ilvl w:val="0"/>
          <w:numId w:val="45"/>
        </w:numPr>
        <w:jc w:val="both"/>
        <w:rPr>
          <w:lang w:val="es-EC"/>
        </w:rPr>
      </w:pPr>
      <w:r w:rsidRPr="008C4275">
        <w:rPr>
          <w:b/>
          <w:bCs/>
          <w:lang w:val="es-EC"/>
        </w:rPr>
        <w:t>Reportes y análisis</w:t>
      </w:r>
      <w:r w:rsidRPr="008C4275">
        <w:rPr>
          <w:lang w:val="es-EC"/>
        </w:rPr>
        <w:t>: Generación de informes sobre asistencias, ingresos y métricas clave.</w:t>
      </w:r>
    </w:p>
    <w:p w14:paraId="254C6367" w14:textId="77777777" w:rsidR="003A1ED9" w:rsidRPr="008C4275" w:rsidRDefault="003A1ED9" w:rsidP="00C3123C">
      <w:pPr>
        <w:pStyle w:val="Prrafodelista"/>
        <w:numPr>
          <w:ilvl w:val="0"/>
          <w:numId w:val="45"/>
        </w:numPr>
        <w:jc w:val="both"/>
        <w:rPr>
          <w:lang w:val="es-EC"/>
        </w:rPr>
      </w:pPr>
      <w:r w:rsidRPr="008C4275">
        <w:rPr>
          <w:b/>
          <w:bCs/>
          <w:lang w:val="es-EC"/>
        </w:rPr>
        <w:t>Seguridad de datos</w:t>
      </w:r>
      <w:r w:rsidRPr="008C4275">
        <w:rPr>
          <w:lang w:val="es-EC"/>
        </w:rPr>
        <w:t>: Protección de información personal y cumplimiento de normativas legales.</w:t>
      </w:r>
    </w:p>
    <w:p w14:paraId="7E8E3C6F" w14:textId="77777777" w:rsidR="003A1ED9" w:rsidRPr="008C4275" w:rsidRDefault="003A1ED9" w:rsidP="00C3123C">
      <w:pPr>
        <w:pStyle w:val="Prrafodelista"/>
        <w:numPr>
          <w:ilvl w:val="0"/>
          <w:numId w:val="45"/>
        </w:numPr>
        <w:jc w:val="both"/>
        <w:rPr>
          <w:lang w:val="es-EC"/>
        </w:rPr>
      </w:pPr>
      <w:r w:rsidRPr="008C4275">
        <w:rPr>
          <w:b/>
          <w:bCs/>
          <w:lang w:val="es-EC"/>
        </w:rPr>
        <w:t>Experiencia del usuario</w:t>
      </w:r>
      <w:r w:rsidRPr="008C4275">
        <w:rPr>
          <w:lang w:val="es-EC"/>
        </w:rPr>
        <w:t>: Plataforma accesible desde cualquier dispositivo para autogestión de actividades y pagos.</w:t>
      </w:r>
    </w:p>
    <w:p w14:paraId="27827701" w14:textId="77777777" w:rsidR="007B4756" w:rsidRPr="00E32D55" w:rsidRDefault="007B4756" w:rsidP="575552D4">
      <w:pPr>
        <w:ind w:left="1134"/>
        <w:jc w:val="both"/>
        <w:rPr>
          <w:lang w:val="es"/>
        </w:rPr>
      </w:pPr>
    </w:p>
    <w:p w14:paraId="220677D8" w14:textId="7C0B045A" w:rsidR="00857C2C" w:rsidRPr="00E32D55" w:rsidRDefault="00670299" w:rsidP="008B7780">
      <w:pPr>
        <w:pStyle w:val="Ttulo3"/>
        <w:numPr>
          <w:ilvl w:val="2"/>
          <w:numId w:val="3"/>
        </w:numPr>
        <w:ind w:left="1843"/>
        <w:rPr>
          <w:rFonts w:ascii="Times New Roman" w:hAnsi="Times New Roman" w:cs="Times New Roman"/>
          <w:sz w:val="24"/>
          <w:szCs w:val="24"/>
        </w:rPr>
      </w:pPr>
      <w:bookmarkStart w:id="20" w:name="_Toc384283003"/>
      <w:bookmarkStart w:id="21" w:name="_Toc59650443"/>
      <w:bookmarkStart w:id="22" w:name="_Toc61560556"/>
      <w:r w:rsidRPr="00E32D55">
        <w:rPr>
          <w:rFonts w:ascii="Times New Roman" w:hAnsi="Times New Roman" w:cs="Times New Roman"/>
          <w:sz w:val="24"/>
          <w:szCs w:val="24"/>
        </w:rPr>
        <w:t>El Sistema no contempla</w:t>
      </w:r>
      <w:bookmarkEnd w:id="20"/>
      <w:bookmarkEnd w:id="21"/>
      <w:bookmarkEnd w:id="22"/>
    </w:p>
    <w:p w14:paraId="77D3E837" w14:textId="77777777" w:rsidR="007B4756" w:rsidRPr="00E32D55" w:rsidRDefault="007B4756" w:rsidP="007B4756"/>
    <w:p w14:paraId="693CD180" w14:textId="77777777" w:rsidR="005F7423" w:rsidRPr="00E32D55" w:rsidRDefault="005F7423" w:rsidP="005F7423">
      <w:pPr>
        <w:suppressAutoHyphens w:val="0"/>
        <w:spacing w:before="100" w:beforeAutospacing="1" w:after="100" w:afterAutospacing="1"/>
        <w:ind w:left="415" w:firstLine="708"/>
        <w:rPr>
          <w:lang w:val="es-EC" w:eastAsia="es-EC"/>
        </w:rPr>
      </w:pPr>
      <w:r w:rsidRPr="00E32D55">
        <w:rPr>
          <w:lang w:val="es-EC" w:eastAsia="es-EC"/>
        </w:rPr>
        <w:t>El sistema de gestión para gimnasios no incluirá las siguientes características:</w:t>
      </w:r>
    </w:p>
    <w:p w14:paraId="5D3E16FB" w14:textId="77777777" w:rsidR="005F7423" w:rsidRPr="00E32D55" w:rsidRDefault="005F7423" w:rsidP="00C3123C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b/>
          <w:bCs/>
          <w:lang w:val="es-EC" w:eastAsia="es-EC"/>
        </w:rPr>
        <w:t>Adquisición de hardware</w:t>
      </w:r>
      <w:r w:rsidRPr="00E32D55">
        <w:rPr>
          <w:lang w:val="es-EC" w:eastAsia="es-EC"/>
        </w:rPr>
        <w:t>:</w:t>
      </w:r>
    </w:p>
    <w:p w14:paraId="32048236" w14:textId="77777777" w:rsidR="005F7423" w:rsidRPr="00E32D55" w:rsidRDefault="005F7423" w:rsidP="00C3123C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lang w:val="es-EC" w:eastAsia="es-EC"/>
        </w:rPr>
        <w:t>Compra, instalación o mantenimiento de dispositivos físicos como torniquetes, lectores de huellas, cámaras de seguridad o equipos similares.</w:t>
      </w:r>
    </w:p>
    <w:p w14:paraId="72042216" w14:textId="77777777" w:rsidR="005F7423" w:rsidRPr="00E32D55" w:rsidRDefault="005F7423" w:rsidP="00C3123C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b/>
          <w:bCs/>
          <w:lang w:val="es-EC" w:eastAsia="es-EC"/>
        </w:rPr>
        <w:t>Gestión de inventario de productos</w:t>
      </w:r>
      <w:r w:rsidRPr="00E32D55">
        <w:rPr>
          <w:lang w:val="es-EC" w:eastAsia="es-EC"/>
        </w:rPr>
        <w:t>:</w:t>
      </w:r>
    </w:p>
    <w:p w14:paraId="239CA958" w14:textId="77777777" w:rsidR="005F7423" w:rsidRPr="00E32D55" w:rsidRDefault="005F7423" w:rsidP="00C3123C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lang w:val="es-EC" w:eastAsia="es-EC"/>
        </w:rPr>
        <w:t>Control de stock de productos como suplementos, ropa deportiva o accesorios que se vendan en el gimnasio.</w:t>
      </w:r>
    </w:p>
    <w:p w14:paraId="4C19587B" w14:textId="77777777" w:rsidR="005F7423" w:rsidRPr="00E32D55" w:rsidRDefault="005F7423" w:rsidP="00C3123C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b/>
          <w:bCs/>
          <w:lang w:val="es-EC" w:eastAsia="es-EC"/>
        </w:rPr>
        <w:t>Marketing y promociones</w:t>
      </w:r>
      <w:r w:rsidRPr="00E32D55">
        <w:rPr>
          <w:lang w:val="es-EC" w:eastAsia="es-EC"/>
        </w:rPr>
        <w:t>:</w:t>
      </w:r>
    </w:p>
    <w:p w14:paraId="0364336A" w14:textId="77777777" w:rsidR="005F7423" w:rsidRPr="00E32D55" w:rsidRDefault="005F7423" w:rsidP="00C3123C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lang w:val="es-EC" w:eastAsia="es-EC"/>
        </w:rPr>
        <w:t>Diseño y gestión de campañas publicitarias, promociones o comunicación directa con clientes fuera de la plataforma.</w:t>
      </w:r>
    </w:p>
    <w:p w14:paraId="36151CFC" w14:textId="77777777" w:rsidR="005F7423" w:rsidRPr="00E32D55" w:rsidRDefault="005F7423" w:rsidP="00C3123C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b/>
          <w:bCs/>
          <w:lang w:val="es-EC" w:eastAsia="es-EC"/>
        </w:rPr>
        <w:t>Soporte técnico continuo</w:t>
      </w:r>
      <w:r w:rsidRPr="00E32D55">
        <w:rPr>
          <w:lang w:val="es-EC" w:eastAsia="es-EC"/>
        </w:rPr>
        <w:t>:</w:t>
      </w:r>
    </w:p>
    <w:p w14:paraId="6305C138" w14:textId="77777777" w:rsidR="005F7423" w:rsidRPr="00E32D55" w:rsidRDefault="005F7423" w:rsidP="00C3123C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lang w:val="es-EC" w:eastAsia="es-EC"/>
        </w:rPr>
        <w:t>Mantenimiento y soporte del sistema una vez implementado, salvo que se contrate por separado.</w:t>
      </w:r>
    </w:p>
    <w:p w14:paraId="6ED25ABB" w14:textId="77777777" w:rsidR="005F7423" w:rsidRPr="00E32D55" w:rsidRDefault="005F7423" w:rsidP="00C3123C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b/>
          <w:bCs/>
          <w:lang w:val="es-EC" w:eastAsia="es-EC"/>
        </w:rPr>
        <w:t>Integración con sistemas externos no especificados</w:t>
      </w:r>
      <w:r w:rsidRPr="00E32D55">
        <w:rPr>
          <w:lang w:val="es-EC" w:eastAsia="es-EC"/>
        </w:rPr>
        <w:t>:</w:t>
      </w:r>
    </w:p>
    <w:p w14:paraId="16EFAC86" w14:textId="77777777" w:rsidR="005F7423" w:rsidRPr="00E32D55" w:rsidRDefault="005F7423" w:rsidP="00C3123C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lang w:val="es-EC" w:eastAsia="es-EC"/>
        </w:rPr>
        <w:t>Integración con plataformas o software de terceros que no hayan sido definidos en los requisitos iniciales.</w:t>
      </w:r>
    </w:p>
    <w:p w14:paraId="03BA5C70" w14:textId="77777777" w:rsidR="005F7423" w:rsidRPr="00E32D55" w:rsidRDefault="005F7423" w:rsidP="00C3123C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b/>
          <w:bCs/>
          <w:lang w:val="es-EC" w:eastAsia="es-EC"/>
        </w:rPr>
        <w:t>Análisis avanzado de datos</w:t>
      </w:r>
      <w:r w:rsidRPr="00E32D55">
        <w:rPr>
          <w:lang w:val="es-EC" w:eastAsia="es-EC"/>
        </w:rPr>
        <w:t>:</w:t>
      </w:r>
    </w:p>
    <w:p w14:paraId="1F78DA4E" w14:textId="77777777" w:rsidR="005F7423" w:rsidRPr="00E32D55" w:rsidRDefault="005F7423" w:rsidP="00C3123C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lang w:val="es-EC" w:eastAsia="es-EC"/>
        </w:rPr>
        <w:lastRenderedPageBreak/>
        <w:t>Modelos predictivos o análisis avanzados que requieran inteligencia artificial.</w:t>
      </w:r>
    </w:p>
    <w:p w14:paraId="32546862" w14:textId="40EF6FB9" w:rsidR="00A67A68" w:rsidRPr="00E32D55" w:rsidRDefault="005F7423" w:rsidP="00774EC2">
      <w:p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lang w:val="es-EC" w:eastAsia="es-EC"/>
        </w:rPr>
        <w:t>Este alcance limitado busca garantizar la implementación de las funcionalidades clave en el marco de los recursos y tiempos establecidos.</w:t>
      </w:r>
    </w:p>
    <w:p w14:paraId="04835BEA" w14:textId="77777777" w:rsidR="00857C2C" w:rsidRPr="00E32D55" w:rsidRDefault="001905F6" w:rsidP="008B7780">
      <w:pPr>
        <w:pStyle w:val="Ttulo2"/>
        <w:numPr>
          <w:ilvl w:val="1"/>
          <w:numId w:val="2"/>
        </w:numPr>
        <w:ind w:left="1418"/>
        <w:rPr>
          <w:rFonts w:ascii="Times New Roman" w:hAnsi="Times New Roman" w:cs="Times New Roman"/>
          <w:i w:val="0"/>
          <w:sz w:val="24"/>
        </w:rPr>
      </w:pPr>
      <w:bookmarkStart w:id="23" w:name="_Toc61560557"/>
      <w:r w:rsidRPr="00E32D55">
        <w:rPr>
          <w:rFonts w:ascii="Times New Roman" w:hAnsi="Times New Roman" w:cs="Times New Roman"/>
          <w:i w:val="0"/>
          <w:sz w:val="24"/>
          <w:szCs w:val="24"/>
        </w:rPr>
        <w:t>Riesgos</w:t>
      </w:r>
      <w:bookmarkEnd w:id="23"/>
    </w:p>
    <w:p w14:paraId="53E76407" w14:textId="77777777" w:rsidR="001905F6" w:rsidRPr="00E32D55" w:rsidRDefault="001905F6" w:rsidP="001905F6">
      <w:pPr>
        <w:ind w:left="720"/>
        <w:jc w:val="both"/>
        <w:rPr>
          <w:i/>
          <w:color w:val="0000FF"/>
        </w:rPr>
      </w:pPr>
    </w:p>
    <w:tbl>
      <w:tblPr>
        <w:tblW w:w="89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9"/>
        <w:gridCol w:w="1505"/>
        <w:gridCol w:w="1050"/>
        <w:gridCol w:w="2290"/>
        <w:gridCol w:w="1581"/>
      </w:tblGrid>
      <w:tr w:rsidR="008E476B" w:rsidRPr="00E32D55" w14:paraId="75942D90" w14:textId="77777777" w:rsidTr="720D61B9">
        <w:trPr>
          <w:trHeight w:val="564"/>
          <w:jc w:val="center"/>
        </w:trPr>
        <w:tc>
          <w:tcPr>
            <w:tcW w:w="2535" w:type="dxa"/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541A6" w14:textId="77777777" w:rsidR="00E4055B" w:rsidRPr="00E32D55" w:rsidRDefault="00E4055B" w:rsidP="009B5943">
            <w:pPr>
              <w:ind w:left="142"/>
              <w:jc w:val="both"/>
              <w:rPr>
                <w:color w:val="000000"/>
              </w:rPr>
            </w:pPr>
            <w:r w:rsidRPr="00E32D55">
              <w:rPr>
                <w:color w:val="000000"/>
              </w:rPr>
              <w:t> </w:t>
            </w:r>
          </w:p>
          <w:p w14:paraId="51E466BA" w14:textId="77777777" w:rsidR="00E4055B" w:rsidRPr="00E32D55" w:rsidRDefault="00E4055B" w:rsidP="009B5943">
            <w:pPr>
              <w:ind w:left="142"/>
              <w:jc w:val="both"/>
              <w:rPr>
                <w:color w:val="000000"/>
              </w:rPr>
            </w:pPr>
            <w:r w:rsidRPr="00E32D55">
              <w:rPr>
                <w:b/>
                <w:bCs/>
                <w:color w:val="000000"/>
              </w:rPr>
              <w:t>Factor de riesgo</w:t>
            </w:r>
          </w:p>
        </w:tc>
        <w:tc>
          <w:tcPr>
            <w:tcW w:w="1500" w:type="dxa"/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5DD4A" w14:textId="77777777" w:rsidR="00E4055B" w:rsidRPr="00E32D55" w:rsidRDefault="00E4055B" w:rsidP="009B5943">
            <w:pPr>
              <w:ind w:left="127"/>
              <w:jc w:val="both"/>
              <w:rPr>
                <w:color w:val="000000"/>
              </w:rPr>
            </w:pPr>
            <w:r w:rsidRPr="00E32D55">
              <w:rPr>
                <w:color w:val="000000"/>
              </w:rPr>
              <w:t> </w:t>
            </w:r>
          </w:p>
          <w:p w14:paraId="0D47330E" w14:textId="77777777" w:rsidR="00E4055B" w:rsidRPr="00E32D55" w:rsidRDefault="00E4055B" w:rsidP="009B5943">
            <w:pPr>
              <w:ind w:left="127"/>
              <w:jc w:val="both"/>
              <w:rPr>
                <w:color w:val="000000"/>
              </w:rPr>
            </w:pPr>
            <w:r w:rsidRPr="00E32D55">
              <w:rPr>
                <w:b/>
                <w:bCs/>
                <w:color w:val="000000"/>
              </w:rPr>
              <w:t>Probabilidad</w:t>
            </w:r>
          </w:p>
        </w:tc>
        <w:tc>
          <w:tcPr>
            <w:tcW w:w="1050" w:type="dxa"/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E6B63" w14:textId="77777777" w:rsidR="00E4055B" w:rsidRPr="00E32D55" w:rsidRDefault="00E4055B" w:rsidP="009B5943">
            <w:pPr>
              <w:ind w:left="121"/>
              <w:jc w:val="both"/>
              <w:rPr>
                <w:color w:val="000000"/>
              </w:rPr>
            </w:pPr>
            <w:r w:rsidRPr="00E32D55">
              <w:rPr>
                <w:color w:val="000000"/>
              </w:rPr>
              <w:t> </w:t>
            </w:r>
          </w:p>
          <w:p w14:paraId="2FEAA3DC" w14:textId="77777777" w:rsidR="00E4055B" w:rsidRPr="00E32D55" w:rsidRDefault="00E4055B" w:rsidP="009B5943">
            <w:pPr>
              <w:ind w:left="121"/>
              <w:jc w:val="both"/>
              <w:rPr>
                <w:color w:val="000000"/>
              </w:rPr>
            </w:pPr>
            <w:r w:rsidRPr="00E32D55">
              <w:rPr>
                <w:b/>
                <w:bCs/>
                <w:color w:val="000000"/>
              </w:rPr>
              <w:t>Impacto</w:t>
            </w:r>
          </w:p>
        </w:tc>
        <w:tc>
          <w:tcPr>
            <w:tcW w:w="2295" w:type="dxa"/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D022B" w14:textId="2D140CC2" w:rsidR="00E4055B" w:rsidRPr="00E32D55" w:rsidRDefault="00E4055B" w:rsidP="009B5943">
            <w:pPr>
              <w:ind w:left="126"/>
              <w:jc w:val="both"/>
              <w:rPr>
                <w:color w:val="000000"/>
              </w:rPr>
            </w:pPr>
            <w:r w:rsidRPr="00E32D55">
              <w:rPr>
                <w:b/>
                <w:color w:val="000000"/>
              </w:rPr>
              <w:t>Estrategia de mitigación</w:t>
            </w:r>
          </w:p>
        </w:tc>
        <w:tc>
          <w:tcPr>
            <w:tcW w:w="1575" w:type="dxa"/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8FDE5" w14:textId="77777777" w:rsidR="00E4055B" w:rsidRPr="00E32D55" w:rsidRDefault="00E4055B" w:rsidP="009B5943">
            <w:pPr>
              <w:ind w:left="164"/>
              <w:jc w:val="both"/>
              <w:rPr>
                <w:color w:val="000000"/>
              </w:rPr>
            </w:pPr>
            <w:r w:rsidRPr="00E32D55">
              <w:rPr>
                <w:color w:val="000000"/>
              </w:rPr>
              <w:t> </w:t>
            </w:r>
          </w:p>
          <w:p w14:paraId="7FE0FE99" w14:textId="77777777" w:rsidR="00E4055B" w:rsidRPr="00E32D55" w:rsidRDefault="00E4055B" w:rsidP="009B5943">
            <w:pPr>
              <w:ind w:left="164"/>
              <w:jc w:val="both"/>
              <w:rPr>
                <w:color w:val="000000"/>
              </w:rPr>
            </w:pPr>
            <w:r w:rsidRPr="00E32D55">
              <w:rPr>
                <w:b/>
                <w:bCs/>
                <w:color w:val="000000"/>
              </w:rPr>
              <w:t>Responsable</w:t>
            </w:r>
          </w:p>
        </w:tc>
      </w:tr>
      <w:tr w:rsidR="00945A68" w:rsidRPr="00E32D55" w14:paraId="43B5D14B" w14:textId="77777777" w:rsidTr="720D61B9">
        <w:trPr>
          <w:trHeight w:val="346"/>
          <w:jc w:val="center"/>
        </w:trPr>
        <w:tc>
          <w:tcPr>
            <w:tcW w:w="25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A4E26D" w14:textId="207C1E99" w:rsidR="00E4055B" w:rsidRPr="00E32D55" w:rsidRDefault="009A6DF5" w:rsidP="0386D5B7">
            <w:pPr>
              <w:jc w:val="both"/>
              <w:rPr>
                <w:i/>
              </w:rPr>
            </w:pPr>
            <w:r w:rsidRPr="00E32D55">
              <w:rPr>
                <w:i/>
              </w:rPr>
              <w:t>Fallo en la integración con dispositivos.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8F45D7" w14:textId="2B536D2D" w:rsidR="00E4055B" w:rsidRPr="00E32D55" w:rsidRDefault="009A6DF5" w:rsidP="79E17BBA">
            <w:pPr>
              <w:ind w:left="127"/>
              <w:jc w:val="center"/>
              <w:rPr>
                <w:i/>
              </w:rPr>
            </w:pPr>
            <w:r w:rsidRPr="00E32D55">
              <w:rPr>
                <w:i/>
              </w:rPr>
              <w:t>Media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772590" w14:textId="4DD7E078" w:rsidR="00E4055B" w:rsidRPr="00E32D55" w:rsidRDefault="009A6DF5" w:rsidP="79E17BBA">
            <w:pPr>
              <w:ind w:left="121"/>
              <w:jc w:val="center"/>
              <w:rPr>
                <w:i/>
              </w:rPr>
            </w:pPr>
            <w:r w:rsidRPr="00E32D55">
              <w:rPr>
                <w:i/>
              </w:rPr>
              <w:t>Alta</w:t>
            </w:r>
          </w:p>
        </w:tc>
        <w:tc>
          <w:tcPr>
            <w:tcW w:w="22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90B0F" w14:textId="1FD84928" w:rsidR="00E4055B" w:rsidRPr="00E32D55" w:rsidRDefault="009A6DF5" w:rsidP="79E17BBA">
            <w:pPr>
              <w:jc w:val="both"/>
              <w:rPr>
                <w:i/>
              </w:rPr>
            </w:pPr>
            <w:r w:rsidRPr="00E32D55">
              <w:rPr>
                <w:i/>
              </w:rPr>
              <w:t>Realizar pruebas exhaustivas y prever alternativas de compatibilidad.</w:t>
            </w:r>
          </w:p>
        </w:tc>
        <w:tc>
          <w:tcPr>
            <w:tcW w:w="15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5A2121" w14:textId="01BAC8D9" w:rsidR="00E4055B" w:rsidRPr="00E32D55" w:rsidRDefault="00B87C6E" w:rsidP="009B5943">
            <w:pPr>
              <w:ind w:left="164"/>
              <w:jc w:val="both"/>
              <w:rPr>
                <w:i/>
              </w:rPr>
            </w:pPr>
            <w:r w:rsidRPr="00E32D55">
              <w:rPr>
                <w:i/>
              </w:rPr>
              <w:t>Desarrollador</w:t>
            </w:r>
          </w:p>
        </w:tc>
      </w:tr>
      <w:tr w:rsidR="00A7388A" w:rsidRPr="00E32D55" w14:paraId="1550A8C6" w14:textId="77777777" w:rsidTr="720D61B9">
        <w:trPr>
          <w:trHeight w:val="346"/>
          <w:jc w:val="center"/>
        </w:trPr>
        <w:tc>
          <w:tcPr>
            <w:tcW w:w="25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EFD3A8" w14:textId="441CC4C3" w:rsidR="5EC31223" w:rsidRPr="00E32D55" w:rsidRDefault="00B87C6E" w:rsidP="157151AD">
            <w:pPr>
              <w:jc w:val="both"/>
              <w:rPr>
                <w:i/>
              </w:rPr>
            </w:pPr>
            <w:r w:rsidRPr="00E32D55">
              <w:rPr>
                <w:i/>
              </w:rPr>
              <w:t>Pérdida de datos debido a falta de respaldo.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302D0B" w14:textId="3AF008F6" w:rsidR="5EC31223" w:rsidRPr="00E32D55" w:rsidRDefault="00B87C6E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Baja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B3FD9" w14:textId="5C3B47AF" w:rsidR="5EC31223" w:rsidRPr="00E32D55" w:rsidRDefault="00B87C6E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Alta</w:t>
            </w:r>
          </w:p>
        </w:tc>
        <w:tc>
          <w:tcPr>
            <w:tcW w:w="22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AA79E" w14:textId="0233CE44" w:rsidR="5EC31223" w:rsidRPr="00E32D55" w:rsidRDefault="00B87C6E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 xml:space="preserve">Implementar </w:t>
            </w:r>
            <w:proofErr w:type="spellStart"/>
            <w:r w:rsidRPr="00E32D55">
              <w:rPr>
                <w:i/>
              </w:rPr>
              <w:t>backups</w:t>
            </w:r>
            <w:proofErr w:type="spellEnd"/>
            <w:r w:rsidRPr="00E32D55">
              <w:rPr>
                <w:i/>
              </w:rPr>
              <w:t xml:space="preserve"> </w:t>
            </w:r>
            <w:r w:rsidR="00CF4FCA" w:rsidRPr="00E32D55">
              <w:rPr>
                <w:i/>
              </w:rPr>
              <w:t>automáticos y políticas de recuperación de datos.</w:t>
            </w:r>
          </w:p>
        </w:tc>
        <w:tc>
          <w:tcPr>
            <w:tcW w:w="15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F74E9E" w14:textId="085A9D68" w:rsidR="5EC31223" w:rsidRPr="00E32D55" w:rsidRDefault="00CF4FCA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 xml:space="preserve">   Administrador</w:t>
            </w:r>
          </w:p>
        </w:tc>
      </w:tr>
      <w:tr w:rsidR="00A7388A" w:rsidRPr="00E32D55" w14:paraId="0E64F81A" w14:textId="77777777" w:rsidTr="720D61B9">
        <w:trPr>
          <w:trHeight w:val="346"/>
          <w:jc w:val="center"/>
        </w:trPr>
        <w:tc>
          <w:tcPr>
            <w:tcW w:w="25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7CD6CF" w14:textId="5268075E" w:rsidR="5EC31223" w:rsidRPr="00E32D55" w:rsidRDefault="00CF4FCA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 xml:space="preserve">Falta de capacitación </w:t>
            </w:r>
            <w:r w:rsidR="00007A18" w:rsidRPr="00E32D55">
              <w:rPr>
                <w:i/>
              </w:rPr>
              <w:t>para el personal.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398983" w14:textId="27FAAB93" w:rsidR="5EC31223" w:rsidRPr="00E32D55" w:rsidRDefault="00007A18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Media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04526" w14:textId="257F21E2" w:rsidR="5EC31223" w:rsidRPr="00E32D55" w:rsidRDefault="00007A18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Media</w:t>
            </w:r>
          </w:p>
        </w:tc>
        <w:tc>
          <w:tcPr>
            <w:tcW w:w="22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F817F" w14:textId="19BD37B3" w:rsidR="5EC31223" w:rsidRPr="00E32D55" w:rsidRDefault="00007A18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Proveer formación continua y documentación accesible</w:t>
            </w:r>
          </w:p>
        </w:tc>
        <w:tc>
          <w:tcPr>
            <w:tcW w:w="15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6A2358" w14:textId="5ADC726C" w:rsidR="5EC31223" w:rsidRPr="00E32D55" w:rsidRDefault="00732E84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Propietario</w:t>
            </w:r>
          </w:p>
        </w:tc>
      </w:tr>
      <w:tr w:rsidR="00A7388A" w:rsidRPr="00E32D55" w14:paraId="75B4BB59" w14:textId="77777777" w:rsidTr="720D61B9">
        <w:trPr>
          <w:trHeight w:val="346"/>
          <w:jc w:val="center"/>
        </w:trPr>
        <w:tc>
          <w:tcPr>
            <w:tcW w:w="25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91892" w14:textId="10260D1D" w:rsidR="5EC31223" w:rsidRPr="00E32D55" w:rsidRDefault="00A655EA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Problemas de seguridad en la gestión de pagos.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3A9B7" w14:textId="3336C1C4" w:rsidR="5EC31223" w:rsidRPr="00E32D55" w:rsidRDefault="00A655EA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Baja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6F29EC" w14:textId="4E057A24" w:rsidR="5EC31223" w:rsidRPr="00E32D55" w:rsidRDefault="00A655EA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Alta</w:t>
            </w:r>
          </w:p>
        </w:tc>
        <w:tc>
          <w:tcPr>
            <w:tcW w:w="22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837751" w14:textId="00C720F4" w:rsidR="5EC31223" w:rsidRPr="00E32D55" w:rsidRDefault="00811C69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 xml:space="preserve">Implementar encriptación </w:t>
            </w:r>
            <w:r w:rsidR="008C60AB" w:rsidRPr="00E32D55">
              <w:rPr>
                <w:i/>
              </w:rPr>
              <w:t>de datos y cumplir con normativas de seguridad.</w:t>
            </w:r>
          </w:p>
        </w:tc>
        <w:tc>
          <w:tcPr>
            <w:tcW w:w="15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EF4C61" w14:textId="17516792" w:rsidR="5EC31223" w:rsidRPr="00E32D55" w:rsidRDefault="008C60AB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Desarrollador</w:t>
            </w:r>
          </w:p>
        </w:tc>
      </w:tr>
      <w:tr w:rsidR="00732E84" w:rsidRPr="00E32D55" w14:paraId="5464D9C7" w14:textId="77777777" w:rsidTr="720D61B9">
        <w:trPr>
          <w:trHeight w:val="346"/>
          <w:jc w:val="center"/>
        </w:trPr>
        <w:tc>
          <w:tcPr>
            <w:tcW w:w="25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B53648" w14:textId="14453089" w:rsidR="00732E84" w:rsidRPr="00E32D55" w:rsidRDefault="002A4B4C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Resistencia al cambio por parte de los usuarios.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F049B6" w14:textId="69FF41C7" w:rsidR="00732E84" w:rsidRPr="00E32D55" w:rsidRDefault="002A4B4C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 xml:space="preserve">Alta 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48B7FE" w14:textId="19A08F47" w:rsidR="00732E84" w:rsidRPr="00E32D55" w:rsidRDefault="002A4B4C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Media</w:t>
            </w:r>
          </w:p>
        </w:tc>
        <w:tc>
          <w:tcPr>
            <w:tcW w:w="22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C73BE6" w14:textId="269A7AF1" w:rsidR="00732E84" w:rsidRPr="00E32D55" w:rsidRDefault="002A4B4C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 xml:space="preserve">Realizar sesiones informativas y proveer soporte </w:t>
            </w:r>
            <w:r w:rsidR="00FB507E" w:rsidRPr="00E32D55">
              <w:rPr>
                <w:i/>
              </w:rPr>
              <w:t>constante.</w:t>
            </w:r>
          </w:p>
        </w:tc>
        <w:tc>
          <w:tcPr>
            <w:tcW w:w="15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51E257" w14:textId="7C1EC4C1" w:rsidR="00732E84" w:rsidRPr="00E32D55" w:rsidRDefault="00FB507E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Director</w:t>
            </w:r>
          </w:p>
        </w:tc>
      </w:tr>
      <w:tr w:rsidR="00732E84" w:rsidRPr="00E32D55" w14:paraId="06247F0A" w14:textId="77777777" w:rsidTr="720D61B9">
        <w:trPr>
          <w:trHeight w:val="346"/>
          <w:jc w:val="center"/>
        </w:trPr>
        <w:tc>
          <w:tcPr>
            <w:tcW w:w="25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A6BB5D" w14:textId="73E11E28" w:rsidR="00732E84" w:rsidRPr="00E32D55" w:rsidRDefault="005E223A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Demoras en el desarrollo del sistema.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6E8599" w14:textId="67F2F6ED" w:rsidR="00732E84" w:rsidRPr="00E32D55" w:rsidRDefault="005E223A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Media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081BDF" w14:textId="7C05867A" w:rsidR="00732E84" w:rsidRPr="00E32D55" w:rsidRDefault="005E223A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Alta</w:t>
            </w:r>
          </w:p>
        </w:tc>
        <w:tc>
          <w:tcPr>
            <w:tcW w:w="22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21F2F5" w14:textId="372168BA" w:rsidR="00732E84" w:rsidRPr="00E32D55" w:rsidRDefault="005E223A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Establecer plazos realistas y realizar seguimientos periódicos.</w:t>
            </w:r>
          </w:p>
        </w:tc>
        <w:tc>
          <w:tcPr>
            <w:tcW w:w="15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727CA5" w14:textId="33893A6B" w:rsidR="00732E84" w:rsidRPr="00E32D55" w:rsidRDefault="005E223A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Desarrollador</w:t>
            </w:r>
          </w:p>
        </w:tc>
      </w:tr>
      <w:tr w:rsidR="00732E84" w:rsidRPr="00E32D55" w14:paraId="766D4CD0" w14:textId="77777777" w:rsidTr="720D61B9">
        <w:trPr>
          <w:trHeight w:val="346"/>
          <w:jc w:val="center"/>
        </w:trPr>
        <w:tc>
          <w:tcPr>
            <w:tcW w:w="25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55B16C" w14:textId="738CC056" w:rsidR="00732E84" w:rsidRPr="00E32D55" w:rsidRDefault="00E25735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Incompatibilidad con sistemas antiguos.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843F4B" w14:textId="71EB75D2" w:rsidR="00732E84" w:rsidRPr="00E32D55" w:rsidRDefault="00E25735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Baja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D0FE4" w14:textId="1DCEC534" w:rsidR="00732E84" w:rsidRPr="00E32D55" w:rsidRDefault="00E25735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Media</w:t>
            </w:r>
          </w:p>
        </w:tc>
        <w:tc>
          <w:tcPr>
            <w:tcW w:w="22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D76A2E" w14:textId="7422EAC5" w:rsidR="00732E84" w:rsidRPr="00E32D55" w:rsidRDefault="00E25735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Evaluar la infraestructura actual antes del desarrollo e implementación.</w:t>
            </w:r>
          </w:p>
        </w:tc>
        <w:tc>
          <w:tcPr>
            <w:tcW w:w="15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114413" w14:textId="6AAF0F9D" w:rsidR="00732E84" w:rsidRPr="00E32D55" w:rsidRDefault="00E25735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Admin</w:t>
            </w:r>
            <w:r w:rsidR="00E2421F" w:rsidRPr="00E32D55">
              <w:rPr>
                <w:i/>
              </w:rPr>
              <w:t>istrador</w:t>
            </w:r>
          </w:p>
        </w:tc>
      </w:tr>
      <w:tr w:rsidR="0013443F" w:rsidRPr="00E32D55" w14:paraId="35D19FFE" w14:textId="77777777" w:rsidTr="720D61B9">
        <w:trPr>
          <w:trHeight w:val="346"/>
          <w:jc w:val="center"/>
        </w:trPr>
        <w:tc>
          <w:tcPr>
            <w:tcW w:w="25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B01407" w14:textId="5C8BF2D0" w:rsidR="0013443F" w:rsidRPr="00E32D55" w:rsidRDefault="00073CA0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Interrupción de servicios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FD401D" w14:textId="69BF643D" w:rsidR="0013443F" w:rsidRPr="00E32D55" w:rsidRDefault="00073CA0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Alta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15DD8" w14:textId="31737F35" w:rsidR="0013443F" w:rsidRPr="00E32D55" w:rsidRDefault="003F0F2E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Alta</w:t>
            </w:r>
          </w:p>
        </w:tc>
        <w:tc>
          <w:tcPr>
            <w:tcW w:w="22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CA01FB" w14:textId="25159B9C" w:rsidR="0013443F" w:rsidRPr="00E32D55" w:rsidRDefault="00073CA0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 xml:space="preserve">Comunicar el incidente al usuario de que el servicio está en proceso de mantenimiento </w:t>
            </w:r>
            <w:r w:rsidR="0070356C" w:rsidRPr="00E32D55">
              <w:rPr>
                <w:i/>
              </w:rPr>
              <w:t>o actualización.</w:t>
            </w:r>
          </w:p>
        </w:tc>
        <w:tc>
          <w:tcPr>
            <w:tcW w:w="15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BAE434" w14:textId="00A829E8" w:rsidR="0013443F" w:rsidRPr="00E32D55" w:rsidRDefault="0070356C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Líder de gestión y mejora</w:t>
            </w:r>
          </w:p>
        </w:tc>
      </w:tr>
      <w:tr w:rsidR="0070356C" w:rsidRPr="00E32D55" w14:paraId="5A03762E" w14:textId="77777777" w:rsidTr="720D61B9">
        <w:trPr>
          <w:trHeight w:val="346"/>
          <w:jc w:val="center"/>
        </w:trPr>
        <w:tc>
          <w:tcPr>
            <w:tcW w:w="25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16A5E" w14:textId="53195C86" w:rsidR="0070356C" w:rsidRPr="00E32D55" w:rsidRDefault="0070356C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Borrado accidental o intencional de la información</w:t>
            </w:r>
          </w:p>
        </w:tc>
        <w:tc>
          <w:tcPr>
            <w:tcW w:w="15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4A6399" w14:textId="7E1988AD" w:rsidR="0070356C" w:rsidRPr="00E32D55" w:rsidRDefault="0070356C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Alta</w:t>
            </w:r>
          </w:p>
        </w:tc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BE169" w14:textId="6A9EAA4F" w:rsidR="0070356C" w:rsidRPr="00E32D55" w:rsidRDefault="0070356C" w:rsidP="79E17BBA">
            <w:pPr>
              <w:jc w:val="center"/>
              <w:rPr>
                <w:i/>
              </w:rPr>
            </w:pPr>
            <w:r w:rsidRPr="00E32D55">
              <w:rPr>
                <w:i/>
              </w:rPr>
              <w:t>Alta</w:t>
            </w:r>
          </w:p>
        </w:tc>
        <w:tc>
          <w:tcPr>
            <w:tcW w:w="229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636AAA" w14:textId="7AC99896" w:rsidR="0070356C" w:rsidRPr="00E32D55" w:rsidRDefault="0070356C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Realizar copias de seguridad periódicas.</w:t>
            </w:r>
          </w:p>
        </w:tc>
        <w:tc>
          <w:tcPr>
            <w:tcW w:w="15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FB65A" w14:textId="4F04637A" w:rsidR="0070356C" w:rsidRPr="00E32D55" w:rsidRDefault="0070356C" w:rsidP="5EC31223">
            <w:pPr>
              <w:jc w:val="both"/>
              <w:rPr>
                <w:i/>
              </w:rPr>
            </w:pPr>
            <w:r w:rsidRPr="00E32D55">
              <w:rPr>
                <w:i/>
              </w:rPr>
              <w:t>Secretario del proyecto</w:t>
            </w:r>
          </w:p>
        </w:tc>
      </w:tr>
    </w:tbl>
    <w:p w14:paraId="5C147CF8" w14:textId="7F79121A" w:rsidR="001905F6" w:rsidRPr="00E32D55" w:rsidRDefault="001905F6" w:rsidP="001905F6">
      <w:pPr>
        <w:ind w:left="720"/>
        <w:jc w:val="both"/>
        <w:rPr>
          <w:i/>
          <w:color w:val="0000FF"/>
        </w:rPr>
      </w:pPr>
    </w:p>
    <w:p w14:paraId="0635CB04" w14:textId="66EA2440" w:rsidR="5B74E9AC" w:rsidRPr="00E32D55" w:rsidRDefault="5B74E9AC" w:rsidP="2AC525FB">
      <w:pPr>
        <w:ind w:left="720"/>
        <w:jc w:val="both"/>
        <w:rPr>
          <w:i/>
          <w:color w:val="0000FF"/>
        </w:rPr>
      </w:pPr>
    </w:p>
    <w:p w14:paraId="1B21E3AB" w14:textId="6E088740" w:rsidR="00857C2C" w:rsidRPr="00E32D55" w:rsidRDefault="00857C2C" w:rsidP="008B7780">
      <w:pPr>
        <w:pStyle w:val="Ttulo1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bookmarkStart w:id="24" w:name="_Toc61560558"/>
      <w:r w:rsidRPr="00E32D55">
        <w:rPr>
          <w:rFonts w:ascii="Times New Roman" w:hAnsi="Times New Roman" w:cs="Times New Roman"/>
          <w:sz w:val="28"/>
          <w:szCs w:val="28"/>
        </w:rPr>
        <w:lastRenderedPageBreak/>
        <w:t>Descripción General</w:t>
      </w:r>
      <w:bookmarkEnd w:id="24"/>
      <w:r w:rsidRPr="00E32D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7DA54" w14:textId="76901528" w:rsidR="00857C2C" w:rsidRPr="00E32D55" w:rsidRDefault="00857C2C" w:rsidP="008B7780">
      <w:pPr>
        <w:pStyle w:val="Ttulo2"/>
        <w:numPr>
          <w:ilvl w:val="1"/>
          <w:numId w:val="2"/>
        </w:numPr>
        <w:ind w:left="1418"/>
        <w:rPr>
          <w:rFonts w:ascii="Times New Roman" w:hAnsi="Times New Roman" w:cs="Times New Roman"/>
          <w:i w:val="0"/>
          <w:sz w:val="24"/>
          <w:szCs w:val="24"/>
        </w:rPr>
      </w:pPr>
      <w:bookmarkStart w:id="25" w:name="_Toc61560559"/>
      <w:r w:rsidRPr="00E32D55">
        <w:rPr>
          <w:rFonts w:ascii="Times New Roman" w:hAnsi="Times New Roman" w:cs="Times New Roman"/>
          <w:i w:val="0"/>
          <w:sz w:val="24"/>
          <w:szCs w:val="24"/>
        </w:rPr>
        <w:t>Contexto del Producto</w:t>
      </w:r>
      <w:bookmarkEnd w:id="25"/>
    </w:p>
    <w:p w14:paraId="779B715B" w14:textId="740EFE5C" w:rsidR="27DCD15E" w:rsidRPr="00A67A68" w:rsidRDefault="00A36B9F" w:rsidP="27DCD15E">
      <w:pPr>
        <w:ind w:left="720"/>
        <w:jc w:val="both"/>
      </w:pPr>
      <w:r w:rsidRPr="00A67A68">
        <w:t>El sistema de gestión para gimnasio busca optimizar las operaciones del gimnasio a través de una plataforma digital que integra funciones claves como gestión de usuarios, control de asistencias, programación de actividades, pagos y reportes.</w:t>
      </w:r>
    </w:p>
    <w:p w14:paraId="1F2F93D3" w14:textId="77777777" w:rsidR="00A36B9F" w:rsidRPr="00A67A68" w:rsidRDefault="00A36B9F" w:rsidP="27DCD15E">
      <w:pPr>
        <w:ind w:left="720"/>
        <w:jc w:val="both"/>
      </w:pPr>
    </w:p>
    <w:p w14:paraId="5A8612A3" w14:textId="741ACB3E" w:rsidR="00A36B9F" w:rsidRPr="00A67A68" w:rsidRDefault="00A36B9F" w:rsidP="27DCD15E">
      <w:pPr>
        <w:ind w:left="720"/>
        <w:jc w:val="both"/>
      </w:pPr>
      <w:r w:rsidRPr="00A67A68">
        <w:t>Contexto:</w:t>
      </w:r>
    </w:p>
    <w:p w14:paraId="26541FD6" w14:textId="4B9B130B" w:rsidR="00A36B9F" w:rsidRPr="00A67A68" w:rsidRDefault="00A36B9F" w:rsidP="00C3123C">
      <w:pPr>
        <w:numPr>
          <w:ilvl w:val="0"/>
          <w:numId w:val="7"/>
        </w:numPr>
        <w:jc w:val="both"/>
      </w:pPr>
      <w:r w:rsidRPr="00A67A68">
        <w:t>U</w:t>
      </w:r>
      <w:r w:rsidR="00547AD5" w:rsidRPr="00A67A68">
        <w:t>suarios finales como los clientes, administradores y entrenadores del gimnasio.</w:t>
      </w:r>
    </w:p>
    <w:p w14:paraId="4ECF7202" w14:textId="3E7EFD9D" w:rsidR="00547AD5" w:rsidRPr="00A67A68" w:rsidRDefault="00547AD5" w:rsidP="00C3123C">
      <w:pPr>
        <w:numPr>
          <w:ilvl w:val="0"/>
          <w:numId w:val="7"/>
        </w:numPr>
        <w:jc w:val="both"/>
      </w:pPr>
      <w:r w:rsidRPr="00A67A68">
        <w:t xml:space="preserve">Problemas que resuelve: </w:t>
      </w:r>
      <w:r w:rsidR="00D83154" w:rsidRPr="00A67A68">
        <w:t>Elimina procesos manuales, reduce errores en pagos, mejora la comunicación y optimiza la gestión de recursos.</w:t>
      </w:r>
    </w:p>
    <w:p w14:paraId="5B14DCCF" w14:textId="733EF4AA" w:rsidR="00F3137F" w:rsidRPr="00A67A68" w:rsidRDefault="00D83154" w:rsidP="00C3123C">
      <w:pPr>
        <w:numPr>
          <w:ilvl w:val="0"/>
          <w:numId w:val="7"/>
        </w:numPr>
        <w:jc w:val="both"/>
      </w:pPr>
      <w:r w:rsidRPr="00A67A68">
        <w:t>Beneficios: Mayor eficiencia operativa</w:t>
      </w:r>
      <w:r w:rsidR="00111D42" w:rsidRPr="00A67A68">
        <w:t>, mejor experiencia del usuario, administración simplificada y mayor seguridad en el manejo de datos.</w:t>
      </w:r>
    </w:p>
    <w:p w14:paraId="0EC875AA" w14:textId="77777777" w:rsidR="00857C2C" w:rsidRPr="00E32D55" w:rsidRDefault="00857C2C" w:rsidP="008B7780">
      <w:pPr>
        <w:pStyle w:val="Ttulo2"/>
        <w:numPr>
          <w:ilvl w:val="1"/>
          <w:numId w:val="2"/>
        </w:numPr>
        <w:ind w:left="1418"/>
        <w:rPr>
          <w:rFonts w:ascii="Times New Roman" w:hAnsi="Times New Roman" w:cs="Times New Roman"/>
          <w:i w:val="0"/>
          <w:sz w:val="24"/>
        </w:rPr>
      </w:pPr>
      <w:bookmarkStart w:id="26" w:name="_Toc61560560"/>
      <w:r w:rsidRPr="00E32D55">
        <w:rPr>
          <w:rFonts w:ascii="Times New Roman" w:hAnsi="Times New Roman" w:cs="Times New Roman"/>
          <w:i w:val="0"/>
          <w:sz w:val="24"/>
        </w:rPr>
        <w:t>Perspectivas futuras del producto</w:t>
      </w:r>
      <w:bookmarkEnd w:id="26"/>
    </w:p>
    <w:p w14:paraId="11A7DA61" w14:textId="72D8612A" w:rsidR="00837034" w:rsidRPr="00A67A68" w:rsidRDefault="00BC2C12" w:rsidP="00A67A68">
      <w:pPr>
        <w:pStyle w:val="Sangra3detindependiente1"/>
        <w:spacing w:line="240" w:lineRule="auto"/>
        <w:ind w:left="698" w:firstLine="708"/>
        <w:rPr>
          <w:rFonts w:ascii="Times New Roman" w:hAnsi="Times New Roman" w:cs="Times New Roman"/>
          <w:sz w:val="24"/>
          <w:szCs w:val="24"/>
          <w:lang w:val="es-AR"/>
        </w:rPr>
      </w:pPr>
      <w:r w:rsidRPr="00E32D55">
        <w:rPr>
          <w:rFonts w:ascii="Times New Roman" w:hAnsi="Times New Roman" w:cs="Times New Roman"/>
          <w:sz w:val="24"/>
          <w:szCs w:val="24"/>
          <w:lang w:val="es-AR"/>
        </w:rPr>
        <w:t>El sistema de gestión para gimnasios evolucionará incorporando nuevas funcionalidades como la integración con aplicaciones de salud y fitness, el desarrollo de una app móvil para usuarios y entrenadores, y el uso de inteligencia artificial para personalizar planes de entrenamiento. Además, se mejorará la gestión de datos con análisis predictivo y se ampliarán las opciones de pago, incluyendo métodos como criptomonedas. También se buscará automatizar procesos administrativos como la gestión de membresías y pagos, para ofrecer una experiencia más eficiente y personalizada.</w:t>
      </w:r>
    </w:p>
    <w:p w14:paraId="6F71681E" w14:textId="77777777" w:rsidR="00DE2736" w:rsidRPr="00E32D55" w:rsidRDefault="00DE2736" w:rsidP="00DE2736">
      <w:pPr>
        <w:ind w:left="720"/>
        <w:jc w:val="both"/>
        <w:rPr>
          <w:lang w:val="es-AR"/>
        </w:rPr>
      </w:pPr>
    </w:p>
    <w:p w14:paraId="6CB43F88" w14:textId="77777777" w:rsidR="00A2466D" w:rsidRPr="00E32D55" w:rsidRDefault="00A2466D" w:rsidP="008B7780">
      <w:pPr>
        <w:pStyle w:val="Ttulo1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</w:rPr>
      </w:pPr>
      <w:bookmarkStart w:id="27" w:name="_Toc453064074"/>
      <w:bookmarkStart w:id="28" w:name="_Toc61560562"/>
      <w:r w:rsidRPr="00E32D55">
        <w:rPr>
          <w:rFonts w:ascii="Times New Roman" w:hAnsi="Times New Roman" w:cs="Times New Roman"/>
          <w:sz w:val="28"/>
        </w:rPr>
        <w:t>REQUISITOS</w:t>
      </w:r>
      <w:bookmarkEnd w:id="27"/>
      <w:bookmarkEnd w:id="28"/>
    </w:p>
    <w:p w14:paraId="59F62F54" w14:textId="77777777" w:rsidR="00A2466D" w:rsidRPr="00E32D55" w:rsidRDefault="00A2466D" w:rsidP="008B7780">
      <w:pPr>
        <w:pStyle w:val="Ttulo2"/>
        <w:numPr>
          <w:ilvl w:val="1"/>
          <w:numId w:val="2"/>
        </w:numPr>
        <w:ind w:left="1418"/>
        <w:rPr>
          <w:rFonts w:ascii="Times New Roman" w:hAnsi="Times New Roman" w:cs="Times New Roman"/>
          <w:i w:val="0"/>
          <w:sz w:val="24"/>
        </w:rPr>
      </w:pPr>
      <w:bookmarkStart w:id="29" w:name="_Toc453064075"/>
      <w:bookmarkStart w:id="30" w:name="_Toc61560563"/>
      <w:r w:rsidRPr="00E32D55">
        <w:rPr>
          <w:rFonts w:ascii="Times New Roman" w:hAnsi="Times New Roman" w:cs="Times New Roman"/>
          <w:i w:val="0"/>
          <w:sz w:val="24"/>
        </w:rPr>
        <w:t>Funcionales</w:t>
      </w:r>
      <w:bookmarkEnd w:id="29"/>
      <w:bookmarkEnd w:id="30"/>
    </w:p>
    <w:p w14:paraId="1FF76F64" w14:textId="77777777" w:rsidR="0088178D" w:rsidRPr="00E32D55" w:rsidRDefault="0088178D" w:rsidP="0088178D">
      <w:pPr>
        <w:ind w:left="708" w:firstLine="12"/>
        <w:rPr>
          <w:i/>
          <w:color w:val="0000FF"/>
        </w:rPr>
      </w:pPr>
    </w:p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351"/>
      </w:tblGrid>
      <w:tr w:rsidR="5BBB874B" w:rsidRPr="00E32D55" w14:paraId="352D7E4D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9091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bookmarkStart w:id="31" w:name="_Toc453064076"/>
            <w:bookmarkStart w:id="32" w:name="_Toc61560564"/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B5EA7" w14:textId="45229E9B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FF"/>
              </w:rPr>
            </w:pPr>
            <w:r w:rsidRPr="00E32D55">
              <w:rPr>
                <w:b/>
                <w:bCs/>
                <w:i/>
                <w:iCs/>
                <w:lang w:val="en-US"/>
              </w:rPr>
              <w:t>RF-1</w:t>
            </w:r>
          </w:p>
        </w:tc>
      </w:tr>
      <w:tr w:rsidR="5BBB874B" w:rsidRPr="00E32D55" w14:paraId="74667AC2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4FD7D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3DBC5B" w14:textId="654907BD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 xml:space="preserve">Registrar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cliente</w:t>
            </w:r>
            <w:proofErr w:type="spellEnd"/>
          </w:p>
        </w:tc>
      </w:tr>
      <w:tr w:rsidR="5BBB874B" w:rsidRPr="00E32D55" w14:paraId="469AF341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AC74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BE7FB" w14:textId="09740B79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El sistema habilitará el registro de clientes y pedirá identificación, nombres apellidos, dirección y números de teléfono.</w:t>
            </w:r>
          </w:p>
        </w:tc>
      </w:tr>
      <w:tr w:rsidR="5BBB874B" w:rsidRPr="00E32D55" w14:paraId="1C6DDE51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A181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2C46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17D7E872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AD308C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123D8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El sistema registrará la siguiente información sobre el cliente:</w:t>
            </w:r>
          </w:p>
          <w:p w14:paraId="6ACDF06B" w14:textId="462E087E" w:rsidR="5BBB874B" w:rsidRPr="003176FE" w:rsidRDefault="5BBB874B" w:rsidP="00C3123C">
            <w:pPr>
              <w:pStyle w:val="Prrafodelista"/>
              <w:keepLines/>
              <w:numPr>
                <w:ilvl w:val="0"/>
                <w:numId w:val="33"/>
              </w:numPr>
              <w:rPr>
                <w:i/>
                <w:iCs/>
                <w:color w:val="000000" w:themeColor="text1"/>
              </w:rPr>
            </w:pPr>
            <w:r w:rsidRPr="003176FE">
              <w:rPr>
                <w:b/>
                <w:bCs/>
                <w:i/>
                <w:iCs/>
                <w:color w:val="000000" w:themeColor="text1"/>
              </w:rPr>
              <w:t xml:space="preserve">Identificación: </w:t>
            </w:r>
            <w:r w:rsidRPr="003176FE">
              <w:rPr>
                <w:i/>
                <w:iCs/>
                <w:color w:val="000000" w:themeColor="text1"/>
              </w:rPr>
              <w:t>10 caracteres</w:t>
            </w:r>
          </w:p>
          <w:p w14:paraId="360F9951" w14:textId="77777777" w:rsidR="5BBB874B" w:rsidRPr="003176FE" w:rsidRDefault="5BBB874B" w:rsidP="00C3123C">
            <w:pPr>
              <w:pStyle w:val="Prrafodelista"/>
              <w:keepLines/>
              <w:numPr>
                <w:ilvl w:val="0"/>
                <w:numId w:val="33"/>
              </w:numPr>
              <w:rPr>
                <w:i/>
                <w:iCs/>
                <w:color w:val="000000" w:themeColor="text1"/>
              </w:rPr>
            </w:pPr>
            <w:r w:rsidRPr="003176FE">
              <w:rPr>
                <w:b/>
                <w:bCs/>
                <w:i/>
                <w:iCs/>
                <w:color w:val="000000" w:themeColor="text1"/>
              </w:rPr>
              <w:t>Nombres:</w:t>
            </w:r>
            <w:r w:rsidRPr="003176FE">
              <w:rPr>
                <w:i/>
                <w:iCs/>
                <w:color w:val="000000" w:themeColor="text1"/>
              </w:rPr>
              <w:t xml:space="preserve"> tipo </w:t>
            </w:r>
            <w:proofErr w:type="spellStart"/>
            <w:r w:rsidRPr="003176FE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3176FE">
              <w:rPr>
                <w:i/>
                <w:iCs/>
                <w:color w:val="000000" w:themeColor="text1"/>
              </w:rPr>
              <w:t xml:space="preserve"> 30 caracteres debe incluir un formato mayúsculas y minúsculas.</w:t>
            </w:r>
          </w:p>
          <w:p w14:paraId="6492238F" w14:textId="77777777" w:rsidR="5BBB874B" w:rsidRPr="003176FE" w:rsidRDefault="5BBB874B" w:rsidP="00C3123C">
            <w:pPr>
              <w:pStyle w:val="Prrafodelista"/>
              <w:keepLines/>
              <w:numPr>
                <w:ilvl w:val="0"/>
                <w:numId w:val="33"/>
              </w:numPr>
              <w:rPr>
                <w:i/>
                <w:iCs/>
                <w:color w:val="000000" w:themeColor="text1"/>
              </w:rPr>
            </w:pPr>
            <w:r w:rsidRPr="003176FE">
              <w:rPr>
                <w:b/>
                <w:bCs/>
                <w:i/>
                <w:iCs/>
                <w:color w:val="000000" w:themeColor="text1"/>
              </w:rPr>
              <w:t>Apellidos</w:t>
            </w:r>
            <w:r w:rsidRPr="003176FE">
              <w:rPr>
                <w:i/>
                <w:iCs/>
                <w:color w:val="000000" w:themeColor="text1"/>
              </w:rPr>
              <w:t xml:space="preserve">: tipo </w:t>
            </w:r>
            <w:proofErr w:type="spellStart"/>
            <w:r w:rsidRPr="003176FE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3176FE">
              <w:rPr>
                <w:i/>
                <w:iCs/>
                <w:color w:val="000000" w:themeColor="text1"/>
              </w:rPr>
              <w:t xml:space="preserve"> 30 caracteres debe incluir un formato mayúsculas y minúsculas.</w:t>
            </w:r>
          </w:p>
          <w:p w14:paraId="13C6A7E4" w14:textId="4CA46876" w:rsidR="5BBB874B" w:rsidRPr="003176FE" w:rsidRDefault="5BBB874B" w:rsidP="00C3123C">
            <w:pPr>
              <w:pStyle w:val="Prrafodelista"/>
              <w:keepLines/>
              <w:numPr>
                <w:ilvl w:val="0"/>
                <w:numId w:val="33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3176FE">
              <w:rPr>
                <w:b/>
                <w:bCs/>
                <w:i/>
                <w:iCs/>
                <w:color w:val="000000" w:themeColor="text1"/>
              </w:rPr>
              <w:t xml:space="preserve">Fecha de nacimiento: </w:t>
            </w:r>
            <w:proofErr w:type="spellStart"/>
            <w:r w:rsidRPr="003176FE">
              <w:rPr>
                <w:i/>
                <w:iCs/>
                <w:color w:val="000000" w:themeColor="text1"/>
              </w:rPr>
              <w:t>dd</w:t>
            </w:r>
            <w:proofErr w:type="spellEnd"/>
            <w:r w:rsidRPr="003176FE">
              <w:rPr>
                <w:i/>
                <w:iCs/>
                <w:color w:val="000000" w:themeColor="text1"/>
              </w:rPr>
              <w:t>/mm/</w:t>
            </w:r>
            <w:proofErr w:type="spellStart"/>
            <w:r w:rsidRPr="003176FE">
              <w:rPr>
                <w:i/>
                <w:iCs/>
                <w:color w:val="000000" w:themeColor="text1"/>
              </w:rPr>
              <w:t>aaaa</w:t>
            </w:r>
            <w:proofErr w:type="spellEnd"/>
            <w:r w:rsidRPr="003176FE">
              <w:rPr>
                <w:i/>
                <w:iCs/>
                <w:color w:val="000000" w:themeColor="text1"/>
              </w:rPr>
              <w:t>.</w:t>
            </w:r>
          </w:p>
          <w:p w14:paraId="68E23B44" w14:textId="01E0DB36" w:rsidR="5BBB874B" w:rsidRPr="003176FE" w:rsidRDefault="003176FE" w:rsidP="00C3123C">
            <w:pPr>
              <w:pStyle w:val="Prrafodelista"/>
              <w:keepLines/>
              <w:numPr>
                <w:ilvl w:val="0"/>
                <w:numId w:val="33"/>
              </w:numPr>
              <w:rPr>
                <w:i/>
                <w:iCs/>
                <w:color w:val="000000" w:themeColor="text1"/>
              </w:rPr>
            </w:pPr>
            <w:r w:rsidRPr="003176FE">
              <w:rPr>
                <w:b/>
                <w:bCs/>
                <w:i/>
                <w:iCs/>
                <w:color w:val="000000" w:themeColor="text1"/>
              </w:rPr>
              <w:t>Teléfono</w:t>
            </w:r>
            <w:r w:rsidR="5BBB874B" w:rsidRPr="003176FE">
              <w:rPr>
                <w:i/>
                <w:iCs/>
                <w:color w:val="000000" w:themeColor="text1"/>
              </w:rPr>
              <w:t xml:space="preserve">: tipo </w:t>
            </w:r>
            <w:proofErr w:type="spellStart"/>
            <w:r w:rsidR="5BBB874B" w:rsidRPr="003176FE">
              <w:rPr>
                <w:i/>
                <w:iCs/>
                <w:color w:val="000000" w:themeColor="text1"/>
              </w:rPr>
              <w:t>integer</w:t>
            </w:r>
            <w:proofErr w:type="spellEnd"/>
            <w:r w:rsidR="5BBB874B" w:rsidRPr="003176FE">
              <w:rPr>
                <w:i/>
                <w:iCs/>
                <w:color w:val="000000" w:themeColor="text1"/>
              </w:rPr>
              <w:t xml:space="preserve"> de 10 caracteres debe incluir un formato de números.</w:t>
            </w:r>
          </w:p>
          <w:p w14:paraId="5DA23331" w14:textId="7126BAF9" w:rsidR="5BBB874B" w:rsidRPr="003176FE" w:rsidRDefault="5BBB874B" w:rsidP="00C3123C">
            <w:pPr>
              <w:pStyle w:val="Prrafodelista"/>
              <w:keepLines/>
              <w:numPr>
                <w:ilvl w:val="0"/>
                <w:numId w:val="33"/>
              </w:numPr>
              <w:rPr>
                <w:i/>
                <w:iCs/>
                <w:color w:val="000000" w:themeColor="text1"/>
              </w:rPr>
            </w:pPr>
            <w:r w:rsidRPr="003176FE">
              <w:rPr>
                <w:b/>
                <w:bCs/>
                <w:i/>
                <w:iCs/>
                <w:color w:val="000000" w:themeColor="text1"/>
              </w:rPr>
              <w:t>Dirección</w:t>
            </w:r>
            <w:r w:rsidRPr="003176FE">
              <w:rPr>
                <w:i/>
                <w:iCs/>
                <w:color w:val="000000" w:themeColor="text1"/>
              </w:rPr>
              <w:t xml:space="preserve">: tipo </w:t>
            </w:r>
            <w:proofErr w:type="spellStart"/>
            <w:r w:rsidRPr="003176FE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3176FE">
              <w:rPr>
                <w:i/>
                <w:iCs/>
                <w:color w:val="000000" w:themeColor="text1"/>
              </w:rPr>
              <w:t xml:space="preserve"> 60 caracteres debe incluir un formato mayúsculas, minúsculas, caracteres especiales y números.</w:t>
            </w:r>
          </w:p>
          <w:p w14:paraId="77742416" w14:textId="6297EE74" w:rsidR="5BBB874B" w:rsidRPr="003176FE" w:rsidRDefault="5BBB874B" w:rsidP="00C3123C">
            <w:pPr>
              <w:pStyle w:val="Prrafodelista"/>
              <w:keepLines/>
              <w:numPr>
                <w:ilvl w:val="0"/>
                <w:numId w:val="33"/>
              </w:numPr>
              <w:rPr>
                <w:i/>
                <w:iCs/>
                <w:color w:val="000000" w:themeColor="text1"/>
              </w:rPr>
            </w:pPr>
            <w:r w:rsidRPr="003176FE">
              <w:rPr>
                <w:i/>
                <w:iCs/>
                <w:color w:val="000000" w:themeColor="text1"/>
              </w:rPr>
              <w:t xml:space="preserve">Menú desplegable para seleccionar si es Estudiante. </w:t>
            </w:r>
          </w:p>
          <w:p w14:paraId="5B461C4A" w14:textId="424E39B3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</w:p>
        </w:tc>
      </w:tr>
      <w:tr w:rsidR="5BBB874B" w:rsidRPr="00E32D55" w14:paraId="653B13AA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F479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lastRenderedPageBreak/>
              <w:t>Fecha de revisión y versión: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E4FB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0AF37DD5" w14:textId="4B49B8D8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32D55">
              <w:rPr>
                <w:i/>
                <w:iCs/>
                <w:color w:val="000000" w:themeColor="text1"/>
              </w:rPr>
              <w:t>Versión1.0</w:t>
            </w:r>
          </w:p>
        </w:tc>
      </w:tr>
      <w:tr w:rsidR="5BBB874B" w:rsidRPr="00E32D55" w14:paraId="3EE647C4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ED3D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84265" w14:textId="66D1F370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11A25D0F" w14:textId="26E37189" w:rsidR="00741E9D" w:rsidRDefault="00741E9D" w:rsidP="5BBB874B">
      <w:pPr>
        <w:ind w:left="708" w:firstLine="12"/>
        <w:rPr>
          <w:i/>
          <w:iCs/>
          <w:color w:val="0000FF"/>
        </w:rPr>
      </w:pPr>
    </w:p>
    <w:p w14:paraId="7E8762B1" w14:textId="3C9DF0C3" w:rsidR="00A67A68" w:rsidRDefault="00A67A68" w:rsidP="5BBB874B">
      <w:pPr>
        <w:ind w:left="708" w:firstLine="12"/>
        <w:rPr>
          <w:i/>
          <w:iCs/>
          <w:color w:val="0000FF"/>
        </w:rPr>
      </w:pPr>
    </w:p>
    <w:p w14:paraId="122A398A" w14:textId="78EE2EA8" w:rsidR="00E96A92" w:rsidRDefault="00E96A92" w:rsidP="5BBB874B">
      <w:pPr>
        <w:ind w:left="708" w:firstLine="12"/>
        <w:rPr>
          <w:i/>
          <w:iCs/>
          <w:color w:val="0000FF"/>
        </w:rPr>
      </w:pPr>
    </w:p>
    <w:p w14:paraId="6480E6D4" w14:textId="77777777" w:rsidR="00E96A92" w:rsidRPr="00E32D55" w:rsidRDefault="00E96A92" w:rsidP="5BBB874B">
      <w:pPr>
        <w:ind w:left="708" w:firstLine="12"/>
        <w:rPr>
          <w:i/>
          <w:iCs/>
          <w:color w:val="0000FF"/>
        </w:rPr>
      </w:pPr>
    </w:p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351"/>
      </w:tblGrid>
      <w:tr w:rsidR="5BBB874B" w:rsidRPr="00E32D55" w14:paraId="31C571A6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568E8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5ED8B" w14:textId="63B5B80F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lang w:val="en-US"/>
              </w:rPr>
            </w:pPr>
            <w:r w:rsidRPr="00E32D55">
              <w:rPr>
                <w:b/>
                <w:bCs/>
                <w:i/>
                <w:iCs/>
                <w:lang w:val="en-US"/>
              </w:rPr>
              <w:t>RF-</w:t>
            </w:r>
            <w:r w:rsidR="468C626B" w:rsidRPr="00E32D55">
              <w:rPr>
                <w:b/>
                <w:bCs/>
                <w:i/>
                <w:iCs/>
                <w:lang w:val="en-US"/>
              </w:rPr>
              <w:t>2</w:t>
            </w:r>
          </w:p>
        </w:tc>
      </w:tr>
      <w:tr w:rsidR="5BBB874B" w:rsidRPr="00E32D55" w14:paraId="4EC12894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037B3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65521" w14:textId="78BC8044" w:rsidR="3764800B" w:rsidRPr="00E32D55" w:rsidRDefault="3764800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  <w:lang w:val="en-US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Consultar</w:t>
            </w:r>
            <w:proofErr w:type="spellEnd"/>
            <w:r w:rsidR="5BBB874B" w:rsidRPr="00E32D55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5BBB874B" w:rsidRPr="00E32D55">
              <w:rPr>
                <w:i/>
                <w:iCs/>
                <w:color w:val="000000" w:themeColor="text1"/>
                <w:lang w:val="en-US"/>
              </w:rPr>
              <w:t>cliente</w:t>
            </w:r>
            <w:proofErr w:type="spellEnd"/>
          </w:p>
        </w:tc>
      </w:tr>
      <w:tr w:rsidR="5BBB874B" w:rsidRPr="00E32D55" w14:paraId="5F2E642B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BB652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D3E49" w14:textId="002DD36C" w:rsidR="5BBB874B" w:rsidRPr="00A67A68" w:rsidRDefault="00A67A68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A67A68">
              <w:rPr>
                <w:i/>
                <w:iCs/>
              </w:rPr>
              <w:t>El sistema permitirá la consulta de información de clientes a través de una interfaz gráfica que muestra una lista con los datos de cada cliente, además de opciones de filtrado.</w:t>
            </w:r>
          </w:p>
        </w:tc>
      </w:tr>
      <w:tr w:rsidR="5BBB874B" w:rsidRPr="00E32D55" w14:paraId="004EDF29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4F1C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874BD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68DF6B64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D0474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2AB22" w14:textId="5D8EAB4A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El sistema </w:t>
            </w:r>
            <w:r w:rsidR="003176FE">
              <w:rPr>
                <w:i/>
                <w:iCs/>
                <w:color w:val="000000" w:themeColor="text1"/>
              </w:rPr>
              <w:t xml:space="preserve">mostrará </w:t>
            </w:r>
            <w:r w:rsidRPr="00E32D55">
              <w:rPr>
                <w:i/>
                <w:iCs/>
                <w:color w:val="000000" w:themeColor="text1"/>
              </w:rPr>
              <w:t>la siguiente información sobre el cliente:</w:t>
            </w:r>
          </w:p>
          <w:p w14:paraId="14BD7CF0" w14:textId="403741B7" w:rsidR="003176FE" w:rsidRPr="003176FE" w:rsidRDefault="003176FE" w:rsidP="00C3123C">
            <w:pPr>
              <w:pStyle w:val="Prrafodelista"/>
              <w:numPr>
                <w:ilvl w:val="0"/>
                <w:numId w:val="32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Cédula:</w:t>
            </w:r>
            <w:r w:rsidRPr="003176FE">
              <w:rPr>
                <w:i/>
                <w:iCs/>
                <w:lang w:val="es-EC" w:eastAsia="es-EC"/>
              </w:rPr>
              <w:t xml:space="preserve"> 10 caracteres.</w:t>
            </w:r>
          </w:p>
          <w:p w14:paraId="446ED0AA" w14:textId="3A934E7F" w:rsidR="003176FE" w:rsidRPr="003176FE" w:rsidRDefault="003176FE" w:rsidP="00C3123C">
            <w:pPr>
              <w:pStyle w:val="Prrafodelista"/>
              <w:numPr>
                <w:ilvl w:val="0"/>
                <w:numId w:val="32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Nombre:</w:t>
            </w:r>
            <w:r w:rsidRPr="003176FE">
              <w:rPr>
                <w:i/>
                <w:iCs/>
                <w:lang w:val="es-EC" w:eastAsia="es-EC"/>
              </w:rPr>
              <w:t xml:space="preserve"> máximo 30 caracteres, permite mayúsculas y minúsculas.</w:t>
            </w:r>
          </w:p>
          <w:p w14:paraId="6A47DC8D" w14:textId="6F08AAF4" w:rsidR="003176FE" w:rsidRPr="003176FE" w:rsidRDefault="003176FE" w:rsidP="00C3123C">
            <w:pPr>
              <w:pStyle w:val="Prrafodelista"/>
              <w:numPr>
                <w:ilvl w:val="0"/>
                <w:numId w:val="32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Apellido:</w:t>
            </w:r>
            <w:r w:rsidRPr="003176FE">
              <w:rPr>
                <w:i/>
                <w:iCs/>
                <w:lang w:val="es-EC" w:eastAsia="es-EC"/>
              </w:rPr>
              <w:t xml:space="preserve"> máximo 30 caracteres, permite mayúsculas y minúsculas.</w:t>
            </w:r>
          </w:p>
          <w:p w14:paraId="61E50269" w14:textId="22E0F2AF" w:rsidR="003176FE" w:rsidRPr="003176FE" w:rsidRDefault="003176FE" w:rsidP="00C3123C">
            <w:pPr>
              <w:pStyle w:val="Prrafodelista"/>
              <w:numPr>
                <w:ilvl w:val="0"/>
                <w:numId w:val="32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Teléfono:</w:t>
            </w:r>
            <w:r w:rsidRPr="003176FE">
              <w:rPr>
                <w:i/>
                <w:iCs/>
                <w:lang w:val="es-EC" w:eastAsia="es-EC"/>
              </w:rPr>
              <w:t xml:space="preserve"> 10 caracteres.</w:t>
            </w:r>
          </w:p>
          <w:p w14:paraId="299A5348" w14:textId="2ACAD7F3" w:rsidR="003176FE" w:rsidRPr="003176FE" w:rsidRDefault="003176FE" w:rsidP="00C3123C">
            <w:pPr>
              <w:pStyle w:val="Prrafodelista"/>
              <w:numPr>
                <w:ilvl w:val="0"/>
                <w:numId w:val="32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Dirección:</w:t>
            </w:r>
            <w:r w:rsidRPr="003176FE">
              <w:rPr>
                <w:i/>
                <w:iCs/>
                <w:lang w:val="es-EC" w:eastAsia="es-EC"/>
              </w:rPr>
              <w:t xml:space="preserve"> máximo 60 caracteres, puede incluir mayúsculas, minúsculas, números y caracteres especiales.</w:t>
            </w:r>
          </w:p>
          <w:p w14:paraId="2079C288" w14:textId="42CB5DD8" w:rsidR="003176FE" w:rsidRPr="003176FE" w:rsidRDefault="003176FE" w:rsidP="00C3123C">
            <w:pPr>
              <w:pStyle w:val="Prrafodelista"/>
              <w:numPr>
                <w:ilvl w:val="0"/>
                <w:numId w:val="32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Fecha de Nacimiento:</w:t>
            </w:r>
            <w:r w:rsidRPr="003176FE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3176FE">
              <w:rPr>
                <w:i/>
                <w:iCs/>
                <w:lang w:val="es-EC" w:eastAsia="es-EC"/>
              </w:rPr>
              <w:t>dd</w:t>
            </w:r>
            <w:proofErr w:type="spellEnd"/>
            <w:r w:rsidRPr="003176FE">
              <w:rPr>
                <w:i/>
                <w:iCs/>
                <w:lang w:val="es-EC" w:eastAsia="es-EC"/>
              </w:rPr>
              <w:t>/mm/</w:t>
            </w:r>
            <w:proofErr w:type="spellStart"/>
            <w:r w:rsidRPr="003176FE">
              <w:rPr>
                <w:i/>
                <w:iCs/>
                <w:lang w:val="es-EC" w:eastAsia="es-EC"/>
              </w:rPr>
              <w:t>aaaa</w:t>
            </w:r>
            <w:proofErr w:type="spellEnd"/>
            <w:r w:rsidRPr="003176FE">
              <w:rPr>
                <w:i/>
                <w:iCs/>
                <w:lang w:val="es-EC" w:eastAsia="es-EC"/>
              </w:rPr>
              <w:t>.</w:t>
            </w:r>
          </w:p>
          <w:p w14:paraId="608A1218" w14:textId="2835F88E" w:rsidR="5BBB874B" w:rsidRPr="003176FE" w:rsidRDefault="003176FE" w:rsidP="00C3123C">
            <w:pPr>
              <w:pStyle w:val="Prrafodelista"/>
              <w:keepLines/>
              <w:numPr>
                <w:ilvl w:val="0"/>
                <w:numId w:val="32"/>
              </w:numPr>
              <w:rPr>
                <w:i/>
                <w:iCs/>
                <w:color w:val="000000" w:themeColor="text1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Estado:</w:t>
            </w:r>
            <w:r w:rsidRPr="003176FE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3176FE">
              <w:rPr>
                <w:i/>
                <w:iCs/>
                <w:lang w:val="es-EC" w:eastAsia="es-EC"/>
              </w:rPr>
              <w:t>Varchar</w:t>
            </w:r>
            <w:proofErr w:type="spellEnd"/>
            <w:r w:rsidRPr="003176FE">
              <w:rPr>
                <w:i/>
                <w:iCs/>
                <w:lang w:val="es-EC" w:eastAsia="es-EC"/>
              </w:rPr>
              <w:t xml:space="preserve"> que indica si el cliente está "ACTIVO" o "INACTIVO".</w:t>
            </w:r>
          </w:p>
        </w:tc>
      </w:tr>
      <w:tr w:rsidR="5BBB874B" w:rsidRPr="00E32D55" w14:paraId="465F8E13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29357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9CF37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06C24BFF" w14:textId="4B49B8D8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32D55">
              <w:rPr>
                <w:i/>
                <w:iCs/>
                <w:color w:val="000000" w:themeColor="text1"/>
              </w:rPr>
              <w:t>Versión1.0</w:t>
            </w:r>
          </w:p>
        </w:tc>
      </w:tr>
      <w:tr w:rsidR="5BBB874B" w:rsidRPr="00E32D55" w14:paraId="4850830A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0149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105FC8" w14:textId="640F9E18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56C87A44" w14:textId="26AA61AA" w:rsidR="00741E9D" w:rsidRDefault="00741E9D" w:rsidP="5BBB874B">
      <w:pPr>
        <w:ind w:left="708" w:firstLine="12"/>
        <w:rPr>
          <w:i/>
          <w:iCs/>
          <w:color w:val="0000FF"/>
        </w:rPr>
      </w:pPr>
    </w:p>
    <w:p w14:paraId="71717A6A" w14:textId="29723589" w:rsidR="00E96A92" w:rsidRDefault="00E96A92" w:rsidP="5BBB874B">
      <w:pPr>
        <w:ind w:left="708" w:firstLine="12"/>
        <w:rPr>
          <w:i/>
          <w:iCs/>
          <w:color w:val="0000FF"/>
        </w:rPr>
      </w:pPr>
    </w:p>
    <w:p w14:paraId="1D7C9A85" w14:textId="77777777" w:rsidR="00E96A92" w:rsidRPr="00E32D55" w:rsidRDefault="00E96A92" w:rsidP="5BBB874B">
      <w:pPr>
        <w:ind w:left="708" w:firstLine="12"/>
        <w:rPr>
          <w:i/>
          <w:iCs/>
          <w:color w:val="0000FF"/>
        </w:rPr>
      </w:pPr>
    </w:p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351"/>
      </w:tblGrid>
      <w:tr w:rsidR="5BBB874B" w:rsidRPr="00E32D55" w14:paraId="38A2FAD6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B896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lang w:val="en-US"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5BF93" w14:textId="479DC9C1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RF-3</w:t>
            </w:r>
          </w:p>
        </w:tc>
      </w:tr>
      <w:tr w:rsidR="5BBB874B" w:rsidRPr="00E32D55" w14:paraId="4F51E87D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A7C012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lang w:val="en-US"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EFC50" w14:textId="4E059284" w:rsidR="5BBB874B" w:rsidRPr="00E32D55" w:rsidRDefault="003176FE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/>
                <w:iCs/>
                <w:color w:val="000000" w:themeColor="text1"/>
                <w:lang w:val="en-US"/>
              </w:rPr>
              <w:t>Actualizar</w:t>
            </w:r>
            <w:proofErr w:type="spellEnd"/>
            <w:r w:rsidR="5BBB874B" w:rsidRPr="00E32D55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5BBB874B" w:rsidRPr="00E32D55">
              <w:rPr>
                <w:i/>
                <w:iCs/>
                <w:color w:val="000000" w:themeColor="text1"/>
                <w:lang w:val="en-US"/>
              </w:rPr>
              <w:t>cliente</w:t>
            </w:r>
            <w:proofErr w:type="spellEnd"/>
            <w:r w:rsidR="5BBB874B" w:rsidRPr="00E32D55">
              <w:rPr>
                <w:i/>
                <w:iCs/>
                <w:color w:val="000000" w:themeColor="text1"/>
                <w:lang w:val="en-US"/>
              </w:rPr>
              <w:t xml:space="preserve"> </w:t>
            </w:r>
          </w:p>
        </w:tc>
      </w:tr>
      <w:tr w:rsidR="5BBB874B" w:rsidRPr="00E32D55" w14:paraId="0D36431C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9FC3C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lang w:val="en-US"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384640" w14:textId="38FE50B6" w:rsidR="5BBB874B" w:rsidRPr="003176FE" w:rsidRDefault="003176FE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3176FE">
              <w:rPr>
                <w:i/>
                <w:iCs/>
              </w:rPr>
              <w:t>El sistema permitirá la actualización de los datos de un cliente existente mediante un formulario que mostrará la información actual y habilitará campos editables para su modificación.</w:t>
            </w:r>
          </w:p>
        </w:tc>
      </w:tr>
      <w:tr w:rsidR="5BBB874B" w:rsidRPr="00E32D55" w14:paraId="21BACCD3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DC498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lang w:val="en-US"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B700C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3A08D1AB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BA8AC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lang w:val="en-US"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lastRenderedPageBreak/>
              <w:t>Detalles</w:t>
            </w:r>
            <w:proofErr w:type="spellEnd"/>
            <w:r w:rsidRPr="00E32D55">
              <w:rPr>
                <w:i/>
                <w:iCs/>
                <w:lang w:val="en-US"/>
              </w:rPr>
              <w:t xml:space="preserve"> de </w:t>
            </w:r>
            <w:proofErr w:type="spellStart"/>
            <w:r w:rsidRPr="00E32D55">
              <w:rPr>
                <w:i/>
                <w:iCs/>
                <w:lang w:val="en-US"/>
              </w:rPr>
              <w:t>requisitos</w:t>
            </w:r>
            <w:proofErr w:type="spellEnd"/>
            <w:r w:rsidRPr="00E32D55">
              <w:rPr>
                <w:i/>
                <w:iCs/>
                <w:lang w:val="en-US"/>
              </w:rPr>
              <w:t xml:space="preserve"> y </w:t>
            </w:r>
            <w:proofErr w:type="spellStart"/>
            <w:r w:rsidRPr="00E32D55">
              <w:rPr>
                <w:i/>
                <w:iCs/>
                <w:lang w:val="en-US"/>
              </w:rPr>
              <w:t>restricciones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275FA" w14:textId="18AB0DF7" w:rsidR="00506A99" w:rsidRPr="00506A99" w:rsidRDefault="00506A99" w:rsidP="00506A99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El sistema </w:t>
            </w:r>
            <w:r>
              <w:rPr>
                <w:i/>
                <w:iCs/>
                <w:color w:val="000000" w:themeColor="text1"/>
              </w:rPr>
              <w:t xml:space="preserve">mostrará </w:t>
            </w:r>
            <w:r w:rsidRPr="00E32D55">
              <w:rPr>
                <w:i/>
                <w:iCs/>
                <w:color w:val="000000" w:themeColor="text1"/>
              </w:rPr>
              <w:t>la siguiente información sobre el cliente:</w:t>
            </w:r>
          </w:p>
          <w:p w14:paraId="1E2F45FC" w14:textId="03169A5F" w:rsidR="003176FE" w:rsidRPr="003176FE" w:rsidRDefault="003176FE" w:rsidP="00C3123C">
            <w:pPr>
              <w:pStyle w:val="Prrafodelista"/>
              <w:numPr>
                <w:ilvl w:val="0"/>
                <w:numId w:val="34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Cédula:</w:t>
            </w:r>
            <w:r w:rsidRPr="003176FE">
              <w:rPr>
                <w:i/>
                <w:iCs/>
                <w:lang w:val="es-EC" w:eastAsia="es-EC"/>
              </w:rPr>
              <w:t xml:space="preserve"> Campo no editable.</w:t>
            </w:r>
          </w:p>
          <w:p w14:paraId="169C901E" w14:textId="47252DF6" w:rsidR="003176FE" w:rsidRPr="003176FE" w:rsidRDefault="003176FE" w:rsidP="00C3123C">
            <w:pPr>
              <w:pStyle w:val="Prrafodelista"/>
              <w:numPr>
                <w:ilvl w:val="0"/>
                <w:numId w:val="34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Nombre:</w:t>
            </w:r>
            <w:r w:rsidRPr="003176FE">
              <w:rPr>
                <w:i/>
                <w:iCs/>
                <w:lang w:val="es-EC" w:eastAsia="es-EC"/>
              </w:rPr>
              <w:t xml:space="preserve"> </w:t>
            </w:r>
            <w:proofErr w:type="gramStart"/>
            <w:r w:rsidRPr="003176FE">
              <w:rPr>
                <w:i/>
                <w:iCs/>
                <w:lang w:val="es-EC" w:eastAsia="es-EC"/>
              </w:rPr>
              <w:t>30 caracteres debe</w:t>
            </w:r>
            <w:proofErr w:type="gramEnd"/>
            <w:r w:rsidRPr="003176FE">
              <w:rPr>
                <w:i/>
                <w:iCs/>
                <w:lang w:val="es-EC" w:eastAsia="es-EC"/>
              </w:rPr>
              <w:t xml:space="preserve"> aceptar mayúsculas y minúsculas.</w:t>
            </w:r>
          </w:p>
          <w:p w14:paraId="0F5191E3" w14:textId="78611C57" w:rsidR="003176FE" w:rsidRPr="003176FE" w:rsidRDefault="003176FE" w:rsidP="00C3123C">
            <w:pPr>
              <w:pStyle w:val="Prrafodelista"/>
              <w:numPr>
                <w:ilvl w:val="0"/>
                <w:numId w:val="34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Apellido:</w:t>
            </w:r>
            <w:r w:rsidRPr="003176FE">
              <w:rPr>
                <w:i/>
                <w:iCs/>
                <w:lang w:val="es-EC" w:eastAsia="es-EC"/>
              </w:rPr>
              <w:t xml:space="preserve"> máximo 30 caracteres</w:t>
            </w:r>
            <w:r w:rsidR="0040190B">
              <w:rPr>
                <w:i/>
                <w:iCs/>
                <w:lang w:val="es-EC" w:eastAsia="es-EC"/>
              </w:rPr>
              <w:t xml:space="preserve"> </w:t>
            </w:r>
            <w:r w:rsidRPr="003176FE">
              <w:rPr>
                <w:i/>
                <w:iCs/>
                <w:lang w:val="es-EC" w:eastAsia="es-EC"/>
              </w:rPr>
              <w:t>debe aceptar mayúsculas y minúsculas.</w:t>
            </w:r>
          </w:p>
          <w:p w14:paraId="475673C7" w14:textId="40893DFA" w:rsidR="003176FE" w:rsidRPr="003176FE" w:rsidRDefault="003176FE" w:rsidP="00C3123C">
            <w:pPr>
              <w:pStyle w:val="Prrafodelista"/>
              <w:numPr>
                <w:ilvl w:val="0"/>
                <w:numId w:val="34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Fecha de Nacimiento:</w:t>
            </w:r>
            <w:r w:rsidRPr="003176FE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3176FE">
              <w:rPr>
                <w:i/>
                <w:iCs/>
                <w:lang w:val="es-EC" w:eastAsia="es-EC"/>
              </w:rPr>
              <w:t>dd</w:t>
            </w:r>
            <w:proofErr w:type="spellEnd"/>
            <w:r w:rsidRPr="003176FE">
              <w:rPr>
                <w:i/>
                <w:iCs/>
                <w:lang w:val="es-EC" w:eastAsia="es-EC"/>
              </w:rPr>
              <w:t>/mm/</w:t>
            </w:r>
            <w:proofErr w:type="spellStart"/>
            <w:r w:rsidRPr="003176FE">
              <w:rPr>
                <w:i/>
                <w:iCs/>
                <w:lang w:val="es-EC" w:eastAsia="es-EC"/>
              </w:rPr>
              <w:t>aaaa</w:t>
            </w:r>
            <w:proofErr w:type="spellEnd"/>
            <w:r w:rsidRPr="003176FE">
              <w:rPr>
                <w:i/>
                <w:iCs/>
                <w:lang w:val="es-EC" w:eastAsia="es-EC"/>
              </w:rPr>
              <w:t>.</w:t>
            </w:r>
          </w:p>
          <w:p w14:paraId="5AA4699D" w14:textId="6C1B69C6" w:rsidR="003176FE" w:rsidRPr="003176FE" w:rsidRDefault="003176FE" w:rsidP="00C3123C">
            <w:pPr>
              <w:pStyle w:val="Prrafodelista"/>
              <w:numPr>
                <w:ilvl w:val="0"/>
                <w:numId w:val="34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Teléfono:</w:t>
            </w:r>
            <w:r w:rsidRPr="003176FE">
              <w:rPr>
                <w:i/>
                <w:iCs/>
                <w:lang w:val="es-EC" w:eastAsia="es-EC"/>
              </w:rPr>
              <w:t xml:space="preserve"> 10 caracteres.</w:t>
            </w:r>
          </w:p>
          <w:p w14:paraId="7074A172" w14:textId="72B5B57B" w:rsidR="003176FE" w:rsidRPr="003176FE" w:rsidRDefault="003176FE" w:rsidP="00C3123C">
            <w:pPr>
              <w:pStyle w:val="Prrafodelista"/>
              <w:numPr>
                <w:ilvl w:val="0"/>
                <w:numId w:val="34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Dirección:</w:t>
            </w:r>
            <w:r w:rsidRPr="003176FE">
              <w:rPr>
                <w:i/>
                <w:iCs/>
                <w:lang w:val="es-EC" w:eastAsia="es-EC"/>
              </w:rPr>
              <w:t xml:space="preserve"> máximo 60 caracteres, acepta mayúsculas, minúsculas, números y caracteres especiales.</w:t>
            </w:r>
          </w:p>
          <w:p w14:paraId="45628474" w14:textId="48801F27" w:rsidR="003176FE" w:rsidRPr="003176FE" w:rsidRDefault="003176FE" w:rsidP="00C3123C">
            <w:pPr>
              <w:pStyle w:val="Prrafodelista"/>
              <w:numPr>
                <w:ilvl w:val="0"/>
                <w:numId w:val="34"/>
              </w:numPr>
              <w:rPr>
                <w:i/>
                <w:iCs/>
                <w:lang w:val="es-EC" w:eastAsia="es-EC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Estudiante:</w:t>
            </w:r>
            <w:r w:rsidRPr="003176FE">
              <w:rPr>
                <w:i/>
                <w:iCs/>
                <w:lang w:val="es-EC" w:eastAsia="es-EC"/>
              </w:rPr>
              <w:t xml:space="preserve"> Menú desplegable con opciones </w:t>
            </w:r>
            <w:r w:rsidRPr="003176FE">
              <w:rPr>
                <w:b/>
                <w:bCs/>
                <w:i/>
                <w:iCs/>
                <w:lang w:val="es-EC" w:eastAsia="es-EC"/>
              </w:rPr>
              <w:t>"</w:t>
            </w:r>
            <w:r w:rsidRPr="003176FE">
              <w:rPr>
                <w:i/>
                <w:iCs/>
                <w:lang w:val="es-EC" w:eastAsia="es-EC"/>
              </w:rPr>
              <w:t>SÍ" y "NO".</w:t>
            </w:r>
          </w:p>
          <w:p w14:paraId="1B8E7108" w14:textId="5F65E6B3" w:rsidR="5BBB874B" w:rsidRPr="003176FE" w:rsidRDefault="003176FE" w:rsidP="00C3123C">
            <w:pPr>
              <w:pStyle w:val="Prrafodelista"/>
              <w:keepLines/>
              <w:numPr>
                <w:ilvl w:val="0"/>
                <w:numId w:val="34"/>
              </w:numPr>
              <w:rPr>
                <w:i/>
                <w:iCs/>
                <w:color w:val="000000" w:themeColor="text1"/>
              </w:rPr>
            </w:pPr>
            <w:r w:rsidRPr="003176FE">
              <w:rPr>
                <w:b/>
                <w:bCs/>
                <w:i/>
                <w:iCs/>
                <w:lang w:val="es-EC" w:eastAsia="es-EC"/>
              </w:rPr>
              <w:t>Estado:</w:t>
            </w:r>
            <w:r w:rsidRPr="003176FE">
              <w:rPr>
                <w:i/>
                <w:iCs/>
                <w:lang w:val="es-EC" w:eastAsia="es-EC"/>
              </w:rPr>
              <w:t xml:space="preserve"> Menú desplegable con opciones "ACTIVO" e "INACTIVO".</w:t>
            </w:r>
          </w:p>
        </w:tc>
      </w:tr>
      <w:tr w:rsidR="5BBB874B" w:rsidRPr="00E32D55" w14:paraId="565E16A4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2421E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lang w:val="en-US"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Fecha</w:t>
            </w:r>
            <w:proofErr w:type="spellEnd"/>
            <w:r w:rsidRPr="00E32D55">
              <w:rPr>
                <w:i/>
                <w:iCs/>
                <w:lang w:val="en-US"/>
              </w:rPr>
              <w:t xml:space="preserve"> de </w:t>
            </w:r>
            <w:proofErr w:type="spellStart"/>
            <w:r w:rsidRPr="00E32D55">
              <w:rPr>
                <w:i/>
                <w:iCs/>
                <w:lang w:val="en-US"/>
              </w:rPr>
              <w:t>revisión</w:t>
            </w:r>
            <w:proofErr w:type="spellEnd"/>
            <w:r w:rsidRPr="00E32D55">
              <w:rPr>
                <w:i/>
                <w:iCs/>
                <w:lang w:val="en-US"/>
              </w:rPr>
              <w:t xml:space="preserve"> y </w:t>
            </w:r>
            <w:proofErr w:type="spellStart"/>
            <w:r w:rsidRPr="00E32D55">
              <w:rPr>
                <w:i/>
                <w:iCs/>
                <w:lang w:val="en-US"/>
              </w:rPr>
              <w:t>versión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48093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27484FAE" w14:textId="77777777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Versión1.0</w:t>
            </w:r>
          </w:p>
        </w:tc>
      </w:tr>
      <w:tr w:rsidR="5BBB874B" w:rsidRPr="00E32D55" w14:paraId="4BF69A91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F1B2AD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lang w:val="en-US"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8C495" w14:textId="71A24A23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4C441D1A" w14:textId="34A650DD" w:rsidR="00741E9D" w:rsidRPr="00E32D55" w:rsidRDefault="00741E9D" w:rsidP="5BBB874B">
      <w:pPr>
        <w:ind w:left="708" w:firstLine="12"/>
        <w:rPr>
          <w:i/>
          <w:iCs/>
          <w:color w:val="0000FF"/>
        </w:rPr>
      </w:pPr>
    </w:p>
    <w:p w14:paraId="6B65BC86" w14:textId="0E5A93A8" w:rsidR="00741E9D" w:rsidRPr="00E32D55" w:rsidRDefault="00741E9D" w:rsidP="5BBB874B">
      <w:pPr>
        <w:ind w:left="708"/>
        <w:rPr>
          <w:i/>
          <w:color w:val="0000FF"/>
        </w:rPr>
      </w:pPr>
    </w:p>
    <w:tbl>
      <w:tblPr>
        <w:tblW w:w="9058" w:type="dxa"/>
        <w:tblInd w:w="57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7357"/>
      </w:tblGrid>
      <w:tr w:rsidR="005803C6" w:rsidRPr="00E32D55" w14:paraId="3F0353AE" w14:textId="77777777" w:rsidTr="00E96A92">
        <w:trPr>
          <w:trHeight w:val="336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E317C" w14:textId="77777777" w:rsidR="005803C6" w:rsidRPr="00E32D55" w:rsidRDefault="005803C6" w:rsidP="000D4E8B">
            <w:pPr>
              <w:keepLines/>
              <w:contextualSpacing/>
              <w:rPr>
                <w:i/>
              </w:rPr>
            </w:pPr>
            <w:proofErr w:type="spellStart"/>
            <w:r w:rsidRPr="00E32D55">
              <w:rPr>
                <w:i/>
                <w:lang w:val="en-US"/>
              </w:rPr>
              <w:t>Número</w:t>
            </w:r>
            <w:proofErr w:type="spellEnd"/>
            <w:r w:rsidRPr="00E32D55">
              <w:rPr>
                <w:i/>
                <w:lang w:val="en-US"/>
              </w:rPr>
              <w:t>:</w:t>
            </w:r>
          </w:p>
        </w:tc>
        <w:tc>
          <w:tcPr>
            <w:tcW w:w="73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D4600" w14:textId="629518D2" w:rsidR="005803C6" w:rsidRPr="00E32D55" w:rsidRDefault="005803C6" w:rsidP="000D4E8B">
            <w:pPr>
              <w:keepLines/>
              <w:contextualSpacing/>
              <w:rPr>
                <w:b/>
                <w:i/>
                <w:lang w:val="en-US"/>
              </w:rPr>
            </w:pPr>
            <w:r w:rsidRPr="00E32D55">
              <w:rPr>
                <w:b/>
                <w:i/>
                <w:lang w:val="en-US"/>
              </w:rPr>
              <w:t>RF-</w:t>
            </w:r>
            <w:r w:rsidR="0040190B">
              <w:rPr>
                <w:b/>
                <w:i/>
                <w:lang w:val="en-US"/>
              </w:rPr>
              <w:t>4</w:t>
            </w:r>
          </w:p>
        </w:tc>
      </w:tr>
      <w:tr w:rsidR="005803C6" w:rsidRPr="00E32D55" w14:paraId="74AC1AE9" w14:textId="77777777" w:rsidTr="00E96A92">
        <w:trPr>
          <w:trHeight w:val="371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E0057" w14:textId="77777777" w:rsidR="005803C6" w:rsidRPr="00E32D55" w:rsidRDefault="005803C6" w:rsidP="000D4E8B">
            <w:pPr>
              <w:keepLines/>
              <w:contextualSpacing/>
              <w:rPr>
                <w:i/>
              </w:rPr>
            </w:pPr>
            <w:proofErr w:type="spellStart"/>
            <w:r w:rsidRPr="00E32D55">
              <w:rPr>
                <w:i/>
                <w:lang w:val="en-US"/>
              </w:rPr>
              <w:t>Título</w:t>
            </w:r>
            <w:proofErr w:type="spellEnd"/>
            <w:r w:rsidRPr="00E32D55">
              <w:rPr>
                <w:i/>
                <w:lang w:val="en-US"/>
              </w:rPr>
              <w:t>:</w:t>
            </w:r>
          </w:p>
        </w:tc>
        <w:tc>
          <w:tcPr>
            <w:tcW w:w="73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00A69" w14:textId="5D888D2C" w:rsidR="005803C6" w:rsidRPr="00E32D55" w:rsidRDefault="3E9E718D" w:rsidP="000D4E8B">
            <w:pPr>
              <w:keepLines/>
              <w:contextualSpacing/>
              <w:rPr>
                <w:i/>
                <w:color w:val="000000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Registrar membresía </w:t>
            </w:r>
          </w:p>
        </w:tc>
      </w:tr>
      <w:tr w:rsidR="005803C6" w:rsidRPr="00E32D55" w14:paraId="1E576498" w14:textId="77777777" w:rsidTr="00E96A92">
        <w:trPr>
          <w:trHeight w:val="27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14267" w14:textId="77777777" w:rsidR="005803C6" w:rsidRPr="00E32D55" w:rsidRDefault="005803C6" w:rsidP="000D4E8B">
            <w:pPr>
              <w:keepLines/>
              <w:contextualSpacing/>
              <w:rPr>
                <w:i/>
              </w:rPr>
            </w:pPr>
            <w:proofErr w:type="spellStart"/>
            <w:r w:rsidRPr="00E32D55">
              <w:rPr>
                <w:i/>
                <w:lang w:val="en-US"/>
              </w:rPr>
              <w:t>Texto</w:t>
            </w:r>
            <w:proofErr w:type="spellEnd"/>
            <w:r w:rsidRPr="00E32D55">
              <w:rPr>
                <w:i/>
                <w:lang w:val="en-US"/>
              </w:rPr>
              <w:t>:</w:t>
            </w:r>
          </w:p>
        </w:tc>
        <w:tc>
          <w:tcPr>
            <w:tcW w:w="73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D104F" w14:textId="5C1CC331" w:rsidR="005803C6" w:rsidRPr="00E32D55" w:rsidRDefault="00506A99" w:rsidP="000D4E8B">
            <w:pPr>
              <w:keepLines/>
              <w:contextualSpacing/>
              <w:rPr>
                <w:i/>
                <w:color w:val="000000"/>
              </w:rPr>
            </w:pPr>
            <w:r>
              <w:t>El sistema permitirá registrar membresías a clientes que se encuentran registrados.</w:t>
            </w:r>
          </w:p>
        </w:tc>
      </w:tr>
      <w:tr w:rsidR="005803C6" w:rsidRPr="00E32D55" w14:paraId="65DBB2A9" w14:textId="77777777" w:rsidTr="00E96A92">
        <w:trPr>
          <w:trHeight w:val="177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AD00C" w14:textId="77777777" w:rsidR="005803C6" w:rsidRPr="00E32D55" w:rsidRDefault="005803C6" w:rsidP="000D4E8B">
            <w:pPr>
              <w:keepLines/>
              <w:contextualSpacing/>
              <w:rPr>
                <w:i/>
              </w:rPr>
            </w:pPr>
            <w:r w:rsidRPr="00E32D55">
              <w:rPr>
                <w:i/>
                <w:lang w:val="en-US"/>
              </w:rPr>
              <w:t>Tipo:</w:t>
            </w:r>
          </w:p>
        </w:tc>
        <w:tc>
          <w:tcPr>
            <w:tcW w:w="73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C1202" w14:textId="77777777" w:rsidR="005803C6" w:rsidRPr="00E32D55" w:rsidRDefault="005803C6" w:rsidP="000D4E8B">
            <w:pPr>
              <w:keepLines/>
              <w:contextualSpacing/>
              <w:rPr>
                <w:i/>
                <w:color w:val="000000"/>
                <w:sz w:val="36"/>
                <w:szCs w:val="36"/>
              </w:rPr>
            </w:pPr>
            <w:proofErr w:type="spellStart"/>
            <w:r w:rsidRPr="00E32D55">
              <w:rPr>
                <w:i/>
                <w:color w:val="000000"/>
                <w:kern w:val="24"/>
                <w:lang w:val="en-US"/>
              </w:rPr>
              <w:t>Funcional</w:t>
            </w:r>
            <w:proofErr w:type="spellEnd"/>
            <w:r w:rsidRPr="00E32D55">
              <w:rPr>
                <w:i/>
                <w:color w:val="000000"/>
                <w:kern w:val="24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color w:val="000000"/>
                <w:kern w:val="24"/>
                <w:lang w:val="en-US"/>
              </w:rPr>
              <w:t>Datos</w:t>
            </w:r>
            <w:proofErr w:type="spellEnd"/>
          </w:p>
        </w:tc>
      </w:tr>
      <w:tr w:rsidR="005803C6" w:rsidRPr="00E32D55" w14:paraId="75C149F4" w14:textId="77777777" w:rsidTr="00E96A92">
        <w:trPr>
          <w:trHeight w:val="1247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1F8BA" w14:textId="77777777" w:rsidR="005803C6" w:rsidRPr="00E32D55" w:rsidRDefault="005803C6" w:rsidP="000D4E8B">
            <w:pPr>
              <w:keepLines/>
              <w:contextualSpacing/>
              <w:rPr>
                <w:i/>
              </w:rPr>
            </w:pPr>
            <w:r w:rsidRPr="00E32D55">
              <w:rPr>
                <w:i/>
              </w:rPr>
              <w:t>Detalles de requisitos y restricciones:</w:t>
            </w:r>
          </w:p>
        </w:tc>
        <w:tc>
          <w:tcPr>
            <w:tcW w:w="73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E927F" w14:textId="628AF85A" w:rsidR="00506A99" w:rsidRPr="00E32D55" w:rsidRDefault="00506A99" w:rsidP="00506A99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El sistema registrará la siguiente información sobre</w:t>
            </w:r>
            <w:r>
              <w:rPr>
                <w:i/>
                <w:iCs/>
                <w:color w:val="000000" w:themeColor="text1"/>
              </w:rPr>
              <w:t xml:space="preserve"> la membresía</w:t>
            </w:r>
            <w:r w:rsidRPr="00E32D55">
              <w:rPr>
                <w:i/>
                <w:iCs/>
                <w:color w:val="000000" w:themeColor="text1"/>
              </w:rPr>
              <w:t>:</w:t>
            </w:r>
          </w:p>
          <w:p w14:paraId="498FA197" w14:textId="48F04F85" w:rsidR="00506A99" w:rsidRPr="00506A99" w:rsidRDefault="00506A99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i/>
                <w:iCs/>
                <w:lang w:val="es-EC" w:eastAsia="es-EC"/>
              </w:rPr>
              <w:t>C</w:t>
            </w:r>
            <w:r w:rsidRPr="00506A99">
              <w:rPr>
                <w:b/>
                <w:bCs/>
                <w:i/>
                <w:iCs/>
                <w:lang w:val="es-EC" w:eastAsia="es-EC"/>
              </w:rPr>
              <w:t>édula:</w:t>
            </w:r>
            <w:r w:rsidRPr="00506A99">
              <w:rPr>
                <w:i/>
                <w:iCs/>
                <w:lang w:val="es-EC" w:eastAsia="es-EC"/>
              </w:rPr>
              <w:t xml:space="preserve"> 10 caracteres</w:t>
            </w:r>
            <w:r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>
              <w:rPr>
                <w:i/>
                <w:iCs/>
                <w:lang w:val="es-EC" w:eastAsia="es-EC"/>
              </w:rPr>
              <w:t>númericos</w:t>
            </w:r>
            <w:proofErr w:type="spellEnd"/>
            <w:r w:rsidRPr="00506A99">
              <w:rPr>
                <w:i/>
                <w:iCs/>
                <w:lang w:val="es-EC" w:eastAsia="es-EC"/>
              </w:rPr>
              <w:t>.</w:t>
            </w:r>
          </w:p>
          <w:p w14:paraId="2637002A" w14:textId="60E0F8BB" w:rsidR="00506A99" w:rsidRPr="00506A99" w:rsidRDefault="00506A99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Nombre:</w:t>
            </w:r>
            <w:r w:rsidRPr="00506A99">
              <w:rPr>
                <w:i/>
                <w:iCs/>
                <w:lang w:val="es-EC" w:eastAsia="es-EC"/>
              </w:rPr>
              <w:t xml:space="preserve"> 30 caracteres con formato de mayúsculas y minúsculas.</w:t>
            </w:r>
          </w:p>
          <w:p w14:paraId="270E0AB9" w14:textId="3A315498" w:rsidR="00506A99" w:rsidRPr="00506A99" w:rsidRDefault="00506A99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proofErr w:type="gramStart"/>
            <w:r w:rsidRPr="00506A99">
              <w:rPr>
                <w:b/>
                <w:bCs/>
                <w:i/>
                <w:iCs/>
                <w:lang w:val="es-EC" w:eastAsia="es-EC"/>
              </w:rPr>
              <w:t>Apellido:</w:t>
            </w:r>
            <w:r w:rsidRPr="00506A99">
              <w:rPr>
                <w:i/>
                <w:iCs/>
                <w:lang w:val="es-EC" w:eastAsia="es-EC"/>
              </w:rPr>
              <w:t>,</w:t>
            </w:r>
            <w:proofErr w:type="gramEnd"/>
            <w:r w:rsidRPr="00506A99">
              <w:rPr>
                <w:i/>
                <w:iCs/>
                <w:lang w:val="es-EC" w:eastAsia="es-EC"/>
              </w:rPr>
              <w:t xml:space="preserve"> hasta 30 caracteres con formato de mayúsculas y minúsculas.</w:t>
            </w:r>
          </w:p>
          <w:p w14:paraId="60BE2F46" w14:textId="0C5DB8AE" w:rsidR="00506A99" w:rsidRPr="00506A99" w:rsidRDefault="00506A99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Estudiante:</w:t>
            </w:r>
            <w:r w:rsidRPr="00506A99">
              <w:rPr>
                <w:i/>
                <w:iCs/>
                <w:lang w:val="es-EC" w:eastAsia="es-EC"/>
              </w:rPr>
              <w:t xml:space="preserve"> Mostrar un valor prellenado indicando "Sí" o "No".</w:t>
            </w:r>
          </w:p>
          <w:p w14:paraId="7B2888FC" w14:textId="118717F3" w:rsidR="00506A99" w:rsidRPr="00506A99" w:rsidRDefault="00506A99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Plan de membresía:</w:t>
            </w:r>
            <w:r w:rsidRPr="00506A99">
              <w:rPr>
                <w:i/>
                <w:iCs/>
                <w:lang w:val="es-EC" w:eastAsia="es-EC"/>
              </w:rPr>
              <w:t xml:space="preserve"> máximo de 50 caracteres.</w:t>
            </w:r>
          </w:p>
          <w:p w14:paraId="5D1C35B7" w14:textId="4627777C" w:rsidR="00506A99" w:rsidRPr="00506A99" w:rsidRDefault="00506A99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Fecha de inicio:</w:t>
            </w:r>
            <w:r w:rsidRPr="00506A99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506A99">
              <w:rPr>
                <w:i/>
                <w:iCs/>
                <w:lang w:val="es-EC" w:eastAsia="es-EC"/>
              </w:rPr>
              <w:t>.</w:t>
            </w:r>
          </w:p>
          <w:p w14:paraId="1E458539" w14:textId="731FA58A" w:rsidR="00506A99" w:rsidRPr="00506A99" w:rsidRDefault="00506A99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Fecha de fin:</w:t>
            </w:r>
            <w:r w:rsidRPr="00506A99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506A99">
              <w:rPr>
                <w:i/>
                <w:iCs/>
                <w:lang w:val="es-EC" w:eastAsia="es-EC"/>
              </w:rPr>
              <w:t>.</w:t>
            </w:r>
          </w:p>
          <w:p w14:paraId="6C14AA14" w14:textId="201E82A4" w:rsidR="00506A99" w:rsidRPr="00506A99" w:rsidRDefault="00506A99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Promoción:</w:t>
            </w:r>
            <w:r w:rsidRPr="00506A99">
              <w:rPr>
                <w:i/>
                <w:iCs/>
                <w:lang w:val="es-EC" w:eastAsia="es-EC"/>
              </w:rPr>
              <w:t xml:space="preserve"> menú desplegable con opciones "Sí" o "No".</w:t>
            </w:r>
          </w:p>
          <w:p w14:paraId="6FCDC151" w14:textId="3E21A312" w:rsidR="00506A99" w:rsidRPr="00506A99" w:rsidRDefault="00506A99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Detalles de promoción:</w:t>
            </w:r>
            <w:r w:rsidRPr="00506A99">
              <w:rPr>
                <w:i/>
                <w:iCs/>
                <w:lang w:val="es-EC" w:eastAsia="es-EC"/>
              </w:rPr>
              <w:t xml:space="preserve"> máximo 100 caracteres especiales y números.</w:t>
            </w:r>
          </w:p>
          <w:p w14:paraId="3A2E30A8" w14:textId="183C9A67" w:rsidR="00506A99" w:rsidRPr="00506A99" w:rsidRDefault="00506A99" w:rsidP="00C3123C">
            <w:pPr>
              <w:pStyle w:val="Prrafodelista"/>
              <w:keepLines/>
              <w:numPr>
                <w:ilvl w:val="0"/>
                <w:numId w:val="35"/>
              </w:numPr>
              <w:rPr>
                <w:i/>
                <w:iCs/>
                <w:color w:val="000000"/>
                <w:kern w:val="24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Precio:</w:t>
            </w:r>
            <w:r w:rsidRPr="00506A99">
              <w:rPr>
                <w:i/>
                <w:iCs/>
                <w:lang w:val="es-EC" w:eastAsia="es-EC"/>
              </w:rPr>
              <w:t xml:space="preserve"> </w:t>
            </w:r>
            <w:r>
              <w:rPr>
                <w:i/>
                <w:iCs/>
                <w:lang w:val="es-EC" w:eastAsia="es-EC"/>
              </w:rPr>
              <w:t xml:space="preserve">cálculos internos si aplica </w:t>
            </w:r>
            <w:r w:rsidR="00F658FE">
              <w:rPr>
                <w:i/>
                <w:iCs/>
                <w:lang w:val="es-EC" w:eastAsia="es-EC"/>
              </w:rPr>
              <w:t>descuento y</w:t>
            </w:r>
            <w:r>
              <w:rPr>
                <w:i/>
                <w:iCs/>
                <w:lang w:val="es-EC" w:eastAsia="es-EC"/>
              </w:rPr>
              <w:t xml:space="preserve"> </w:t>
            </w:r>
            <w:proofErr w:type="gramStart"/>
            <w:r>
              <w:rPr>
                <w:i/>
                <w:iCs/>
                <w:lang w:val="es-EC" w:eastAsia="es-EC"/>
              </w:rPr>
              <w:t>obtiene  precio</w:t>
            </w:r>
            <w:proofErr w:type="gramEnd"/>
            <w:r>
              <w:rPr>
                <w:i/>
                <w:iCs/>
                <w:lang w:val="es-EC" w:eastAsia="es-EC"/>
              </w:rPr>
              <w:t xml:space="preserve"> final. </w:t>
            </w:r>
          </w:p>
          <w:p w14:paraId="37A95226" w14:textId="053478C8" w:rsidR="00412963" w:rsidRPr="00E32D55" w:rsidRDefault="00412963" w:rsidP="5BBB874B">
            <w:pPr>
              <w:keepLines/>
              <w:contextualSpacing/>
              <w:rPr>
                <w:i/>
                <w:color w:val="000000"/>
              </w:rPr>
            </w:pPr>
          </w:p>
        </w:tc>
      </w:tr>
      <w:tr w:rsidR="005803C6" w:rsidRPr="00E32D55" w14:paraId="5E4A33C5" w14:textId="77777777" w:rsidTr="00E96A92">
        <w:trPr>
          <w:trHeight w:val="897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F00CB" w14:textId="77777777" w:rsidR="005803C6" w:rsidRPr="00E32D55" w:rsidRDefault="005803C6" w:rsidP="000D4E8B">
            <w:pPr>
              <w:keepLines/>
              <w:contextualSpacing/>
              <w:rPr>
                <w:i/>
              </w:rPr>
            </w:pPr>
            <w:r w:rsidRPr="00E32D55">
              <w:rPr>
                <w:i/>
              </w:rPr>
              <w:t>Fecha de revisión y versión:</w:t>
            </w:r>
          </w:p>
        </w:tc>
        <w:tc>
          <w:tcPr>
            <w:tcW w:w="73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15A1" w14:textId="77777777" w:rsidR="005803C6" w:rsidRPr="00E32D55" w:rsidRDefault="005803C6" w:rsidP="000D4E8B">
            <w:pPr>
              <w:keepLines/>
              <w:contextualSpacing/>
              <w:rPr>
                <w:i/>
                <w:color w:val="000000"/>
                <w:kern w:val="24"/>
                <w:lang w:val="en-US"/>
              </w:rPr>
            </w:pPr>
            <w:r w:rsidRPr="00E32D55">
              <w:rPr>
                <w:i/>
                <w:color w:val="000000"/>
                <w:kern w:val="24"/>
                <w:lang w:val="en-US"/>
              </w:rPr>
              <w:t>10/11/2024</w:t>
            </w:r>
          </w:p>
          <w:p w14:paraId="7E60AFEE" w14:textId="77777777" w:rsidR="005803C6" w:rsidRPr="00E32D55" w:rsidRDefault="005803C6" w:rsidP="000D4E8B">
            <w:pPr>
              <w:keepLines/>
              <w:contextualSpacing/>
              <w:rPr>
                <w:i/>
                <w:color w:val="000000"/>
                <w:sz w:val="36"/>
                <w:szCs w:val="36"/>
              </w:rPr>
            </w:pPr>
            <w:r w:rsidRPr="00E32D55">
              <w:rPr>
                <w:i/>
                <w:color w:val="000000"/>
              </w:rPr>
              <w:t>Versión1.0</w:t>
            </w:r>
          </w:p>
        </w:tc>
      </w:tr>
      <w:tr w:rsidR="005803C6" w:rsidRPr="00E32D55" w14:paraId="33D84F0C" w14:textId="77777777" w:rsidTr="00E96A92">
        <w:trPr>
          <w:trHeight w:val="35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10593" w14:textId="77777777" w:rsidR="005803C6" w:rsidRPr="00E32D55" w:rsidRDefault="005803C6" w:rsidP="000D4E8B">
            <w:pPr>
              <w:keepLines/>
              <w:contextualSpacing/>
              <w:rPr>
                <w:i/>
              </w:rPr>
            </w:pPr>
            <w:proofErr w:type="spellStart"/>
            <w:r w:rsidRPr="00E32D55">
              <w:rPr>
                <w:i/>
                <w:lang w:val="en-US"/>
              </w:rPr>
              <w:t>Prioridad</w:t>
            </w:r>
            <w:proofErr w:type="spellEnd"/>
            <w:r w:rsidRPr="00E32D55">
              <w:rPr>
                <w:i/>
                <w:lang w:val="en-US"/>
              </w:rPr>
              <w:t>:</w:t>
            </w:r>
          </w:p>
        </w:tc>
        <w:tc>
          <w:tcPr>
            <w:tcW w:w="73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FBFA8" w14:textId="77777777" w:rsidR="005803C6" w:rsidRPr="00E32D55" w:rsidRDefault="005803C6" w:rsidP="000D4E8B">
            <w:pPr>
              <w:keepLines/>
              <w:contextualSpacing/>
              <w:rPr>
                <w:b/>
                <w:bCs/>
                <w:i/>
                <w:color w:val="000000"/>
                <w:kern w:val="24"/>
                <w:lang w:val="en-US"/>
              </w:rPr>
            </w:pPr>
            <w:r w:rsidRPr="00E32D55">
              <w:rPr>
                <w:b/>
                <w:bCs/>
                <w:i/>
                <w:color w:val="000000"/>
                <w:kern w:val="24"/>
                <w:lang w:val="en-US"/>
              </w:rPr>
              <w:t xml:space="preserve">Alta </w:t>
            </w:r>
          </w:p>
        </w:tc>
      </w:tr>
    </w:tbl>
    <w:p w14:paraId="0F98A9B7" w14:textId="40244056" w:rsidR="00741E9D" w:rsidRDefault="00741E9D" w:rsidP="00741E9D"/>
    <w:p w14:paraId="49C4FD9B" w14:textId="2541FF66" w:rsidR="00E96A92" w:rsidRDefault="00E96A92" w:rsidP="00741E9D"/>
    <w:p w14:paraId="6FEFA898" w14:textId="5823C66E" w:rsidR="00E96A92" w:rsidRDefault="00E96A92" w:rsidP="00741E9D"/>
    <w:p w14:paraId="6F80437F" w14:textId="77777777" w:rsidR="00E96A92" w:rsidRPr="00E32D55" w:rsidRDefault="00E96A92" w:rsidP="00741E9D"/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221"/>
      </w:tblGrid>
      <w:tr w:rsidR="5BBB874B" w:rsidRPr="00E32D55" w14:paraId="2B716A25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9CAF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4FAB7" w14:textId="736F5F82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lang w:val="en-US"/>
              </w:rPr>
            </w:pPr>
            <w:r w:rsidRPr="00E32D55">
              <w:rPr>
                <w:b/>
                <w:bCs/>
                <w:i/>
                <w:iCs/>
                <w:lang w:val="en-US"/>
              </w:rPr>
              <w:t>RF-</w:t>
            </w:r>
            <w:r w:rsidR="0040190B">
              <w:rPr>
                <w:b/>
                <w:bCs/>
                <w:i/>
                <w:iCs/>
                <w:lang w:val="en-US"/>
              </w:rPr>
              <w:t>5</w:t>
            </w:r>
          </w:p>
        </w:tc>
      </w:tr>
      <w:tr w:rsidR="5BBB874B" w:rsidRPr="00E32D55" w14:paraId="22E4E451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715A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F98B4" w14:textId="7B53987E" w:rsidR="225EAEAA" w:rsidRPr="00E32D55" w:rsidRDefault="225EAEAA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Editar</w:t>
            </w:r>
            <w:r w:rsidR="5BBB874B" w:rsidRPr="00E32D55">
              <w:rPr>
                <w:i/>
                <w:iCs/>
                <w:color w:val="000000" w:themeColor="text1"/>
              </w:rPr>
              <w:t xml:space="preserve"> membresía </w:t>
            </w:r>
          </w:p>
        </w:tc>
      </w:tr>
      <w:tr w:rsidR="5BBB874B" w:rsidRPr="00E32D55" w14:paraId="20DF9E16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44C15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8B258" w14:textId="7C72AA9D" w:rsidR="5BBB874B" w:rsidRPr="00506A99" w:rsidRDefault="00506A99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506A99">
              <w:rPr>
                <w:i/>
                <w:iCs/>
              </w:rPr>
              <w:t>El sistema permitirá la edición de datos de una membresía previamente asignada</w:t>
            </w:r>
            <w:r>
              <w:rPr>
                <w:i/>
                <w:iCs/>
              </w:rPr>
              <w:t xml:space="preserve"> al cliente. </w:t>
            </w:r>
          </w:p>
        </w:tc>
      </w:tr>
      <w:tr w:rsidR="5BBB874B" w:rsidRPr="00E32D55" w14:paraId="77D3520B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AFB2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AF57D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2717BB9C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FF564A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EC53C3" w14:textId="670B5D60" w:rsidR="00506A99" w:rsidRDefault="00506A99" w:rsidP="00506A99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El sistema </w:t>
            </w:r>
            <w:r>
              <w:rPr>
                <w:i/>
                <w:iCs/>
                <w:color w:val="000000" w:themeColor="text1"/>
              </w:rPr>
              <w:t xml:space="preserve">mostrará </w:t>
            </w:r>
            <w:r w:rsidRPr="00E32D55">
              <w:rPr>
                <w:i/>
                <w:iCs/>
                <w:color w:val="000000" w:themeColor="text1"/>
              </w:rPr>
              <w:t>la siguiente información sobre</w:t>
            </w:r>
            <w:r>
              <w:rPr>
                <w:i/>
                <w:iCs/>
                <w:color w:val="000000" w:themeColor="text1"/>
              </w:rPr>
              <w:t xml:space="preserve"> la membresía:</w:t>
            </w:r>
          </w:p>
          <w:p w14:paraId="727A11CA" w14:textId="67CD5121" w:rsidR="00506A99" w:rsidRPr="00506A99" w:rsidRDefault="00506A99" w:rsidP="00C3123C">
            <w:pPr>
              <w:pStyle w:val="Prrafodelista"/>
              <w:numPr>
                <w:ilvl w:val="0"/>
                <w:numId w:val="36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Cédula:</w:t>
            </w:r>
            <w:r w:rsidRPr="00506A99">
              <w:rPr>
                <w:i/>
                <w:iCs/>
                <w:lang w:val="es-EC" w:eastAsia="es-EC"/>
              </w:rPr>
              <w:t xml:space="preserve"> Este campo no será editable.</w:t>
            </w:r>
          </w:p>
          <w:p w14:paraId="5009555D" w14:textId="5206BEAA" w:rsidR="00506A99" w:rsidRPr="00506A99" w:rsidRDefault="00506A99" w:rsidP="00C3123C">
            <w:pPr>
              <w:pStyle w:val="Prrafodelista"/>
              <w:numPr>
                <w:ilvl w:val="0"/>
                <w:numId w:val="36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Plan de membresía:</w:t>
            </w:r>
            <w:r w:rsidRPr="00506A99">
              <w:rPr>
                <w:i/>
                <w:iCs/>
                <w:lang w:val="es-EC" w:eastAsia="es-EC"/>
              </w:rPr>
              <w:t xml:space="preserve"> Este campo no será editable.</w:t>
            </w:r>
          </w:p>
          <w:p w14:paraId="111CA8AE" w14:textId="4AAE42DE" w:rsidR="00506A99" w:rsidRPr="00506A99" w:rsidRDefault="00506A99" w:rsidP="00C3123C">
            <w:pPr>
              <w:pStyle w:val="Prrafodelista"/>
              <w:numPr>
                <w:ilvl w:val="0"/>
                <w:numId w:val="36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Última fecha:</w:t>
            </w:r>
            <w:r w:rsidRPr="00506A99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506A99">
              <w:rPr>
                <w:i/>
                <w:iCs/>
                <w:lang w:val="es-EC" w:eastAsia="es-EC"/>
              </w:rPr>
              <w:t>. Este campo será de solo lectura.</w:t>
            </w:r>
          </w:p>
          <w:p w14:paraId="137FD12A" w14:textId="24616790" w:rsidR="00506A99" w:rsidRPr="00506A99" w:rsidRDefault="00506A99" w:rsidP="00C3123C">
            <w:pPr>
              <w:pStyle w:val="Prrafodelista"/>
              <w:numPr>
                <w:ilvl w:val="0"/>
                <w:numId w:val="36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Nueva fecha de fin:</w:t>
            </w:r>
            <w:r w:rsidRPr="00506A99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506A99">
              <w:rPr>
                <w:i/>
                <w:iCs/>
                <w:lang w:val="es-EC" w:eastAsia="es-EC"/>
              </w:rPr>
              <w:t xml:space="preserve"> mediante un calendario desplegable.</w:t>
            </w:r>
          </w:p>
          <w:p w14:paraId="2987E358" w14:textId="1A481D5C" w:rsidR="00506A99" w:rsidRPr="00506A99" w:rsidRDefault="00506A99" w:rsidP="00C3123C">
            <w:pPr>
              <w:pStyle w:val="Prrafodelista"/>
              <w:numPr>
                <w:ilvl w:val="0"/>
                <w:numId w:val="36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Promoción:</w:t>
            </w:r>
            <w:r w:rsidRPr="00506A99">
              <w:rPr>
                <w:i/>
                <w:iCs/>
                <w:lang w:val="es-EC" w:eastAsia="es-EC"/>
              </w:rPr>
              <w:t xml:space="preserve"> menú desplegable con opciones "Sí" o "No".</w:t>
            </w:r>
          </w:p>
          <w:p w14:paraId="2E8D0857" w14:textId="6CB59681" w:rsidR="5BBB874B" w:rsidRPr="00506A99" w:rsidRDefault="00506A99" w:rsidP="00C3123C">
            <w:pPr>
              <w:pStyle w:val="Prrafodelista"/>
              <w:keepLines/>
              <w:numPr>
                <w:ilvl w:val="0"/>
                <w:numId w:val="36"/>
              </w:numPr>
              <w:rPr>
                <w:i/>
                <w:iCs/>
                <w:color w:val="000000" w:themeColor="text1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Precio:</w:t>
            </w:r>
            <w:r w:rsidRPr="00506A99">
              <w:rPr>
                <w:i/>
                <w:iCs/>
                <w:lang w:val="es-EC" w:eastAsia="es-EC"/>
              </w:rPr>
              <w:t xml:space="preserve"> dos decimales.</w:t>
            </w:r>
          </w:p>
        </w:tc>
      </w:tr>
      <w:tr w:rsidR="5BBB874B" w:rsidRPr="00E32D55" w14:paraId="329E1910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BC27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CC7A7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7442E4B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32D55">
              <w:rPr>
                <w:i/>
                <w:iCs/>
                <w:color w:val="000000" w:themeColor="text1"/>
              </w:rPr>
              <w:t>Versión1.0</w:t>
            </w:r>
          </w:p>
        </w:tc>
      </w:tr>
      <w:tr w:rsidR="5BBB874B" w:rsidRPr="00E32D55" w14:paraId="7B59B663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90C7E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FCD72" w14:textId="4D8F8267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7644DF56" w14:textId="635D28C4" w:rsidR="5BBB874B" w:rsidRPr="00E32D55" w:rsidRDefault="5BBB874B" w:rsidP="5BBB874B"/>
    <w:p w14:paraId="5A7C0768" w14:textId="013CEAFA" w:rsidR="5BBB874B" w:rsidRPr="00E32D55" w:rsidRDefault="5BBB874B" w:rsidP="5BBB874B"/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221"/>
      </w:tblGrid>
      <w:tr w:rsidR="5BBB874B" w:rsidRPr="00E32D55" w14:paraId="1150B726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C2D98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D32D2" w14:textId="307A90D9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lang w:val="en-US"/>
              </w:rPr>
            </w:pPr>
            <w:r w:rsidRPr="00E32D55">
              <w:rPr>
                <w:b/>
                <w:bCs/>
                <w:i/>
                <w:iCs/>
                <w:lang w:val="en-US"/>
              </w:rPr>
              <w:t>RF-</w:t>
            </w:r>
            <w:r w:rsidR="00F658FE">
              <w:rPr>
                <w:b/>
                <w:bCs/>
                <w:i/>
                <w:iCs/>
                <w:lang w:val="en-US"/>
              </w:rPr>
              <w:t>6</w:t>
            </w:r>
          </w:p>
        </w:tc>
      </w:tr>
      <w:tr w:rsidR="5BBB874B" w:rsidRPr="00E32D55" w14:paraId="605D76A7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97557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D9D49D" w14:textId="4C467F98" w:rsidR="2F9D6886" w:rsidRPr="00E32D55" w:rsidRDefault="2F9D6886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Consultar</w:t>
            </w:r>
            <w:r w:rsidR="5BBB874B" w:rsidRPr="00E32D55">
              <w:rPr>
                <w:i/>
                <w:iCs/>
                <w:color w:val="000000" w:themeColor="text1"/>
              </w:rPr>
              <w:t xml:space="preserve"> membresía </w:t>
            </w:r>
          </w:p>
        </w:tc>
      </w:tr>
      <w:tr w:rsidR="5BBB874B" w:rsidRPr="00E32D55" w14:paraId="7983C77A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F28EA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0B732" w14:textId="2638A1A5" w:rsidR="5BBB874B" w:rsidRPr="00CB6344" w:rsidRDefault="00CB6344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CB6344">
              <w:rPr>
                <w:i/>
                <w:iCs/>
              </w:rPr>
              <w:t>El sistema permitirá buscar</w:t>
            </w:r>
            <w:r>
              <w:rPr>
                <w:i/>
                <w:iCs/>
              </w:rPr>
              <w:t xml:space="preserve"> a los clientes</w:t>
            </w:r>
            <w:r w:rsidRPr="00CB6344">
              <w:rPr>
                <w:i/>
                <w:iCs/>
              </w:rPr>
              <w:t xml:space="preserve"> y consultar las membresías registradas</w:t>
            </w:r>
            <w:r>
              <w:rPr>
                <w:i/>
                <w:iCs/>
              </w:rPr>
              <w:t>.</w:t>
            </w:r>
            <w:r w:rsidRPr="00CB6344">
              <w:rPr>
                <w:i/>
                <w:iCs/>
              </w:rPr>
              <w:t>.</w:t>
            </w:r>
          </w:p>
        </w:tc>
      </w:tr>
      <w:tr w:rsidR="5BBB874B" w:rsidRPr="00E32D55" w14:paraId="221141B3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DDE1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5B6E7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7F4EDEA8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9A26D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07F58" w14:textId="6A6306B8" w:rsidR="00CB6344" w:rsidRPr="00E32D55" w:rsidRDefault="00CB6344" w:rsidP="00CB6344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El sistema </w:t>
            </w:r>
            <w:r>
              <w:rPr>
                <w:i/>
                <w:iCs/>
                <w:color w:val="000000" w:themeColor="text1"/>
              </w:rPr>
              <w:t xml:space="preserve">mostrará </w:t>
            </w:r>
            <w:r w:rsidRPr="00E32D55">
              <w:rPr>
                <w:i/>
                <w:iCs/>
                <w:color w:val="000000" w:themeColor="text1"/>
              </w:rPr>
              <w:t>la siguiente información sobre</w:t>
            </w:r>
            <w:r>
              <w:rPr>
                <w:i/>
                <w:iCs/>
                <w:color w:val="000000" w:themeColor="text1"/>
              </w:rPr>
              <w:t xml:space="preserve"> la membresía</w:t>
            </w:r>
            <w:r w:rsidRPr="00E32D55">
              <w:rPr>
                <w:i/>
                <w:iCs/>
                <w:color w:val="000000" w:themeColor="text1"/>
              </w:rPr>
              <w:t>:</w:t>
            </w:r>
          </w:p>
          <w:p w14:paraId="39F237BF" w14:textId="77777777" w:rsidR="00CB6344" w:rsidRPr="00506A99" w:rsidRDefault="00CB6344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i/>
                <w:iCs/>
                <w:lang w:val="es-EC" w:eastAsia="es-EC"/>
              </w:rPr>
              <w:t>C</w:t>
            </w:r>
            <w:r w:rsidRPr="00506A99">
              <w:rPr>
                <w:b/>
                <w:bCs/>
                <w:i/>
                <w:iCs/>
                <w:lang w:val="es-EC" w:eastAsia="es-EC"/>
              </w:rPr>
              <w:t>édula:</w:t>
            </w:r>
            <w:r w:rsidRPr="00506A99">
              <w:rPr>
                <w:i/>
                <w:iCs/>
                <w:lang w:val="es-EC" w:eastAsia="es-EC"/>
              </w:rPr>
              <w:t xml:space="preserve"> 10 caracteres</w:t>
            </w:r>
            <w:r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>
              <w:rPr>
                <w:i/>
                <w:iCs/>
                <w:lang w:val="es-EC" w:eastAsia="es-EC"/>
              </w:rPr>
              <w:t>númericos</w:t>
            </w:r>
            <w:proofErr w:type="spellEnd"/>
            <w:r w:rsidRPr="00506A99">
              <w:rPr>
                <w:i/>
                <w:iCs/>
                <w:lang w:val="es-EC" w:eastAsia="es-EC"/>
              </w:rPr>
              <w:t>.</w:t>
            </w:r>
          </w:p>
          <w:p w14:paraId="1C517FFE" w14:textId="6CB12E19" w:rsidR="00CB6344" w:rsidRPr="00506A99" w:rsidRDefault="00CB6344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Nombre:</w:t>
            </w:r>
            <w:r w:rsidRPr="00506A99">
              <w:rPr>
                <w:i/>
                <w:iCs/>
                <w:lang w:val="es-EC" w:eastAsia="es-EC"/>
              </w:rPr>
              <w:t xml:space="preserve"> hasta 30 </w:t>
            </w:r>
            <w:proofErr w:type="gramStart"/>
            <w:r w:rsidRPr="00506A99">
              <w:rPr>
                <w:i/>
                <w:iCs/>
                <w:lang w:val="es-EC" w:eastAsia="es-EC"/>
              </w:rPr>
              <w:t>caracteres</w:t>
            </w:r>
            <w:r w:rsidR="00F658FE">
              <w:rPr>
                <w:i/>
                <w:iCs/>
                <w:lang w:val="es-EC" w:eastAsia="es-EC"/>
              </w:rPr>
              <w:t>.</w:t>
            </w:r>
            <w:r w:rsidRPr="00506A99">
              <w:rPr>
                <w:i/>
                <w:iCs/>
                <w:lang w:val="es-EC" w:eastAsia="es-EC"/>
              </w:rPr>
              <w:t>.</w:t>
            </w:r>
            <w:proofErr w:type="gramEnd"/>
          </w:p>
          <w:p w14:paraId="7DA7F26F" w14:textId="77777777" w:rsidR="00CB6344" w:rsidRPr="00506A99" w:rsidRDefault="00CB6344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Apellido:</w:t>
            </w:r>
            <w:r w:rsidRPr="00506A99">
              <w:rPr>
                <w:i/>
                <w:iCs/>
                <w:lang w:val="es-EC" w:eastAsia="es-EC"/>
              </w:rPr>
              <w:t xml:space="preserve"> Mostrar un valor prellenado con texto de tipo </w:t>
            </w:r>
            <w:proofErr w:type="spellStart"/>
            <w:r w:rsidRPr="00506A99">
              <w:rPr>
                <w:i/>
                <w:iCs/>
                <w:lang w:val="es-EC" w:eastAsia="es-EC"/>
              </w:rPr>
              <w:t>Varchar</w:t>
            </w:r>
            <w:proofErr w:type="spellEnd"/>
            <w:r w:rsidRPr="00506A99">
              <w:rPr>
                <w:i/>
                <w:iCs/>
                <w:lang w:val="es-EC" w:eastAsia="es-EC"/>
              </w:rPr>
              <w:t>, hasta 30 caracteres, con formato de mayúsculas y minúsculas.</w:t>
            </w:r>
          </w:p>
          <w:p w14:paraId="2F0C9140" w14:textId="77777777" w:rsidR="00CB6344" w:rsidRPr="00506A99" w:rsidRDefault="00CB6344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Estudiante:</w:t>
            </w:r>
            <w:r w:rsidRPr="00506A99">
              <w:rPr>
                <w:i/>
                <w:iCs/>
                <w:lang w:val="es-EC" w:eastAsia="es-EC"/>
              </w:rPr>
              <w:t xml:space="preserve"> Mostrar un valor prellenado indicando "Sí" o "No".</w:t>
            </w:r>
          </w:p>
          <w:p w14:paraId="102D00B8" w14:textId="64425C7B" w:rsidR="00CB6344" w:rsidRPr="00506A99" w:rsidRDefault="00CB6344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Plan de membresía:</w:t>
            </w:r>
            <w:r w:rsidRPr="00506A99">
              <w:rPr>
                <w:i/>
                <w:iCs/>
                <w:lang w:val="es-EC" w:eastAsia="es-EC"/>
              </w:rPr>
              <w:t xml:space="preserve"> máximo de 50 caracteres.</w:t>
            </w:r>
          </w:p>
          <w:p w14:paraId="29815CBA" w14:textId="77777777" w:rsidR="00CB6344" w:rsidRPr="00506A99" w:rsidRDefault="00CB6344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Fecha de inicio:</w:t>
            </w:r>
            <w:r w:rsidRPr="00506A99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506A99">
              <w:rPr>
                <w:i/>
                <w:iCs/>
                <w:lang w:val="es-EC" w:eastAsia="es-EC"/>
              </w:rPr>
              <w:t>.</w:t>
            </w:r>
          </w:p>
          <w:p w14:paraId="62CF02CA" w14:textId="77777777" w:rsidR="00CB6344" w:rsidRPr="00506A99" w:rsidRDefault="00CB6344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Fecha de fin:</w:t>
            </w:r>
            <w:r w:rsidRPr="00506A99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506A99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506A99">
              <w:rPr>
                <w:i/>
                <w:iCs/>
                <w:lang w:val="es-EC" w:eastAsia="es-EC"/>
              </w:rPr>
              <w:t>.</w:t>
            </w:r>
          </w:p>
          <w:p w14:paraId="3AAAFA91" w14:textId="77777777" w:rsidR="00CB6344" w:rsidRPr="00506A99" w:rsidRDefault="00CB6344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Promoción:</w:t>
            </w:r>
            <w:r w:rsidRPr="00506A99">
              <w:rPr>
                <w:i/>
                <w:iCs/>
                <w:lang w:val="es-EC" w:eastAsia="es-EC"/>
              </w:rPr>
              <w:t xml:space="preserve"> menú desplegable con opciones "Sí" o "No".</w:t>
            </w:r>
          </w:p>
          <w:p w14:paraId="4C5B57D4" w14:textId="78059E61" w:rsidR="00CB6344" w:rsidRPr="00506A99" w:rsidRDefault="00CB6344" w:rsidP="00C3123C">
            <w:pPr>
              <w:pStyle w:val="Prrafodelista"/>
              <w:numPr>
                <w:ilvl w:val="0"/>
                <w:numId w:val="35"/>
              </w:numPr>
              <w:rPr>
                <w:i/>
                <w:iCs/>
                <w:lang w:val="es-EC" w:eastAsia="es-EC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Detalles de promoción:</w:t>
            </w:r>
            <w:r w:rsidRPr="00506A99">
              <w:rPr>
                <w:i/>
                <w:iCs/>
                <w:lang w:val="es-EC" w:eastAsia="es-EC"/>
              </w:rPr>
              <w:t xml:space="preserve"> máximo de 100 caracteres.</w:t>
            </w:r>
          </w:p>
          <w:p w14:paraId="40CA5C8C" w14:textId="08ACD505" w:rsidR="5BBB874B" w:rsidRPr="00E32D55" w:rsidRDefault="00CB6344" w:rsidP="00C3123C">
            <w:pPr>
              <w:pStyle w:val="Prrafodelista"/>
              <w:keepLines/>
              <w:numPr>
                <w:ilvl w:val="0"/>
                <w:numId w:val="35"/>
              </w:numPr>
              <w:rPr>
                <w:i/>
                <w:iCs/>
                <w:color w:val="000000" w:themeColor="text1"/>
              </w:rPr>
            </w:pPr>
            <w:r w:rsidRPr="00506A99">
              <w:rPr>
                <w:b/>
                <w:bCs/>
                <w:i/>
                <w:iCs/>
                <w:lang w:val="es-EC" w:eastAsia="es-EC"/>
              </w:rPr>
              <w:t>Precio:</w:t>
            </w:r>
            <w:r w:rsidRPr="00506A99">
              <w:rPr>
                <w:i/>
                <w:iCs/>
                <w:lang w:val="es-EC" w:eastAsia="es-EC"/>
              </w:rPr>
              <w:t xml:space="preserve"> </w:t>
            </w:r>
            <w:r w:rsidR="00F658FE">
              <w:rPr>
                <w:i/>
                <w:iCs/>
                <w:lang w:val="es-EC" w:eastAsia="es-EC"/>
              </w:rPr>
              <w:t>dos decimales.</w:t>
            </w:r>
          </w:p>
        </w:tc>
      </w:tr>
      <w:tr w:rsidR="5BBB874B" w:rsidRPr="00E32D55" w14:paraId="3435B0D3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C2346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lastRenderedPageBreak/>
              <w:t>Fecha de revisión y versión: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C761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1386CE35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32D55">
              <w:rPr>
                <w:i/>
                <w:iCs/>
                <w:color w:val="000000" w:themeColor="text1"/>
              </w:rPr>
              <w:t>Versión1.0</w:t>
            </w:r>
          </w:p>
        </w:tc>
      </w:tr>
      <w:tr w:rsidR="5BBB874B" w:rsidRPr="00E32D55" w14:paraId="3CD0803D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B2FE83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02295" w14:textId="09CE6613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66970738" w14:textId="24E25929" w:rsidR="5BBB874B" w:rsidRPr="00E32D55" w:rsidRDefault="5BBB874B" w:rsidP="5BBB874B"/>
    <w:p w14:paraId="0BB6D7A7" w14:textId="47C7DFAD" w:rsidR="5BBB874B" w:rsidRPr="00E32D55" w:rsidRDefault="5BBB874B" w:rsidP="5BBB874B"/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221"/>
      </w:tblGrid>
      <w:tr w:rsidR="5BBB874B" w:rsidRPr="00E32D55" w14:paraId="3093B0B8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096D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85191" w14:textId="2FAE55DC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lang w:val="en-US"/>
              </w:rPr>
            </w:pPr>
            <w:r w:rsidRPr="00E32D55">
              <w:rPr>
                <w:b/>
                <w:bCs/>
                <w:i/>
                <w:iCs/>
                <w:lang w:val="en-US"/>
              </w:rPr>
              <w:t>RF-</w:t>
            </w:r>
            <w:r w:rsidR="00F658FE">
              <w:rPr>
                <w:b/>
                <w:bCs/>
                <w:i/>
                <w:iCs/>
                <w:lang w:val="en-US"/>
              </w:rPr>
              <w:t>7</w:t>
            </w:r>
          </w:p>
        </w:tc>
      </w:tr>
      <w:tr w:rsidR="5BBB874B" w:rsidRPr="00E32D55" w14:paraId="295CD1BE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4FAD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79A89" w14:textId="03CBE493" w:rsidR="40F3EDFC" w:rsidRPr="00E32D55" w:rsidRDefault="40F3EDFC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Generar reporte de</w:t>
            </w:r>
            <w:r w:rsidR="5BBB874B" w:rsidRPr="00E32D55">
              <w:rPr>
                <w:i/>
                <w:iCs/>
                <w:color w:val="000000" w:themeColor="text1"/>
              </w:rPr>
              <w:t xml:space="preserve"> membresía </w:t>
            </w:r>
          </w:p>
        </w:tc>
      </w:tr>
      <w:tr w:rsidR="5BBB874B" w:rsidRPr="00E32D55" w14:paraId="431531B4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CB25F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BBF20" w14:textId="3633C244" w:rsidR="5BBB874B" w:rsidRPr="0040190B" w:rsidRDefault="0040190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40190B">
              <w:rPr>
                <w:i/>
                <w:iCs/>
              </w:rPr>
              <w:t>El s</w:t>
            </w:r>
            <w:r w:rsidR="00CB6344" w:rsidRPr="0040190B">
              <w:rPr>
                <w:i/>
                <w:iCs/>
              </w:rPr>
              <w:t>istema permitirá generar un archivo PDF con los detalles de las membresías consultadas, organizado en un formato estructurado y legible.</w:t>
            </w:r>
          </w:p>
        </w:tc>
      </w:tr>
      <w:tr w:rsidR="5BBB874B" w:rsidRPr="00E32D55" w14:paraId="6ADD83D7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D39B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43CB6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75A5592B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50A13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F6FEA" w14:textId="77777777" w:rsidR="5BBB874B" w:rsidRDefault="0040190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El sistema </w:t>
            </w:r>
            <w:r>
              <w:rPr>
                <w:i/>
                <w:iCs/>
                <w:color w:val="000000" w:themeColor="text1"/>
              </w:rPr>
              <w:t xml:space="preserve">mostrará </w:t>
            </w:r>
            <w:r w:rsidRPr="00E32D55">
              <w:rPr>
                <w:i/>
                <w:iCs/>
                <w:color w:val="000000" w:themeColor="text1"/>
              </w:rPr>
              <w:t>la siguiente información sobre</w:t>
            </w:r>
            <w:r>
              <w:rPr>
                <w:i/>
                <w:iCs/>
                <w:color w:val="000000" w:themeColor="text1"/>
              </w:rPr>
              <w:t xml:space="preserve"> la membresía:</w:t>
            </w:r>
          </w:p>
          <w:p w14:paraId="5F4F6E7C" w14:textId="77777777" w:rsidR="00F658FE" w:rsidRPr="0040190B" w:rsidRDefault="00F658FE" w:rsidP="00C3123C">
            <w:pPr>
              <w:pStyle w:val="Prrafodelista"/>
              <w:numPr>
                <w:ilvl w:val="0"/>
                <w:numId w:val="42"/>
              </w:numPr>
              <w:rPr>
                <w:i/>
                <w:iCs/>
                <w:lang w:val="es-EC" w:eastAsia="es-EC"/>
              </w:rPr>
            </w:pPr>
            <w:r w:rsidRPr="0040190B">
              <w:rPr>
                <w:i/>
                <w:iCs/>
                <w:lang w:val="es-EC" w:eastAsia="es-EC"/>
              </w:rPr>
              <w:t>Plan de membresía (</w:t>
            </w:r>
            <w:proofErr w:type="spellStart"/>
            <w:r w:rsidRPr="0040190B">
              <w:rPr>
                <w:i/>
                <w:iCs/>
                <w:lang w:val="es-EC" w:eastAsia="es-EC"/>
              </w:rPr>
              <w:t>Varchar</w:t>
            </w:r>
            <w:proofErr w:type="spellEnd"/>
            <w:r w:rsidRPr="0040190B">
              <w:rPr>
                <w:i/>
                <w:iCs/>
                <w:lang w:val="es-EC" w:eastAsia="es-EC"/>
              </w:rPr>
              <w:t>, máximo 50 caracteres).</w:t>
            </w:r>
          </w:p>
          <w:p w14:paraId="3E7663A2" w14:textId="1FCBE233" w:rsidR="0040190B" w:rsidRPr="0040190B" w:rsidRDefault="0040190B" w:rsidP="00C3123C">
            <w:pPr>
              <w:pStyle w:val="Prrafodelista"/>
              <w:numPr>
                <w:ilvl w:val="0"/>
                <w:numId w:val="42"/>
              </w:numPr>
              <w:rPr>
                <w:i/>
                <w:iCs/>
                <w:lang w:val="es-EC" w:eastAsia="es-EC"/>
              </w:rPr>
            </w:pPr>
            <w:r w:rsidRPr="0040190B">
              <w:rPr>
                <w:i/>
                <w:iCs/>
                <w:lang w:val="es-EC" w:eastAsia="es-EC"/>
              </w:rPr>
              <w:t xml:space="preserve">Cédula del cliente (10 caracteres, tipo </w:t>
            </w:r>
            <w:proofErr w:type="spellStart"/>
            <w:r w:rsidRPr="0040190B">
              <w:rPr>
                <w:i/>
                <w:iCs/>
                <w:lang w:val="es-EC" w:eastAsia="es-EC"/>
              </w:rPr>
              <w:t>Integer</w:t>
            </w:r>
            <w:proofErr w:type="spellEnd"/>
            <w:r w:rsidRPr="0040190B">
              <w:rPr>
                <w:i/>
                <w:iCs/>
                <w:lang w:val="es-EC" w:eastAsia="es-EC"/>
              </w:rPr>
              <w:t>).</w:t>
            </w:r>
          </w:p>
          <w:p w14:paraId="5ED919B6" w14:textId="6AC7A781" w:rsidR="0040190B" w:rsidRPr="0040190B" w:rsidRDefault="0040190B" w:rsidP="00C3123C">
            <w:pPr>
              <w:pStyle w:val="Prrafodelista"/>
              <w:numPr>
                <w:ilvl w:val="0"/>
                <w:numId w:val="42"/>
              </w:numPr>
              <w:rPr>
                <w:i/>
                <w:iCs/>
                <w:lang w:val="es-EC" w:eastAsia="es-EC"/>
              </w:rPr>
            </w:pPr>
            <w:r w:rsidRPr="0040190B">
              <w:rPr>
                <w:i/>
                <w:iCs/>
                <w:lang w:val="es-EC" w:eastAsia="es-EC"/>
              </w:rPr>
              <w:t>Nombre completo del cliente (</w:t>
            </w:r>
            <w:proofErr w:type="spellStart"/>
            <w:r w:rsidRPr="0040190B">
              <w:rPr>
                <w:i/>
                <w:iCs/>
                <w:lang w:val="es-EC" w:eastAsia="es-EC"/>
              </w:rPr>
              <w:t>Varchar</w:t>
            </w:r>
            <w:proofErr w:type="spellEnd"/>
            <w:r w:rsidRPr="0040190B">
              <w:rPr>
                <w:i/>
                <w:iCs/>
                <w:lang w:val="es-EC" w:eastAsia="es-EC"/>
              </w:rPr>
              <w:t>, máximo 50 caracteres).</w:t>
            </w:r>
          </w:p>
          <w:p w14:paraId="5841FEE5" w14:textId="26DBEFCA" w:rsidR="0040190B" w:rsidRPr="0040190B" w:rsidRDefault="0040190B" w:rsidP="00C3123C">
            <w:pPr>
              <w:pStyle w:val="Prrafodelista"/>
              <w:numPr>
                <w:ilvl w:val="0"/>
                <w:numId w:val="42"/>
              </w:numPr>
              <w:rPr>
                <w:i/>
                <w:iCs/>
                <w:lang w:val="es-EC" w:eastAsia="es-EC"/>
              </w:rPr>
            </w:pPr>
            <w:r w:rsidRPr="0040190B">
              <w:rPr>
                <w:i/>
                <w:iCs/>
                <w:lang w:val="es-EC" w:eastAsia="es-EC"/>
              </w:rPr>
              <w:t xml:space="preserve">Fecha de inicio y fecha de fin en formato </w:t>
            </w:r>
            <w:proofErr w:type="spellStart"/>
            <w:r w:rsidRPr="0040190B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40190B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40190B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40190B">
              <w:rPr>
                <w:i/>
                <w:iCs/>
                <w:lang w:val="es-EC" w:eastAsia="es-EC"/>
              </w:rPr>
              <w:t>.</w:t>
            </w:r>
          </w:p>
          <w:p w14:paraId="76DC6F87" w14:textId="6B943BB0" w:rsidR="0040190B" w:rsidRPr="0040190B" w:rsidRDefault="0040190B" w:rsidP="00C3123C">
            <w:pPr>
              <w:pStyle w:val="Prrafodelista"/>
              <w:numPr>
                <w:ilvl w:val="0"/>
                <w:numId w:val="42"/>
              </w:numPr>
              <w:rPr>
                <w:i/>
                <w:iCs/>
                <w:lang w:val="es-EC" w:eastAsia="es-EC"/>
              </w:rPr>
            </w:pPr>
            <w:r w:rsidRPr="0040190B">
              <w:rPr>
                <w:i/>
                <w:iCs/>
                <w:lang w:val="es-EC" w:eastAsia="es-EC"/>
              </w:rPr>
              <w:t>Estado de la promoción (Sí/No).</w:t>
            </w:r>
          </w:p>
          <w:p w14:paraId="46EC2FB2" w14:textId="1E6EBE65" w:rsidR="0040190B" w:rsidRPr="0040190B" w:rsidRDefault="0040190B" w:rsidP="00C3123C">
            <w:pPr>
              <w:pStyle w:val="Prrafodelista"/>
              <w:keepLines/>
              <w:numPr>
                <w:ilvl w:val="0"/>
                <w:numId w:val="42"/>
              </w:numPr>
              <w:rPr>
                <w:i/>
                <w:iCs/>
                <w:color w:val="000000" w:themeColor="text1"/>
              </w:rPr>
            </w:pPr>
            <w:r w:rsidRPr="0040190B">
              <w:rPr>
                <w:i/>
                <w:iCs/>
                <w:lang w:val="es-EC" w:eastAsia="es-EC"/>
              </w:rPr>
              <w:t>Precio total con formato numérico (dos decimales).</w:t>
            </w:r>
          </w:p>
        </w:tc>
      </w:tr>
      <w:tr w:rsidR="5BBB874B" w:rsidRPr="00E32D55" w14:paraId="23495DC2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9C95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ED5D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44D5454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32D55">
              <w:rPr>
                <w:i/>
                <w:iCs/>
                <w:color w:val="000000" w:themeColor="text1"/>
              </w:rPr>
              <w:t>Versión1.0</w:t>
            </w:r>
          </w:p>
        </w:tc>
      </w:tr>
      <w:tr w:rsidR="5BBB874B" w:rsidRPr="00E32D55" w14:paraId="02F337C7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4B1A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03772" w14:textId="09CE6613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3F9CEE61" w14:textId="5ABFD528" w:rsidR="5BBB874B" w:rsidRPr="00E32D55" w:rsidRDefault="5BBB874B" w:rsidP="5BBB874B"/>
    <w:p w14:paraId="7045B58F" w14:textId="228BF21C" w:rsidR="5BBB874B" w:rsidRPr="00E32D55" w:rsidRDefault="5BBB874B" w:rsidP="5BBB874B"/>
    <w:p w14:paraId="48E04D42" w14:textId="615314C9" w:rsidR="5BBB874B" w:rsidRPr="00E32D55" w:rsidRDefault="5BBB874B" w:rsidP="5BBB874B"/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221"/>
      </w:tblGrid>
      <w:tr w:rsidR="5BBB874B" w:rsidRPr="00E32D55" w14:paraId="5EC3B5B1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824C2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50B584" w14:textId="2D4AD6D7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lang w:val="en-US"/>
              </w:rPr>
            </w:pPr>
            <w:r w:rsidRPr="00E32D55">
              <w:rPr>
                <w:b/>
                <w:bCs/>
                <w:i/>
                <w:iCs/>
                <w:lang w:val="en-US"/>
              </w:rPr>
              <w:t>RF-</w:t>
            </w:r>
            <w:r w:rsidR="00F658FE">
              <w:rPr>
                <w:b/>
                <w:bCs/>
                <w:i/>
                <w:iCs/>
                <w:lang w:val="en-US"/>
              </w:rPr>
              <w:t>8</w:t>
            </w:r>
          </w:p>
        </w:tc>
      </w:tr>
      <w:tr w:rsidR="5BBB874B" w:rsidRPr="00E32D55" w14:paraId="1C0E8188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1EB43A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63177C" w14:textId="6F666EBB" w:rsidR="7044428B" w:rsidRPr="00E32D55" w:rsidRDefault="7044428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Registrar combo de Actividad </w:t>
            </w:r>
          </w:p>
        </w:tc>
      </w:tr>
      <w:tr w:rsidR="5BBB874B" w:rsidRPr="00E32D55" w14:paraId="7C06816A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66604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159554" w14:textId="543C3AF3" w:rsidR="5BBB874B" w:rsidRPr="00AE1578" w:rsidRDefault="00506A99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AE1578">
              <w:rPr>
                <w:i/>
                <w:iCs/>
              </w:rPr>
              <w:t>El sistema permitirá registrar un combo de actividades con detalles</w:t>
            </w:r>
            <w:r w:rsidR="00AE1578" w:rsidRPr="00AE1578">
              <w:rPr>
                <w:i/>
                <w:iCs/>
              </w:rPr>
              <w:t>.</w:t>
            </w:r>
          </w:p>
        </w:tc>
      </w:tr>
      <w:tr w:rsidR="5BBB874B" w:rsidRPr="00E32D55" w14:paraId="5BFC96C1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37D60F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BB90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44782998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A66BA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FA79A" w14:textId="77777777" w:rsidR="5BBB874B" w:rsidRDefault="00AE1578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El sistema registrará la siguiente información</w:t>
            </w:r>
            <w:r>
              <w:rPr>
                <w:i/>
                <w:iCs/>
                <w:color w:val="000000" w:themeColor="text1"/>
              </w:rPr>
              <w:t>:</w:t>
            </w:r>
          </w:p>
          <w:p w14:paraId="4527A332" w14:textId="002DF721" w:rsidR="00AE1578" w:rsidRPr="00AE1578" w:rsidRDefault="00AE1578" w:rsidP="00C3123C">
            <w:pPr>
              <w:pStyle w:val="Prrafodelista"/>
              <w:numPr>
                <w:ilvl w:val="0"/>
                <w:numId w:val="37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b/>
                <w:bCs/>
                <w:i/>
                <w:iCs/>
                <w:lang w:val="es-EC" w:eastAsia="es-EC"/>
              </w:rPr>
              <w:t>Nombre del combo de actividades:</w:t>
            </w:r>
            <w:r w:rsidRPr="00AE1578">
              <w:rPr>
                <w:i/>
                <w:iCs/>
                <w:lang w:val="es-EC" w:eastAsia="es-EC"/>
              </w:rPr>
              <w:t xml:space="preserve"> máximo de 50 caracteres.</w:t>
            </w:r>
          </w:p>
          <w:p w14:paraId="1CAC9BAB" w14:textId="684A0B80" w:rsidR="00AE1578" w:rsidRPr="00AE1578" w:rsidRDefault="00AE1578" w:rsidP="00C3123C">
            <w:pPr>
              <w:pStyle w:val="Prrafodelista"/>
              <w:numPr>
                <w:ilvl w:val="0"/>
                <w:numId w:val="37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b/>
                <w:bCs/>
                <w:i/>
                <w:iCs/>
                <w:lang w:val="es-EC" w:eastAsia="es-EC"/>
              </w:rPr>
              <w:t>Descripción de actividades:</w:t>
            </w:r>
            <w:r w:rsidRPr="00AE1578">
              <w:rPr>
                <w:i/>
                <w:iCs/>
                <w:lang w:val="es-EC" w:eastAsia="es-EC"/>
              </w:rPr>
              <w:t xml:space="preserve"> 255 caracteres </w:t>
            </w:r>
            <w:proofErr w:type="spellStart"/>
            <w:r w:rsidRPr="00AE1578">
              <w:rPr>
                <w:i/>
                <w:iCs/>
                <w:lang w:val="es-EC" w:eastAsia="es-EC"/>
              </w:rPr>
              <w:t>caracteres</w:t>
            </w:r>
            <w:proofErr w:type="spellEnd"/>
            <w:r w:rsidRPr="00AE1578">
              <w:rPr>
                <w:i/>
                <w:iCs/>
                <w:lang w:val="es-EC" w:eastAsia="es-EC"/>
              </w:rPr>
              <w:t xml:space="preserve"> especiales y números.</w:t>
            </w:r>
          </w:p>
          <w:p w14:paraId="24DCB52E" w14:textId="7BA824B5" w:rsidR="00AE1578" w:rsidRPr="00AE1578" w:rsidRDefault="00AE1578" w:rsidP="00C3123C">
            <w:pPr>
              <w:pStyle w:val="Prrafodelista"/>
              <w:numPr>
                <w:ilvl w:val="0"/>
                <w:numId w:val="37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b/>
                <w:bCs/>
                <w:i/>
                <w:iCs/>
                <w:lang w:val="es-EC" w:eastAsia="es-EC"/>
              </w:rPr>
              <w:t>Fecha de inicio:</w:t>
            </w:r>
            <w:r w:rsidRPr="00AE1578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AE1578">
              <w:rPr>
                <w:i/>
                <w:iCs/>
                <w:lang w:val="es-EC" w:eastAsia="es-EC"/>
              </w:rPr>
              <w:t xml:space="preserve"> mediante un calendario desplegable.</w:t>
            </w:r>
          </w:p>
          <w:p w14:paraId="421F792E" w14:textId="7C953394" w:rsidR="00AE1578" w:rsidRPr="00AE1578" w:rsidRDefault="00AE1578" w:rsidP="00C3123C">
            <w:pPr>
              <w:pStyle w:val="Prrafodelista"/>
              <w:numPr>
                <w:ilvl w:val="0"/>
                <w:numId w:val="37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b/>
                <w:bCs/>
                <w:i/>
                <w:iCs/>
                <w:lang w:val="es-EC" w:eastAsia="es-EC"/>
              </w:rPr>
              <w:t>Hora de inicio:</w:t>
            </w:r>
            <w:r w:rsidRPr="00AE1578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HH:mm</w:t>
            </w:r>
            <w:proofErr w:type="spellEnd"/>
            <w:r w:rsidRPr="00AE1578">
              <w:rPr>
                <w:i/>
                <w:iCs/>
                <w:lang w:val="es-EC" w:eastAsia="es-EC"/>
              </w:rPr>
              <w:t xml:space="preserve"> mediante un selector.</w:t>
            </w:r>
          </w:p>
          <w:p w14:paraId="4C78C0E3" w14:textId="02E8B07A" w:rsidR="00AE1578" w:rsidRPr="00AE1578" w:rsidRDefault="00AE1578" w:rsidP="00C3123C">
            <w:pPr>
              <w:pStyle w:val="Prrafodelista"/>
              <w:numPr>
                <w:ilvl w:val="0"/>
                <w:numId w:val="37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b/>
                <w:bCs/>
                <w:i/>
                <w:iCs/>
                <w:lang w:val="es-EC" w:eastAsia="es-EC"/>
              </w:rPr>
              <w:t>Fecha de fin:</w:t>
            </w:r>
            <w:r w:rsidRPr="00AE1578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AE1578">
              <w:rPr>
                <w:i/>
                <w:iCs/>
                <w:lang w:val="es-EC" w:eastAsia="es-EC"/>
              </w:rPr>
              <w:t xml:space="preserve"> mediante un calendario desplegable.</w:t>
            </w:r>
          </w:p>
          <w:p w14:paraId="12F87A7B" w14:textId="33C6E79A" w:rsidR="00AE1578" w:rsidRPr="00AE1578" w:rsidRDefault="00AE1578" w:rsidP="00C3123C">
            <w:pPr>
              <w:pStyle w:val="Prrafodelista"/>
              <w:keepLines/>
              <w:numPr>
                <w:ilvl w:val="0"/>
                <w:numId w:val="37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lang w:val="es-EC" w:eastAsia="es-EC"/>
              </w:rPr>
              <w:t>Hora de fin:</w:t>
            </w:r>
            <w:r w:rsidRPr="00AE1578">
              <w:rPr>
                <w:i/>
                <w:iCs/>
                <w:lang w:val="es-EC" w:eastAsia="es-EC"/>
              </w:rPr>
              <w:t xml:space="preserve"> 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HH:mm</w:t>
            </w:r>
            <w:proofErr w:type="spellEnd"/>
            <w:r w:rsidRPr="00AE1578">
              <w:rPr>
                <w:i/>
                <w:iCs/>
                <w:lang w:val="es-EC" w:eastAsia="es-EC"/>
              </w:rPr>
              <w:t xml:space="preserve"> mediante un selector.</w:t>
            </w:r>
          </w:p>
        </w:tc>
      </w:tr>
      <w:tr w:rsidR="5BBB874B" w:rsidRPr="00E32D55" w14:paraId="6D758D8B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3379D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lastRenderedPageBreak/>
              <w:t>Fecha de revisión y versión: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A0ABE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5F8CF741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32D55">
              <w:rPr>
                <w:i/>
                <w:iCs/>
                <w:color w:val="000000" w:themeColor="text1"/>
              </w:rPr>
              <w:t>Versión1.0</w:t>
            </w:r>
          </w:p>
        </w:tc>
      </w:tr>
      <w:tr w:rsidR="5BBB874B" w:rsidRPr="00E32D55" w14:paraId="78EB2614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74BFF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B584E3" w14:textId="09CE6613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34F96FD2" w14:textId="45CBBA61" w:rsidR="5BBB874B" w:rsidRPr="00E32D55" w:rsidRDefault="5BBB874B" w:rsidP="5BBB874B"/>
    <w:p w14:paraId="3F7675B6" w14:textId="1D7CE2AB" w:rsidR="5BBB874B" w:rsidRPr="00E32D55" w:rsidRDefault="5BBB874B" w:rsidP="5BBB874B"/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221"/>
      </w:tblGrid>
      <w:tr w:rsidR="5BBB874B" w:rsidRPr="00E32D55" w14:paraId="298B1CE7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538A4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4B882" w14:textId="69A8361F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lang w:val="en-US"/>
              </w:rPr>
            </w:pPr>
            <w:r w:rsidRPr="00E32D55">
              <w:rPr>
                <w:b/>
                <w:bCs/>
                <w:i/>
                <w:iCs/>
                <w:lang w:val="en-US"/>
              </w:rPr>
              <w:t>RF-</w:t>
            </w:r>
            <w:r w:rsidR="00F658FE">
              <w:rPr>
                <w:b/>
                <w:bCs/>
                <w:i/>
                <w:iCs/>
                <w:lang w:val="en-US"/>
              </w:rPr>
              <w:t>9</w:t>
            </w:r>
          </w:p>
        </w:tc>
      </w:tr>
      <w:tr w:rsidR="5BBB874B" w:rsidRPr="00E32D55" w14:paraId="41F406E6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47368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24E99" w14:textId="7D97F7BB" w:rsidR="3173A622" w:rsidRPr="00E32D55" w:rsidRDefault="3173A622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Consultar actividad </w:t>
            </w:r>
          </w:p>
        </w:tc>
      </w:tr>
      <w:tr w:rsidR="5BBB874B" w:rsidRPr="00E32D55" w14:paraId="47A8BC64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4EE4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113FF" w14:textId="636BB0CD" w:rsidR="5BBB874B" w:rsidRPr="00AE1578" w:rsidRDefault="00AE1578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AE1578">
              <w:rPr>
                <w:i/>
                <w:iCs/>
              </w:rPr>
              <w:t>El sistema permitirá buscar y consultar actividades registradas mediante filtros.</w:t>
            </w:r>
          </w:p>
        </w:tc>
      </w:tr>
      <w:tr w:rsidR="5BBB874B" w:rsidRPr="00E32D55" w14:paraId="1F074773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A8385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D8B21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206CF17F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1860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E429C" w14:textId="50BE47FE" w:rsidR="00AE1578" w:rsidRDefault="00AE1578" w:rsidP="00AE1578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El sistema </w:t>
            </w:r>
            <w:r>
              <w:rPr>
                <w:i/>
                <w:iCs/>
                <w:color w:val="000000" w:themeColor="text1"/>
              </w:rPr>
              <w:t xml:space="preserve">mostrará </w:t>
            </w:r>
            <w:r w:rsidRPr="00E32D55">
              <w:rPr>
                <w:i/>
                <w:iCs/>
                <w:color w:val="000000" w:themeColor="text1"/>
              </w:rPr>
              <w:t>la siguiente información</w:t>
            </w:r>
            <w:r>
              <w:rPr>
                <w:i/>
                <w:iCs/>
                <w:color w:val="000000" w:themeColor="text1"/>
              </w:rPr>
              <w:t>:</w:t>
            </w:r>
          </w:p>
          <w:p w14:paraId="087BB4B6" w14:textId="25015633" w:rsidR="00AE1578" w:rsidRPr="00AE1578" w:rsidRDefault="00AE1578" w:rsidP="00C3123C">
            <w:pPr>
              <w:pStyle w:val="Prrafodelista"/>
              <w:numPr>
                <w:ilvl w:val="0"/>
                <w:numId w:val="38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i/>
                <w:iCs/>
                <w:lang w:val="es-EC" w:eastAsia="es-EC"/>
              </w:rPr>
              <w:t xml:space="preserve">Nombre (tipo </w:t>
            </w:r>
            <w:proofErr w:type="spellStart"/>
            <w:r w:rsidRPr="00AE1578">
              <w:rPr>
                <w:i/>
                <w:iCs/>
                <w:lang w:val="es-EC" w:eastAsia="es-EC"/>
              </w:rPr>
              <w:t>Varchar</w:t>
            </w:r>
            <w:proofErr w:type="spellEnd"/>
            <w:r w:rsidRPr="00AE1578">
              <w:rPr>
                <w:i/>
                <w:iCs/>
                <w:lang w:val="es-EC" w:eastAsia="es-EC"/>
              </w:rPr>
              <w:t>, máximo 50 caracteres).</w:t>
            </w:r>
          </w:p>
          <w:p w14:paraId="0CD06696" w14:textId="2F8C2385" w:rsidR="00AE1578" w:rsidRPr="00AE1578" w:rsidRDefault="00AE1578" w:rsidP="00C3123C">
            <w:pPr>
              <w:pStyle w:val="Prrafodelista"/>
              <w:numPr>
                <w:ilvl w:val="0"/>
                <w:numId w:val="38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i/>
                <w:iCs/>
                <w:lang w:val="es-EC" w:eastAsia="es-EC"/>
              </w:rPr>
              <w:t xml:space="preserve">Descripción (tipo </w:t>
            </w:r>
            <w:proofErr w:type="spellStart"/>
            <w:r w:rsidRPr="00AE1578">
              <w:rPr>
                <w:i/>
                <w:iCs/>
                <w:lang w:val="es-EC" w:eastAsia="es-EC"/>
              </w:rPr>
              <w:t>Varchar</w:t>
            </w:r>
            <w:proofErr w:type="spellEnd"/>
            <w:r w:rsidRPr="00AE1578">
              <w:rPr>
                <w:i/>
                <w:iCs/>
                <w:lang w:val="es-EC" w:eastAsia="es-EC"/>
              </w:rPr>
              <w:t>, máximo 255 caracteres).</w:t>
            </w:r>
          </w:p>
          <w:p w14:paraId="31FC525F" w14:textId="20BFD675" w:rsidR="00AE1578" w:rsidRPr="00AE1578" w:rsidRDefault="00AE1578" w:rsidP="00C3123C">
            <w:pPr>
              <w:pStyle w:val="Prrafodelista"/>
              <w:numPr>
                <w:ilvl w:val="0"/>
                <w:numId w:val="38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i/>
                <w:iCs/>
                <w:lang w:val="es-EC" w:eastAsia="es-EC"/>
              </w:rPr>
              <w:t>Fecha de inicio (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AE1578">
              <w:rPr>
                <w:i/>
                <w:iCs/>
                <w:lang w:val="es-EC" w:eastAsia="es-EC"/>
              </w:rPr>
              <w:t>).</w:t>
            </w:r>
          </w:p>
          <w:p w14:paraId="37F0E419" w14:textId="7E121E49" w:rsidR="00AE1578" w:rsidRPr="00AE1578" w:rsidRDefault="00AE1578" w:rsidP="00C3123C">
            <w:pPr>
              <w:pStyle w:val="Prrafodelista"/>
              <w:numPr>
                <w:ilvl w:val="0"/>
                <w:numId w:val="38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i/>
                <w:iCs/>
                <w:lang w:val="es-EC" w:eastAsia="es-EC"/>
              </w:rPr>
              <w:t>Fecha de fin (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dd</w:t>
            </w:r>
            <w:proofErr w:type="spellEnd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/mm/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aaaa</w:t>
            </w:r>
            <w:proofErr w:type="spellEnd"/>
            <w:r w:rsidRPr="00AE1578">
              <w:rPr>
                <w:i/>
                <w:iCs/>
                <w:lang w:val="es-EC" w:eastAsia="es-EC"/>
              </w:rPr>
              <w:t>).</w:t>
            </w:r>
          </w:p>
          <w:p w14:paraId="2F6B67E7" w14:textId="6ED2D494" w:rsidR="00AE1578" w:rsidRPr="00AE1578" w:rsidRDefault="00AE1578" w:rsidP="00C3123C">
            <w:pPr>
              <w:pStyle w:val="Prrafodelista"/>
              <w:numPr>
                <w:ilvl w:val="0"/>
                <w:numId w:val="38"/>
              </w:numPr>
              <w:rPr>
                <w:i/>
                <w:iCs/>
                <w:lang w:val="es-EC" w:eastAsia="es-EC"/>
              </w:rPr>
            </w:pPr>
            <w:r w:rsidRPr="00AE1578">
              <w:rPr>
                <w:i/>
                <w:iCs/>
                <w:lang w:val="es-EC" w:eastAsia="es-EC"/>
              </w:rPr>
              <w:t>Hora de inicio (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HH:mm</w:t>
            </w:r>
            <w:proofErr w:type="spellEnd"/>
            <w:r w:rsidRPr="00AE1578">
              <w:rPr>
                <w:i/>
                <w:iCs/>
                <w:lang w:val="es-EC" w:eastAsia="es-EC"/>
              </w:rPr>
              <w:t>).</w:t>
            </w:r>
          </w:p>
          <w:p w14:paraId="45A13646" w14:textId="13636F9C" w:rsidR="5BBB874B" w:rsidRPr="00AE1578" w:rsidRDefault="00AE1578" w:rsidP="00C3123C">
            <w:pPr>
              <w:pStyle w:val="Prrafodelista"/>
              <w:keepLines/>
              <w:numPr>
                <w:ilvl w:val="0"/>
                <w:numId w:val="38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i/>
                <w:iCs/>
                <w:lang w:val="es-EC" w:eastAsia="es-EC"/>
              </w:rPr>
              <w:t>Hora de fin (</w:t>
            </w:r>
            <w:proofErr w:type="spellStart"/>
            <w:r w:rsidRPr="00AE1578">
              <w:rPr>
                <w:rFonts w:ascii="Courier New" w:hAnsi="Courier New" w:cs="Courier New"/>
                <w:i/>
                <w:iCs/>
                <w:sz w:val="20"/>
                <w:szCs w:val="20"/>
                <w:lang w:val="es-EC" w:eastAsia="es-EC"/>
              </w:rPr>
              <w:t>HH:mm</w:t>
            </w:r>
            <w:proofErr w:type="spellEnd"/>
            <w:r w:rsidRPr="00AE1578">
              <w:rPr>
                <w:i/>
                <w:iCs/>
                <w:lang w:val="es-EC" w:eastAsia="es-EC"/>
              </w:rPr>
              <w:t>).</w:t>
            </w:r>
          </w:p>
        </w:tc>
      </w:tr>
      <w:tr w:rsidR="5BBB874B" w:rsidRPr="00E32D55" w14:paraId="284C3469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FD26A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C3236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649D72E4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32D55">
              <w:rPr>
                <w:i/>
                <w:iCs/>
                <w:color w:val="000000" w:themeColor="text1"/>
              </w:rPr>
              <w:t>Versión1.0</w:t>
            </w:r>
          </w:p>
        </w:tc>
      </w:tr>
      <w:tr w:rsidR="5BBB874B" w:rsidRPr="00E32D55" w14:paraId="76B3F83D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21587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CC6BA" w14:textId="09CE6613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1D7077ED" w14:textId="0090881C" w:rsidR="5BBB874B" w:rsidRPr="00E32D55" w:rsidRDefault="5BBB874B" w:rsidP="5BBB874B"/>
    <w:p w14:paraId="76CEC17A" w14:textId="409667BB" w:rsidR="5BBB874B" w:rsidRPr="00E32D55" w:rsidRDefault="5BBB874B" w:rsidP="5BBB874B"/>
    <w:p w14:paraId="02B3CCBA" w14:textId="77777777" w:rsidR="00A61297" w:rsidRPr="00E32D55" w:rsidRDefault="00A61297" w:rsidP="00A61297">
      <w:pPr>
        <w:tabs>
          <w:tab w:val="left" w:pos="907"/>
        </w:tabs>
      </w:pPr>
      <w:r w:rsidRPr="00E32D55">
        <w:tab/>
      </w:r>
    </w:p>
    <w:tbl>
      <w:tblPr>
        <w:tblW w:w="8917" w:type="dxa"/>
        <w:tblInd w:w="57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7216"/>
      </w:tblGrid>
      <w:tr w:rsidR="00A61297" w:rsidRPr="00E32D55" w14:paraId="32816137" w14:textId="77777777" w:rsidTr="00E96A92">
        <w:trPr>
          <w:trHeight w:val="336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1A215" w14:textId="77777777" w:rsidR="00A61297" w:rsidRPr="00E32D55" w:rsidRDefault="00A61297" w:rsidP="000D4E8B">
            <w:pPr>
              <w:keepLines/>
              <w:contextualSpacing/>
              <w:rPr>
                <w:i/>
              </w:rPr>
            </w:pPr>
            <w:proofErr w:type="spellStart"/>
            <w:r w:rsidRPr="00E32D55">
              <w:rPr>
                <w:i/>
                <w:lang w:val="en-US"/>
              </w:rPr>
              <w:t>Número</w:t>
            </w:r>
            <w:proofErr w:type="spellEnd"/>
            <w:r w:rsidRPr="00E32D55">
              <w:rPr>
                <w:i/>
                <w:lang w:val="en-US"/>
              </w:rPr>
              <w:t>:</w:t>
            </w:r>
          </w:p>
        </w:tc>
        <w:tc>
          <w:tcPr>
            <w:tcW w:w="72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3E769" w14:textId="7A3E88B5" w:rsidR="00A61297" w:rsidRPr="00E32D55" w:rsidRDefault="00A61297" w:rsidP="000D4E8B">
            <w:pPr>
              <w:keepLines/>
              <w:contextualSpacing/>
              <w:rPr>
                <w:b/>
                <w:i/>
                <w:lang w:val="en-US"/>
              </w:rPr>
            </w:pPr>
            <w:r w:rsidRPr="00E32D55">
              <w:rPr>
                <w:b/>
                <w:i/>
                <w:lang w:val="en-US"/>
              </w:rPr>
              <w:t>RF-</w:t>
            </w:r>
            <w:r w:rsidR="3AD60FC5" w:rsidRPr="00E32D55">
              <w:rPr>
                <w:b/>
                <w:bCs/>
                <w:i/>
                <w:iCs/>
                <w:lang w:val="en-US"/>
              </w:rPr>
              <w:t>1</w:t>
            </w:r>
            <w:r w:rsidR="00F658FE">
              <w:rPr>
                <w:b/>
                <w:bCs/>
                <w:i/>
                <w:iCs/>
                <w:lang w:val="en-US"/>
              </w:rPr>
              <w:t>0</w:t>
            </w:r>
          </w:p>
        </w:tc>
      </w:tr>
      <w:tr w:rsidR="00A61297" w:rsidRPr="00E32D55" w14:paraId="28C8CA8D" w14:textId="77777777" w:rsidTr="00E96A92">
        <w:trPr>
          <w:trHeight w:val="371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B4C0E" w14:textId="77777777" w:rsidR="00A61297" w:rsidRPr="00E32D55" w:rsidRDefault="00A61297" w:rsidP="000D4E8B">
            <w:pPr>
              <w:keepLines/>
              <w:contextualSpacing/>
              <w:rPr>
                <w:i/>
              </w:rPr>
            </w:pPr>
            <w:proofErr w:type="spellStart"/>
            <w:r w:rsidRPr="00E32D55">
              <w:rPr>
                <w:i/>
                <w:lang w:val="en-US"/>
              </w:rPr>
              <w:t>Título</w:t>
            </w:r>
            <w:proofErr w:type="spellEnd"/>
            <w:r w:rsidRPr="00E32D55">
              <w:rPr>
                <w:i/>
                <w:lang w:val="en-US"/>
              </w:rPr>
              <w:t>:</w:t>
            </w:r>
          </w:p>
        </w:tc>
        <w:tc>
          <w:tcPr>
            <w:tcW w:w="72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17D18" w14:textId="6E6B852B" w:rsidR="00A61297" w:rsidRPr="00E32D55" w:rsidRDefault="00CF2C83" w:rsidP="000D4E8B">
            <w:pPr>
              <w:keepLines/>
              <w:contextualSpacing/>
              <w:rPr>
                <w:i/>
                <w:color w:val="000000"/>
                <w:sz w:val="36"/>
                <w:szCs w:val="36"/>
              </w:rPr>
            </w:pPr>
            <w:r w:rsidRPr="00E32D55">
              <w:rPr>
                <w:i/>
                <w:color w:val="000000"/>
              </w:rPr>
              <w:t>Consultar la factura de compra del cliente</w:t>
            </w:r>
          </w:p>
        </w:tc>
      </w:tr>
      <w:tr w:rsidR="00A61297" w:rsidRPr="00E32D55" w14:paraId="4BD31F5D" w14:textId="77777777" w:rsidTr="00E96A92">
        <w:trPr>
          <w:trHeight w:val="27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F4BFB" w14:textId="77777777" w:rsidR="00A61297" w:rsidRPr="00E32D55" w:rsidRDefault="00A61297" w:rsidP="000D4E8B">
            <w:pPr>
              <w:keepLines/>
              <w:contextualSpacing/>
              <w:rPr>
                <w:i/>
              </w:rPr>
            </w:pPr>
            <w:proofErr w:type="spellStart"/>
            <w:r w:rsidRPr="00E32D55">
              <w:rPr>
                <w:i/>
                <w:lang w:val="en-US"/>
              </w:rPr>
              <w:t>Texto</w:t>
            </w:r>
            <w:proofErr w:type="spellEnd"/>
            <w:r w:rsidRPr="00E32D55">
              <w:rPr>
                <w:i/>
                <w:lang w:val="en-US"/>
              </w:rPr>
              <w:t>:</w:t>
            </w:r>
          </w:p>
        </w:tc>
        <w:tc>
          <w:tcPr>
            <w:tcW w:w="72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29DF8" w14:textId="77777777" w:rsidR="00A61297" w:rsidRPr="00E32D55" w:rsidRDefault="00A61297" w:rsidP="000D4E8B">
            <w:pPr>
              <w:keepLines/>
              <w:contextualSpacing/>
              <w:rPr>
                <w:i/>
                <w:color w:val="000000"/>
              </w:rPr>
            </w:pPr>
            <w:r w:rsidRPr="00E32D55">
              <w:rPr>
                <w:i/>
                <w:color w:val="000000"/>
              </w:rPr>
              <w:t>El sistema permitirá ingresar los datos necesarios para la compra de una membresía deseada.</w:t>
            </w:r>
          </w:p>
        </w:tc>
      </w:tr>
      <w:tr w:rsidR="00A61297" w:rsidRPr="00E32D55" w14:paraId="29FFB00A" w14:textId="77777777" w:rsidTr="00E96A92">
        <w:trPr>
          <w:trHeight w:val="177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71EC1" w14:textId="77777777" w:rsidR="00A61297" w:rsidRPr="00E32D55" w:rsidRDefault="00A61297" w:rsidP="000D4E8B">
            <w:pPr>
              <w:keepLines/>
              <w:contextualSpacing/>
              <w:rPr>
                <w:i/>
              </w:rPr>
            </w:pPr>
            <w:r w:rsidRPr="00E32D55">
              <w:rPr>
                <w:i/>
                <w:lang w:val="en-US"/>
              </w:rPr>
              <w:t>Tipo:</w:t>
            </w:r>
          </w:p>
        </w:tc>
        <w:tc>
          <w:tcPr>
            <w:tcW w:w="72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3C87F" w14:textId="77777777" w:rsidR="00A61297" w:rsidRPr="00E32D55" w:rsidRDefault="00A61297" w:rsidP="000D4E8B">
            <w:pPr>
              <w:keepLines/>
              <w:contextualSpacing/>
              <w:rPr>
                <w:i/>
                <w:color w:val="000000"/>
                <w:sz w:val="36"/>
                <w:szCs w:val="36"/>
              </w:rPr>
            </w:pPr>
            <w:proofErr w:type="spellStart"/>
            <w:r w:rsidRPr="00E32D55">
              <w:rPr>
                <w:i/>
                <w:color w:val="000000"/>
                <w:kern w:val="24"/>
                <w:lang w:val="en-US"/>
              </w:rPr>
              <w:t>Funcional</w:t>
            </w:r>
            <w:proofErr w:type="spellEnd"/>
            <w:r w:rsidRPr="00E32D55">
              <w:rPr>
                <w:i/>
                <w:color w:val="000000"/>
                <w:kern w:val="24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color w:val="000000"/>
                <w:kern w:val="24"/>
                <w:lang w:val="en-US"/>
              </w:rPr>
              <w:t>Datos</w:t>
            </w:r>
            <w:proofErr w:type="spellEnd"/>
          </w:p>
        </w:tc>
      </w:tr>
      <w:tr w:rsidR="00A61297" w:rsidRPr="00E32D55" w14:paraId="30106D12" w14:textId="77777777" w:rsidTr="00E96A92">
        <w:trPr>
          <w:trHeight w:val="1247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14BDE" w14:textId="77777777" w:rsidR="00A61297" w:rsidRPr="00E32D55" w:rsidRDefault="00A61297" w:rsidP="000D4E8B">
            <w:pPr>
              <w:keepLines/>
              <w:contextualSpacing/>
              <w:rPr>
                <w:i/>
              </w:rPr>
            </w:pPr>
            <w:r w:rsidRPr="00E32D55">
              <w:rPr>
                <w:i/>
              </w:rPr>
              <w:t>Detalles de requisitos y restricciones:</w:t>
            </w:r>
          </w:p>
        </w:tc>
        <w:tc>
          <w:tcPr>
            <w:tcW w:w="72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8747E" w14:textId="42902D45" w:rsidR="00A61297" w:rsidRPr="00E32D55" w:rsidRDefault="00A61297" w:rsidP="000D4E8B">
            <w:pPr>
              <w:keepLines/>
              <w:contextualSpacing/>
              <w:rPr>
                <w:i/>
                <w:color w:val="000000"/>
                <w:kern w:val="24"/>
              </w:rPr>
            </w:pPr>
            <w:r w:rsidRPr="00E32D55">
              <w:rPr>
                <w:i/>
                <w:color w:val="000000"/>
                <w:kern w:val="24"/>
              </w:rPr>
              <w:t>El sistema deberá ingresar l</w:t>
            </w:r>
            <w:r w:rsidR="006A0209" w:rsidRPr="00E32D55">
              <w:rPr>
                <w:i/>
                <w:color w:val="000000"/>
                <w:kern w:val="24"/>
              </w:rPr>
              <w:t xml:space="preserve">os datos del cliente para </w:t>
            </w:r>
            <w:r w:rsidR="004E7DAB" w:rsidRPr="00E32D55">
              <w:rPr>
                <w:i/>
                <w:color w:val="000000"/>
                <w:kern w:val="24"/>
              </w:rPr>
              <w:t>la creación de la factura</w:t>
            </w:r>
            <w:r w:rsidRPr="00E32D55">
              <w:rPr>
                <w:i/>
                <w:color w:val="000000"/>
                <w:kern w:val="24"/>
              </w:rPr>
              <w:t>:</w:t>
            </w:r>
          </w:p>
          <w:p w14:paraId="41B8F447" w14:textId="70CED83A" w:rsidR="00262620" w:rsidRPr="00AE1578" w:rsidRDefault="00262620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  <w:szCs w:val="36"/>
              </w:rPr>
              <w:t>Numero de factura</w:t>
            </w:r>
            <w:r w:rsidRPr="00AE1578">
              <w:rPr>
                <w:i/>
                <w:color w:val="000000"/>
                <w:szCs w:val="36"/>
              </w:rPr>
              <w:t>:</w:t>
            </w:r>
            <w:r w:rsidR="00051BD5" w:rsidRPr="00AE1578">
              <w:rPr>
                <w:i/>
                <w:color w:val="000000"/>
                <w:szCs w:val="36"/>
              </w:rPr>
              <w:t xml:space="preserve"> tipo </w:t>
            </w:r>
            <w:proofErr w:type="spellStart"/>
            <w:r w:rsidR="00051BD5" w:rsidRPr="00AE1578">
              <w:rPr>
                <w:i/>
                <w:color w:val="000000"/>
                <w:szCs w:val="36"/>
              </w:rPr>
              <w:t>integer</w:t>
            </w:r>
            <w:proofErr w:type="spellEnd"/>
            <w:r w:rsidR="00051BD5" w:rsidRPr="00AE1578">
              <w:rPr>
                <w:i/>
                <w:color w:val="000000"/>
                <w:szCs w:val="36"/>
              </w:rPr>
              <w:t xml:space="preserve"> de </w:t>
            </w:r>
            <w:r w:rsidR="003E176B" w:rsidRPr="00AE1578">
              <w:rPr>
                <w:i/>
                <w:color w:val="000000"/>
                <w:szCs w:val="36"/>
              </w:rPr>
              <w:t>5 caracteres.</w:t>
            </w:r>
          </w:p>
          <w:p w14:paraId="36B9CE61" w14:textId="657E84C9" w:rsidR="00A61297" w:rsidRPr="00AE1578" w:rsidRDefault="00A61297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</w:rPr>
              <w:t xml:space="preserve">Cédula: </w:t>
            </w:r>
            <w:r w:rsidRPr="00AE1578">
              <w:rPr>
                <w:i/>
                <w:color w:val="000000"/>
              </w:rPr>
              <w:t xml:space="preserve">tipo </w:t>
            </w:r>
            <w:proofErr w:type="spellStart"/>
            <w:r w:rsidRPr="00AE1578">
              <w:rPr>
                <w:i/>
                <w:color w:val="000000"/>
              </w:rPr>
              <w:t>integer</w:t>
            </w:r>
            <w:proofErr w:type="spellEnd"/>
            <w:r w:rsidRPr="00AE1578">
              <w:rPr>
                <w:i/>
                <w:color w:val="000000"/>
              </w:rPr>
              <w:t xml:space="preserve"> de 10 caracteres de formato [ l]</w:t>
            </w:r>
          </w:p>
          <w:p w14:paraId="112F3975" w14:textId="77777777" w:rsidR="00A61297" w:rsidRPr="00AE1578" w:rsidRDefault="00A61297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</w:rPr>
              <w:t xml:space="preserve">Nombre: </w:t>
            </w:r>
            <w:r w:rsidRPr="00AE1578">
              <w:rPr>
                <w:i/>
                <w:color w:val="000000"/>
              </w:rPr>
              <w:t xml:space="preserve">tipo </w:t>
            </w:r>
            <w:proofErr w:type="spellStart"/>
            <w:r w:rsidRPr="00AE1578">
              <w:rPr>
                <w:i/>
                <w:color w:val="000000"/>
              </w:rPr>
              <w:t>Varchar</w:t>
            </w:r>
            <w:proofErr w:type="spellEnd"/>
            <w:r w:rsidRPr="00AE1578">
              <w:rPr>
                <w:i/>
                <w:color w:val="000000"/>
              </w:rPr>
              <w:t xml:space="preserve"> 30 caracteres debe incluir un formato mayúsculas y minúsculas.</w:t>
            </w:r>
          </w:p>
          <w:p w14:paraId="5BBBE54A" w14:textId="77777777" w:rsidR="00A61297" w:rsidRPr="00AE1578" w:rsidRDefault="00A61297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</w:rPr>
              <w:t>Apellido:</w:t>
            </w:r>
            <w:r w:rsidRPr="00AE1578">
              <w:rPr>
                <w:i/>
                <w:color w:val="000000"/>
              </w:rPr>
              <w:t xml:space="preserve"> tipo </w:t>
            </w:r>
            <w:proofErr w:type="spellStart"/>
            <w:r w:rsidRPr="00AE1578">
              <w:rPr>
                <w:i/>
                <w:color w:val="000000"/>
              </w:rPr>
              <w:t>Varchar</w:t>
            </w:r>
            <w:proofErr w:type="spellEnd"/>
            <w:r w:rsidRPr="00AE1578">
              <w:rPr>
                <w:i/>
                <w:color w:val="000000"/>
              </w:rPr>
              <w:t xml:space="preserve"> 30 caracteres debe incluir un formato mayúsculas y minúsculas.</w:t>
            </w:r>
          </w:p>
          <w:p w14:paraId="395FA98B" w14:textId="74FA5CE8" w:rsidR="00A61297" w:rsidRPr="00AE1578" w:rsidRDefault="00880DE4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</w:rPr>
              <w:t>Fecha de nacimiento:</w:t>
            </w:r>
            <w:r w:rsidR="003E176B" w:rsidRPr="00AE1578">
              <w:rPr>
                <w:i/>
                <w:color w:val="000000"/>
              </w:rPr>
              <w:t xml:space="preserve"> tipo date donde se selecciona la fecha en específico.</w:t>
            </w:r>
          </w:p>
          <w:p w14:paraId="75CEFE1A" w14:textId="5D0C246F" w:rsidR="00880DE4" w:rsidRPr="00AE1578" w:rsidRDefault="00880DE4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b/>
                <w:bCs/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</w:rPr>
              <w:lastRenderedPageBreak/>
              <w:t>Teléfono:</w:t>
            </w:r>
            <w:r w:rsidR="003E176B" w:rsidRPr="00AE1578">
              <w:rPr>
                <w:i/>
                <w:color w:val="000000"/>
              </w:rPr>
              <w:t xml:space="preserve"> tipo </w:t>
            </w:r>
            <w:proofErr w:type="spellStart"/>
            <w:r w:rsidR="003E176B" w:rsidRPr="00AE1578">
              <w:rPr>
                <w:i/>
                <w:color w:val="000000"/>
              </w:rPr>
              <w:t>integer</w:t>
            </w:r>
            <w:proofErr w:type="spellEnd"/>
            <w:r w:rsidR="003E176B" w:rsidRPr="00AE1578">
              <w:rPr>
                <w:i/>
                <w:color w:val="000000"/>
              </w:rPr>
              <w:t xml:space="preserve"> de 10 caracteres debe incluir un formato de números.</w:t>
            </w:r>
          </w:p>
          <w:p w14:paraId="01764142" w14:textId="16E928F5" w:rsidR="00880DE4" w:rsidRPr="00AE1578" w:rsidRDefault="00880DE4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b/>
                <w:bCs/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  <w:szCs w:val="36"/>
              </w:rPr>
              <w:t>Dirección:</w:t>
            </w:r>
            <w:r w:rsidR="003E176B" w:rsidRPr="00AE1578">
              <w:rPr>
                <w:i/>
                <w:color w:val="000000"/>
                <w:szCs w:val="36"/>
              </w:rPr>
              <w:t xml:space="preserve"> tipo </w:t>
            </w:r>
            <w:proofErr w:type="spellStart"/>
            <w:r w:rsidR="003E176B" w:rsidRPr="00AE1578">
              <w:rPr>
                <w:i/>
                <w:color w:val="000000"/>
                <w:szCs w:val="36"/>
              </w:rPr>
              <w:t>Varchar</w:t>
            </w:r>
            <w:proofErr w:type="spellEnd"/>
            <w:r w:rsidR="003E176B" w:rsidRPr="00AE1578">
              <w:rPr>
                <w:i/>
                <w:color w:val="000000"/>
                <w:szCs w:val="36"/>
              </w:rPr>
              <w:t xml:space="preserve"> 60 caracteres debe incluir un formato mayúsculas, minúsculas, caracteres especiales y números.</w:t>
            </w:r>
          </w:p>
          <w:p w14:paraId="6ADA4583" w14:textId="77777777" w:rsidR="00880DE4" w:rsidRPr="00AE1578" w:rsidRDefault="00051BD5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</w:rPr>
              <w:t>Promoción:</w:t>
            </w:r>
            <w:r w:rsidRPr="00AE1578">
              <w:rPr>
                <w:i/>
                <w:color w:val="000000"/>
              </w:rPr>
              <w:t xml:space="preserve"> tipo </w:t>
            </w:r>
            <w:proofErr w:type="spellStart"/>
            <w:r w:rsidRPr="00AE1578">
              <w:rPr>
                <w:i/>
                <w:color w:val="000000"/>
              </w:rPr>
              <w:t>Varchar</w:t>
            </w:r>
            <w:proofErr w:type="spellEnd"/>
            <w:r w:rsidRPr="00AE1578">
              <w:rPr>
                <w:i/>
                <w:color w:val="000000"/>
              </w:rPr>
              <w:t xml:space="preserve"> 30 caracteres debe incluir un </w:t>
            </w:r>
            <w:proofErr w:type="spellStart"/>
            <w:r w:rsidRPr="00AE1578">
              <w:rPr>
                <w:i/>
                <w:color w:val="000000"/>
              </w:rPr>
              <w:t>format</w:t>
            </w:r>
            <w:proofErr w:type="spellEnd"/>
            <w:r w:rsidRPr="00AE1578">
              <w:rPr>
                <w:i/>
                <w:color w:val="000000"/>
              </w:rPr>
              <w:t>.</w:t>
            </w:r>
          </w:p>
          <w:p w14:paraId="628AE2EE" w14:textId="77777777" w:rsidR="00051BD5" w:rsidRPr="00AE1578" w:rsidRDefault="00051BD5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b/>
                <w:bCs/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</w:rPr>
              <w:t xml:space="preserve">Descuento: </w:t>
            </w:r>
            <w:r w:rsidRPr="00AE1578">
              <w:rPr>
                <w:i/>
                <w:color w:val="000000"/>
              </w:rPr>
              <w:t>Aplica una operación matemática dependiendo de cuanto sea el descuento.</w:t>
            </w:r>
          </w:p>
          <w:p w14:paraId="063811D3" w14:textId="0530A951" w:rsidR="00051BD5" w:rsidRPr="00AE1578" w:rsidRDefault="00051BD5" w:rsidP="00C3123C">
            <w:pPr>
              <w:pStyle w:val="Prrafodelista"/>
              <w:keepLines/>
              <w:numPr>
                <w:ilvl w:val="0"/>
                <w:numId w:val="39"/>
              </w:numPr>
              <w:rPr>
                <w:i/>
                <w:color w:val="000000"/>
                <w:szCs w:val="36"/>
              </w:rPr>
            </w:pPr>
            <w:r w:rsidRPr="00AE1578">
              <w:rPr>
                <w:b/>
                <w:bCs/>
                <w:i/>
                <w:color w:val="000000"/>
              </w:rPr>
              <w:t xml:space="preserve">Precio: </w:t>
            </w:r>
            <w:r w:rsidRPr="00AE1578">
              <w:rPr>
                <w:i/>
                <w:color w:val="000000"/>
              </w:rPr>
              <w:t xml:space="preserve">tipo </w:t>
            </w:r>
            <w:proofErr w:type="spellStart"/>
            <w:r w:rsidRPr="00AE1578">
              <w:rPr>
                <w:i/>
                <w:color w:val="000000"/>
              </w:rPr>
              <w:t>Integer</w:t>
            </w:r>
            <w:proofErr w:type="spellEnd"/>
            <w:r w:rsidRPr="00AE1578">
              <w:rPr>
                <w:i/>
                <w:color w:val="000000"/>
              </w:rPr>
              <w:t xml:space="preserve"> de 8,2 caracteres de formato [P]</w:t>
            </w:r>
          </w:p>
        </w:tc>
      </w:tr>
      <w:tr w:rsidR="00A61297" w:rsidRPr="00E32D55" w14:paraId="5027AB53" w14:textId="77777777" w:rsidTr="00E96A92">
        <w:trPr>
          <w:trHeight w:val="897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525D5" w14:textId="77777777" w:rsidR="00A61297" w:rsidRPr="00E32D55" w:rsidRDefault="00A61297" w:rsidP="000D4E8B">
            <w:pPr>
              <w:keepLines/>
              <w:contextualSpacing/>
              <w:rPr>
                <w:i/>
              </w:rPr>
            </w:pPr>
            <w:r w:rsidRPr="00E32D55">
              <w:rPr>
                <w:i/>
              </w:rPr>
              <w:lastRenderedPageBreak/>
              <w:t>Fecha de revisión y versión:</w:t>
            </w:r>
          </w:p>
        </w:tc>
        <w:tc>
          <w:tcPr>
            <w:tcW w:w="72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90B22" w14:textId="77777777" w:rsidR="00A61297" w:rsidRPr="00E32D55" w:rsidRDefault="00A61297" w:rsidP="000D4E8B">
            <w:pPr>
              <w:keepLines/>
              <w:contextualSpacing/>
              <w:rPr>
                <w:i/>
                <w:color w:val="000000"/>
                <w:kern w:val="24"/>
                <w:lang w:val="en-US"/>
              </w:rPr>
            </w:pPr>
            <w:r w:rsidRPr="00E32D55">
              <w:rPr>
                <w:i/>
                <w:color w:val="000000"/>
                <w:kern w:val="24"/>
                <w:lang w:val="en-US"/>
              </w:rPr>
              <w:t>10/11/2024</w:t>
            </w:r>
          </w:p>
          <w:p w14:paraId="632CFE61" w14:textId="77777777" w:rsidR="00A61297" w:rsidRPr="00E32D55" w:rsidRDefault="00A61297" w:rsidP="000D4E8B">
            <w:pPr>
              <w:keepLines/>
              <w:contextualSpacing/>
              <w:rPr>
                <w:i/>
                <w:color w:val="000000"/>
                <w:sz w:val="36"/>
                <w:szCs w:val="36"/>
              </w:rPr>
            </w:pPr>
            <w:r w:rsidRPr="00E32D55">
              <w:rPr>
                <w:i/>
                <w:color w:val="000000"/>
              </w:rPr>
              <w:t>Versión1.0</w:t>
            </w:r>
          </w:p>
        </w:tc>
      </w:tr>
      <w:tr w:rsidR="00A61297" w:rsidRPr="00E32D55" w14:paraId="11788F14" w14:textId="77777777" w:rsidTr="00E96A92">
        <w:trPr>
          <w:trHeight w:val="35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4720F" w14:textId="77777777" w:rsidR="00A61297" w:rsidRPr="00E32D55" w:rsidRDefault="00A61297" w:rsidP="000D4E8B">
            <w:pPr>
              <w:keepLines/>
              <w:contextualSpacing/>
              <w:rPr>
                <w:i/>
              </w:rPr>
            </w:pPr>
            <w:proofErr w:type="spellStart"/>
            <w:r w:rsidRPr="00E32D55">
              <w:rPr>
                <w:i/>
                <w:lang w:val="en-US"/>
              </w:rPr>
              <w:t>Prioridad</w:t>
            </w:r>
            <w:proofErr w:type="spellEnd"/>
            <w:r w:rsidRPr="00E32D55">
              <w:rPr>
                <w:i/>
                <w:lang w:val="en-US"/>
              </w:rPr>
              <w:t>:</w:t>
            </w:r>
          </w:p>
        </w:tc>
        <w:tc>
          <w:tcPr>
            <w:tcW w:w="72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87A4D" w14:textId="77777777" w:rsidR="00A61297" w:rsidRPr="00E32D55" w:rsidRDefault="00A61297" w:rsidP="000D4E8B">
            <w:pPr>
              <w:keepLines/>
              <w:contextualSpacing/>
              <w:rPr>
                <w:b/>
                <w:bCs/>
                <w:i/>
                <w:color w:val="000000"/>
                <w:kern w:val="24"/>
                <w:lang w:val="en-US"/>
              </w:rPr>
            </w:pPr>
            <w:r w:rsidRPr="00E32D55">
              <w:rPr>
                <w:b/>
                <w:bCs/>
                <w:i/>
                <w:color w:val="000000"/>
                <w:kern w:val="24"/>
                <w:lang w:val="en-US"/>
              </w:rPr>
              <w:t xml:space="preserve">Alta </w:t>
            </w:r>
          </w:p>
        </w:tc>
      </w:tr>
    </w:tbl>
    <w:p w14:paraId="1D123ED8" w14:textId="1D66200D" w:rsidR="5BBB874B" w:rsidRPr="00E32D55" w:rsidRDefault="5BBB874B" w:rsidP="5BBB874B"/>
    <w:p w14:paraId="7B6C46F0" w14:textId="75700280" w:rsidR="5BBB874B" w:rsidRPr="00E32D55" w:rsidRDefault="5BBB874B" w:rsidP="5BBB874B"/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221"/>
      </w:tblGrid>
      <w:tr w:rsidR="5BBB874B" w:rsidRPr="00E32D55" w14:paraId="77B88B1E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6C8F4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2C203" w14:textId="0844B1C2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lang w:val="en-US"/>
              </w:rPr>
            </w:pPr>
            <w:r w:rsidRPr="00E32D55">
              <w:rPr>
                <w:b/>
                <w:bCs/>
                <w:i/>
                <w:iCs/>
                <w:lang w:val="en-US"/>
              </w:rPr>
              <w:t>RF-1</w:t>
            </w:r>
            <w:r w:rsidR="00F658FE"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  <w:tr w:rsidR="5BBB874B" w:rsidRPr="00E32D55" w14:paraId="4D58522B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47BB6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3CD33" w14:textId="2DED4BD4" w:rsidR="43D08E24" w:rsidRPr="00E32D55" w:rsidRDefault="43D08E24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Editar factura</w:t>
            </w:r>
          </w:p>
        </w:tc>
      </w:tr>
      <w:tr w:rsidR="5BBB874B" w:rsidRPr="00E32D55" w14:paraId="087BD00A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3971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2D176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El sistema permitirá ingresar los datos necesarios para la compra de una membresía deseada.</w:t>
            </w:r>
          </w:p>
        </w:tc>
      </w:tr>
      <w:tr w:rsidR="5BBB874B" w:rsidRPr="00E32D55" w14:paraId="7908BF98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A86A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BDD24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10E8A14B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E226F3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5A704" w14:textId="42902D45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El sistema deberá ingresar los datos del cliente para la creación de la factura:</w:t>
            </w:r>
          </w:p>
          <w:p w14:paraId="0E730C6D" w14:textId="70CED83A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Numero de factura</w:t>
            </w:r>
            <w:r w:rsidRPr="00AE1578">
              <w:rPr>
                <w:i/>
                <w:iCs/>
                <w:color w:val="000000" w:themeColor="text1"/>
              </w:rPr>
              <w:t xml:space="preserve">: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integer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de 5 caracteres.</w:t>
            </w:r>
          </w:p>
          <w:p w14:paraId="282FA2D6" w14:textId="657E84C9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 xml:space="preserve">Cédula: </w:t>
            </w:r>
            <w:r w:rsidRPr="00AE1578">
              <w:rPr>
                <w:i/>
                <w:iCs/>
                <w:color w:val="000000" w:themeColor="text1"/>
              </w:rPr>
              <w:t xml:space="preserve">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integer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de 10 caracteres de formato [ l]</w:t>
            </w:r>
          </w:p>
          <w:p w14:paraId="7632E3C0" w14:textId="77777777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 xml:space="preserve">Nombre: </w:t>
            </w:r>
            <w:r w:rsidRPr="00AE1578">
              <w:rPr>
                <w:i/>
                <w:iCs/>
                <w:color w:val="000000" w:themeColor="text1"/>
              </w:rPr>
              <w:t xml:space="preserve">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30 caracteres debe incluir un formato mayúsculas y minúsculas.</w:t>
            </w:r>
          </w:p>
          <w:p w14:paraId="5ED4D4D9" w14:textId="77777777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Apellido:</w:t>
            </w:r>
            <w:r w:rsidRPr="00AE1578">
              <w:rPr>
                <w:i/>
                <w:iCs/>
                <w:color w:val="000000" w:themeColor="text1"/>
              </w:rPr>
              <w:t xml:space="preserve">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30 caracteres debe incluir un formato mayúsculas y minúsculas.</w:t>
            </w:r>
          </w:p>
          <w:p w14:paraId="7203B6FD" w14:textId="74FA5CE8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Fecha de nacimiento:</w:t>
            </w:r>
            <w:r w:rsidRPr="00AE1578">
              <w:rPr>
                <w:i/>
                <w:iCs/>
                <w:color w:val="000000" w:themeColor="text1"/>
              </w:rPr>
              <w:t xml:space="preserve"> tipo date donde se selecciona la fecha en específico.</w:t>
            </w:r>
          </w:p>
          <w:p w14:paraId="2CCF2F9E" w14:textId="5D0C246F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Teléfono:</w:t>
            </w:r>
            <w:r w:rsidRPr="00AE1578">
              <w:rPr>
                <w:i/>
                <w:iCs/>
                <w:color w:val="000000" w:themeColor="text1"/>
              </w:rPr>
              <w:t xml:space="preserve">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integer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de 10 caracteres debe incluir un formato de números.</w:t>
            </w:r>
          </w:p>
          <w:p w14:paraId="3426F2E9" w14:textId="16E928F5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Dirección:</w:t>
            </w:r>
            <w:r w:rsidRPr="00AE1578">
              <w:rPr>
                <w:i/>
                <w:iCs/>
                <w:color w:val="000000" w:themeColor="text1"/>
              </w:rPr>
              <w:t xml:space="preserve">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60 caracteres debe incluir un formato mayúsculas, minúsculas, caracteres especiales y números.</w:t>
            </w:r>
          </w:p>
          <w:p w14:paraId="51CE3438" w14:textId="77777777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Promoción:</w:t>
            </w:r>
            <w:r w:rsidRPr="00AE1578">
              <w:rPr>
                <w:i/>
                <w:iCs/>
                <w:color w:val="000000" w:themeColor="text1"/>
              </w:rPr>
              <w:t xml:space="preserve">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30 caracteres debe incluir un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format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>.</w:t>
            </w:r>
          </w:p>
          <w:p w14:paraId="4BEAA740" w14:textId="77777777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 xml:space="preserve">Descuento: </w:t>
            </w:r>
            <w:r w:rsidRPr="00AE1578">
              <w:rPr>
                <w:i/>
                <w:iCs/>
                <w:color w:val="000000" w:themeColor="text1"/>
              </w:rPr>
              <w:t>Aplica una operación matemática dependiendo de cuanto sea el descuento.</w:t>
            </w:r>
          </w:p>
          <w:p w14:paraId="456233A9" w14:textId="0530A951" w:rsidR="5BBB874B" w:rsidRPr="00AE1578" w:rsidRDefault="5BBB874B" w:rsidP="00C3123C">
            <w:pPr>
              <w:pStyle w:val="Prrafodelista"/>
              <w:keepLines/>
              <w:numPr>
                <w:ilvl w:val="0"/>
                <w:numId w:val="40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 xml:space="preserve">Precio: </w:t>
            </w:r>
            <w:r w:rsidRPr="00AE1578">
              <w:rPr>
                <w:i/>
                <w:iCs/>
                <w:color w:val="000000" w:themeColor="text1"/>
              </w:rPr>
              <w:t xml:space="preserve">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Integer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de 8,2 caracteres de formato [P]</w:t>
            </w:r>
          </w:p>
        </w:tc>
      </w:tr>
      <w:tr w:rsidR="5BBB874B" w:rsidRPr="00E32D55" w14:paraId="3523068D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B0560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9E136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0D2FE227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32D55">
              <w:rPr>
                <w:i/>
                <w:iCs/>
                <w:color w:val="000000" w:themeColor="text1"/>
              </w:rPr>
              <w:t>Versión1.0</w:t>
            </w:r>
          </w:p>
        </w:tc>
      </w:tr>
      <w:tr w:rsidR="5BBB874B" w:rsidRPr="00E32D55" w14:paraId="080237A6" w14:textId="77777777" w:rsidTr="00E96A92">
        <w:trPr>
          <w:trHeight w:val="300"/>
        </w:trPr>
        <w:tc>
          <w:tcPr>
            <w:tcW w:w="1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B3866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2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0B146" w14:textId="32F8E38A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5B3119AE" w14:textId="782244A9" w:rsidR="5BBB874B" w:rsidRPr="00E32D55" w:rsidRDefault="5BBB874B" w:rsidP="5BBB874B"/>
    <w:p w14:paraId="01E0B2C4" w14:textId="6607A75C" w:rsidR="5BBB874B" w:rsidRPr="00E32D55" w:rsidRDefault="5BBB874B" w:rsidP="5BBB874B"/>
    <w:tbl>
      <w:tblPr>
        <w:tblW w:w="0" w:type="auto"/>
        <w:tblInd w:w="571" w:type="dxa"/>
        <w:tblLook w:val="0600" w:firstRow="0" w:lastRow="0" w:firstColumn="0" w:lastColumn="0" w:noHBand="1" w:noVBand="1"/>
      </w:tblPr>
      <w:tblGrid>
        <w:gridCol w:w="1696"/>
        <w:gridCol w:w="7351"/>
      </w:tblGrid>
      <w:tr w:rsidR="5BBB874B" w:rsidRPr="00E32D55" w14:paraId="20D59CF9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0E79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E310F5" w14:textId="05ABBD5D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lang w:val="en-US"/>
              </w:rPr>
            </w:pPr>
            <w:r w:rsidRPr="00E32D55">
              <w:rPr>
                <w:b/>
                <w:bCs/>
                <w:i/>
                <w:iCs/>
                <w:lang w:val="en-US"/>
              </w:rPr>
              <w:t>RF-12</w:t>
            </w:r>
          </w:p>
        </w:tc>
      </w:tr>
      <w:tr w:rsidR="5BBB874B" w:rsidRPr="00E32D55" w14:paraId="6786D247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DA2F27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B82E8" w14:textId="54AF987B" w:rsidR="1D079DB7" w:rsidRPr="00E32D55" w:rsidRDefault="1D079DB7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 xml:space="preserve">Eliminar factura </w:t>
            </w:r>
          </w:p>
        </w:tc>
      </w:tr>
      <w:tr w:rsidR="5BBB874B" w:rsidRPr="00E32D55" w14:paraId="100868D1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31195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0A3A72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El sistema permitirá ingresar los datos necesarios para la compra de una membresía deseada.</w:t>
            </w:r>
          </w:p>
        </w:tc>
      </w:tr>
      <w:tr w:rsidR="5BBB874B" w:rsidRPr="00E32D55" w14:paraId="10B7A321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65BE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614E5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Funcional</w:t>
            </w:r>
            <w:proofErr w:type="spellEnd"/>
            <w:r w:rsidRPr="00E32D55">
              <w:rPr>
                <w:i/>
                <w:iCs/>
                <w:color w:val="000000" w:themeColor="text1"/>
                <w:lang w:val="en-US"/>
              </w:rPr>
              <w:t xml:space="preserve"> - </w:t>
            </w:r>
            <w:proofErr w:type="spellStart"/>
            <w:r w:rsidRPr="00E32D55">
              <w:rPr>
                <w:i/>
                <w:iCs/>
                <w:color w:val="000000" w:themeColor="text1"/>
                <w:lang w:val="en-US"/>
              </w:rPr>
              <w:t>Datos</w:t>
            </w:r>
            <w:proofErr w:type="spellEnd"/>
          </w:p>
        </w:tc>
      </w:tr>
      <w:tr w:rsidR="5BBB874B" w:rsidRPr="00E32D55" w14:paraId="63453F48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CA2008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3B2D2" w14:textId="42902D45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</w:rPr>
            </w:pPr>
            <w:r w:rsidRPr="00E32D55">
              <w:rPr>
                <w:i/>
                <w:iCs/>
                <w:color w:val="000000" w:themeColor="text1"/>
              </w:rPr>
              <w:t>El sistema deberá ingresar los datos del cliente para la creación de la factura:</w:t>
            </w:r>
          </w:p>
          <w:p w14:paraId="0F206D79" w14:textId="70CED83A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Numero de factura</w:t>
            </w:r>
            <w:r w:rsidRPr="00AE1578">
              <w:rPr>
                <w:i/>
                <w:iCs/>
                <w:color w:val="000000" w:themeColor="text1"/>
              </w:rPr>
              <w:t xml:space="preserve">: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integer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de 5 caracteres.</w:t>
            </w:r>
          </w:p>
          <w:p w14:paraId="68E50455" w14:textId="657E84C9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 xml:space="preserve">Cédula: </w:t>
            </w:r>
            <w:r w:rsidRPr="00AE1578">
              <w:rPr>
                <w:i/>
                <w:iCs/>
                <w:color w:val="000000" w:themeColor="text1"/>
              </w:rPr>
              <w:t xml:space="preserve">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integer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de 10 caracteres de formato [ l]</w:t>
            </w:r>
          </w:p>
          <w:p w14:paraId="14B94ABA" w14:textId="77777777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 xml:space="preserve">Nombre: </w:t>
            </w:r>
            <w:r w:rsidRPr="00AE1578">
              <w:rPr>
                <w:i/>
                <w:iCs/>
                <w:color w:val="000000" w:themeColor="text1"/>
              </w:rPr>
              <w:t xml:space="preserve">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30 caracteres debe incluir un formato mayúsculas y minúsculas.</w:t>
            </w:r>
          </w:p>
          <w:p w14:paraId="79ECFF41" w14:textId="77777777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Apellido:</w:t>
            </w:r>
            <w:r w:rsidRPr="00AE1578">
              <w:rPr>
                <w:i/>
                <w:iCs/>
                <w:color w:val="000000" w:themeColor="text1"/>
              </w:rPr>
              <w:t xml:space="preserve">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30 caracteres debe incluir un formato mayúsculas y minúsculas.</w:t>
            </w:r>
          </w:p>
          <w:p w14:paraId="19A2413D" w14:textId="74FA5CE8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Fecha de nacimiento:</w:t>
            </w:r>
            <w:r w:rsidRPr="00AE1578">
              <w:rPr>
                <w:i/>
                <w:iCs/>
                <w:color w:val="000000" w:themeColor="text1"/>
              </w:rPr>
              <w:t xml:space="preserve"> tipo date donde se selecciona la fecha en específico.</w:t>
            </w:r>
          </w:p>
          <w:p w14:paraId="3A406EB4" w14:textId="5D0C246F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Teléfono:</w:t>
            </w:r>
            <w:r w:rsidRPr="00AE1578">
              <w:rPr>
                <w:i/>
                <w:iCs/>
                <w:color w:val="000000" w:themeColor="text1"/>
              </w:rPr>
              <w:t xml:space="preserve">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integer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de 10 caracteres debe incluir un formato de números.</w:t>
            </w:r>
          </w:p>
          <w:p w14:paraId="37C631DC" w14:textId="16E928F5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Dirección:</w:t>
            </w:r>
            <w:r w:rsidRPr="00AE1578">
              <w:rPr>
                <w:i/>
                <w:iCs/>
                <w:color w:val="000000" w:themeColor="text1"/>
              </w:rPr>
              <w:t xml:space="preserve">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60 caracteres debe incluir un formato mayúsculas, minúsculas, caracteres especiales y números.</w:t>
            </w:r>
          </w:p>
          <w:p w14:paraId="714F3757" w14:textId="77777777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>Promoción:</w:t>
            </w:r>
            <w:r w:rsidRPr="00AE1578">
              <w:rPr>
                <w:i/>
                <w:iCs/>
                <w:color w:val="000000" w:themeColor="text1"/>
              </w:rPr>
              <w:t xml:space="preserve"> 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Varchar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30 caracteres debe incluir un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format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>.</w:t>
            </w:r>
          </w:p>
          <w:p w14:paraId="1D4AE68F" w14:textId="77777777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b/>
                <w:bCs/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 xml:space="preserve">Descuento: </w:t>
            </w:r>
            <w:r w:rsidRPr="00AE1578">
              <w:rPr>
                <w:i/>
                <w:iCs/>
                <w:color w:val="000000" w:themeColor="text1"/>
              </w:rPr>
              <w:t>Aplica una operación matemática dependiendo de cuanto sea el descuento.</w:t>
            </w:r>
          </w:p>
          <w:p w14:paraId="5194C3DE" w14:textId="0530A951" w:rsidR="5BBB874B" w:rsidRPr="00AE1578" w:rsidRDefault="5BBB874B" w:rsidP="00C3123C">
            <w:pPr>
              <w:pStyle w:val="Prrafodelista"/>
              <w:keepLines/>
              <w:numPr>
                <w:ilvl w:val="0"/>
                <w:numId w:val="41"/>
              </w:numPr>
              <w:rPr>
                <w:i/>
                <w:iCs/>
                <w:color w:val="000000" w:themeColor="text1"/>
              </w:rPr>
            </w:pPr>
            <w:r w:rsidRPr="00AE1578">
              <w:rPr>
                <w:b/>
                <w:bCs/>
                <w:i/>
                <w:iCs/>
                <w:color w:val="000000" w:themeColor="text1"/>
              </w:rPr>
              <w:t xml:space="preserve">Precio: </w:t>
            </w:r>
            <w:r w:rsidRPr="00AE1578">
              <w:rPr>
                <w:i/>
                <w:iCs/>
                <w:color w:val="000000" w:themeColor="text1"/>
              </w:rPr>
              <w:t xml:space="preserve">tipo </w:t>
            </w:r>
            <w:proofErr w:type="spellStart"/>
            <w:r w:rsidRPr="00AE1578">
              <w:rPr>
                <w:i/>
                <w:iCs/>
                <w:color w:val="000000" w:themeColor="text1"/>
              </w:rPr>
              <w:t>Integer</w:t>
            </w:r>
            <w:proofErr w:type="spellEnd"/>
            <w:r w:rsidRPr="00AE1578">
              <w:rPr>
                <w:i/>
                <w:iCs/>
                <w:color w:val="000000" w:themeColor="text1"/>
              </w:rPr>
              <w:t xml:space="preserve"> de 8,2 caracteres de formato [P]</w:t>
            </w:r>
          </w:p>
        </w:tc>
      </w:tr>
      <w:tr w:rsidR="5BBB874B" w:rsidRPr="00E32D55" w14:paraId="2052A309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54D29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8965DF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lang w:val="en-US"/>
              </w:rPr>
            </w:pPr>
            <w:r w:rsidRPr="00E32D55">
              <w:rPr>
                <w:i/>
                <w:iCs/>
                <w:color w:val="000000" w:themeColor="text1"/>
                <w:lang w:val="en-US"/>
              </w:rPr>
              <w:t>10/11/2024</w:t>
            </w:r>
          </w:p>
          <w:p w14:paraId="66851B61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32D55">
              <w:rPr>
                <w:i/>
                <w:iCs/>
                <w:color w:val="000000" w:themeColor="text1"/>
              </w:rPr>
              <w:t>Versión1.0</w:t>
            </w:r>
          </w:p>
        </w:tc>
      </w:tr>
      <w:tr w:rsidR="5BBB874B" w:rsidRPr="00E32D55" w14:paraId="101945BA" w14:textId="77777777" w:rsidTr="5BBB874B">
        <w:trPr>
          <w:trHeight w:val="300"/>
        </w:trPr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243DB" w14:textId="77777777" w:rsidR="5BBB874B" w:rsidRPr="00E32D55" w:rsidRDefault="5BBB874B" w:rsidP="5BBB874B">
            <w:pPr>
              <w:keepLines/>
              <w:contextualSpacing/>
              <w:rPr>
                <w:i/>
                <w:iCs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76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9DDE3" w14:textId="5F4ED803" w:rsidR="5BBB874B" w:rsidRPr="00E32D55" w:rsidRDefault="5BBB874B" w:rsidP="5BBB874B">
            <w:pPr>
              <w:keepLines/>
              <w:contextualSpacing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E32D55">
              <w:rPr>
                <w:b/>
                <w:bCs/>
                <w:i/>
                <w:iCs/>
                <w:color w:val="000000" w:themeColor="text1"/>
                <w:lang w:val="en-US"/>
              </w:rPr>
              <w:t>Alta</w:t>
            </w:r>
          </w:p>
        </w:tc>
      </w:tr>
    </w:tbl>
    <w:p w14:paraId="59C49ED7" w14:textId="4E641679" w:rsidR="5BBB874B" w:rsidRDefault="5BBB874B" w:rsidP="5BBB874B"/>
    <w:p w14:paraId="70BF063B" w14:textId="6B5F0350" w:rsidR="00F658FE" w:rsidRDefault="00F658FE" w:rsidP="5BBB874B"/>
    <w:p w14:paraId="370EF3E6" w14:textId="53AF7E51" w:rsidR="00F658FE" w:rsidRDefault="00F658FE" w:rsidP="5BBB874B"/>
    <w:p w14:paraId="0E8DD95F" w14:textId="72D8D339" w:rsidR="00F658FE" w:rsidRDefault="00F658FE" w:rsidP="5BBB874B"/>
    <w:p w14:paraId="032C1704" w14:textId="4D7B97BE" w:rsidR="00F658FE" w:rsidRDefault="00F658FE" w:rsidP="5BBB874B"/>
    <w:p w14:paraId="19794312" w14:textId="5C0EDB5C" w:rsidR="00F658FE" w:rsidRDefault="00F658FE" w:rsidP="5BBB874B"/>
    <w:p w14:paraId="41023FC0" w14:textId="0E546EBD" w:rsidR="00F658FE" w:rsidRDefault="00F658FE" w:rsidP="5BBB874B"/>
    <w:p w14:paraId="5828EECC" w14:textId="355DF368" w:rsidR="00F658FE" w:rsidRDefault="00F658FE" w:rsidP="5BBB874B"/>
    <w:p w14:paraId="704FBAD0" w14:textId="3DBEBC31" w:rsidR="00F658FE" w:rsidRDefault="00F658FE" w:rsidP="5BBB874B"/>
    <w:p w14:paraId="59467CBD" w14:textId="002C4FCE" w:rsidR="00F658FE" w:rsidRDefault="00F658FE" w:rsidP="5BBB874B"/>
    <w:p w14:paraId="3EFE4FF4" w14:textId="3D4E0D5F" w:rsidR="00F658FE" w:rsidRDefault="00F658FE" w:rsidP="5BBB874B"/>
    <w:p w14:paraId="7663D38B" w14:textId="6EB77A1F" w:rsidR="00F658FE" w:rsidRDefault="00F658FE" w:rsidP="5BBB874B"/>
    <w:p w14:paraId="0FD4F691" w14:textId="1F4D03B7" w:rsidR="00F658FE" w:rsidRDefault="00F658FE" w:rsidP="5BBB874B"/>
    <w:p w14:paraId="68943A53" w14:textId="77777777" w:rsidR="00FF36C7" w:rsidRDefault="00FF36C7" w:rsidP="5BBB874B"/>
    <w:p w14:paraId="483C9D7D" w14:textId="5872B088" w:rsidR="00F658FE" w:rsidRDefault="00F658FE" w:rsidP="5BBB874B"/>
    <w:p w14:paraId="42EB2F5E" w14:textId="77777777" w:rsidR="00F658FE" w:rsidRPr="00E32D55" w:rsidRDefault="00F658FE" w:rsidP="5BBB874B"/>
    <w:p w14:paraId="14636000" w14:textId="36FCEE48" w:rsidR="00A2466D" w:rsidRPr="00E32D55" w:rsidRDefault="00A2466D" w:rsidP="00C31917">
      <w:pPr>
        <w:pStyle w:val="Ttulo2"/>
        <w:numPr>
          <w:ilvl w:val="1"/>
          <w:numId w:val="2"/>
        </w:numPr>
        <w:ind w:left="1418"/>
        <w:rPr>
          <w:rFonts w:ascii="Times New Roman" w:hAnsi="Times New Roman" w:cs="Times New Roman"/>
          <w:i w:val="0"/>
          <w:sz w:val="24"/>
        </w:rPr>
      </w:pPr>
      <w:r w:rsidRPr="00E32D55">
        <w:rPr>
          <w:rFonts w:ascii="Times New Roman" w:hAnsi="Times New Roman" w:cs="Times New Roman"/>
          <w:i w:val="0"/>
          <w:sz w:val="24"/>
        </w:rPr>
        <w:lastRenderedPageBreak/>
        <w:t>No funcionales</w:t>
      </w:r>
      <w:bookmarkEnd w:id="31"/>
      <w:bookmarkEnd w:id="32"/>
    </w:p>
    <w:p w14:paraId="334435FB" w14:textId="6430A9C3" w:rsidR="00837034" w:rsidRPr="00E32D55" w:rsidRDefault="00837034" w:rsidP="00D43F9E">
      <w:pPr>
        <w:pStyle w:val="Textoindependiente"/>
        <w:rPr>
          <w:rFonts w:ascii="Times New Roman" w:hAnsi="Times New Roman" w:cs="Times New Roman"/>
          <w:i/>
          <w:color w:val="0000FF"/>
        </w:rPr>
      </w:pPr>
    </w:p>
    <w:tbl>
      <w:tblPr>
        <w:tblW w:w="793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8"/>
        <w:gridCol w:w="6326"/>
      </w:tblGrid>
      <w:tr w:rsidR="00837034" w:rsidRPr="00E32D55" w14:paraId="043AC6C5" w14:textId="77777777" w:rsidTr="007B6759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7A823" w14:textId="77777777" w:rsidR="00837034" w:rsidRPr="00E32D55" w:rsidRDefault="00837034" w:rsidP="007B6759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A2B45" w14:textId="27464325" w:rsidR="00837034" w:rsidRPr="00E32D55" w:rsidRDefault="00837034" w:rsidP="007B6759">
            <w:pPr>
              <w:rPr>
                <w:i/>
              </w:rPr>
            </w:pPr>
            <w:r w:rsidRPr="00E32D55">
              <w:rPr>
                <w:b/>
                <w:i/>
                <w:lang w:val="en-US"/>
              </w:rPr>
              <w:t>RN</w:t>
            </w:r>
            <w:r w:rsidR="0047072D" w:rsidRPr="00E32D55">
              <w:rPr>
                <w:b/>
                <w:i/>
                <w:lang w:val="en-US"/>
              </w:rPr>
              <w:t>-1</w:t>
            </w:r>
          </w:p>
        </w:tc>
      </w:tr>
      <w:tr w:rsidR="00837034" w:rsidRPr="00E32D55" w14:paraId="079A5266" w14:textId="77777777" w:rsidTr="007B6759">
        <w:trPr>
          <w:trHeight w:val="326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818BB" w14:textId="77777777" w:rsidR="00837034" w:rsidRPr="00E32D55" w:rsidRDefault="00837034" w:rsidP="007B6759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99B5F" w14:textId="57B7AEC2" w:rsidR="00837034" w:rsidRPr="00E32D55" w:rsidRDefault="00CD1704" w:rsidP="007B6759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Usabilidad del sistema de inscripción </w:t>
            </w:r>
          </w:p>
        </w:tc>
      </w:tr>
      <w:tr w:rsidR="00837034" w:rsidRPr="00E32D55" w14:paraId="1A224310" w14:textId="77777777" w:rsidTr="007B6759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7C016" w14:textId="77777777" w:rsidR="00837034" w:rsidRPr="00E32D55" w:rsidRDefault="00837034" w:rsidP="007B6759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70EC34" w14:textId="5CE16978" w:rsidR="00837034" w:rsidRPr="00E32D55" w:rsidRDefault="00837034" w:rsidP="007B6759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t>El s</w:t>
            </w:r>
            <w:r w:rsidR="00226E60" w:rsidRPr="00E32D55">
              <w:t xml:space="preserve">istema permitirá al administrador manejar el sistema de inscripción </w:t>
            </w:r>
            <w:r w:rsidR="008601AC" w:rsidRPr="00E32D55">
              <w:t>a distancia de una manera fácil y eficaz</w:t>
            </w:r>
          </w:p>
        </w:tc>
      </w:tr>
      <w:tr w:rsidR="00837034" w:rsidRPr="00E32D55" w14:paraId="188026F6" w14:textId="77777777" w:rsidTr="007B6759">
        <w:trPr>
          <w:trHeight w:val="34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36AD2" w14:textId="77777777" w:rsidR="00837034" w:rsidRPr="00E32D55" w:rsidRDefault="00837034" w:rsidP="007B6759">
            <w:pPr>
              <w:rPr>
                <w:i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5C1FE" w14:textId="3FD6662E" w:rsidR="00837034" w:rsidRPr="00E32D55" w:rsidRDefault="008601AC" w:rsidP="007B6759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>No funcional – Producto</w:t>
            </w:r>
          </w:p>
        </w:tc>
      </w:tr>
      <w:tr w:rsidR="00837034" w:rsidRPr="00E32D55" w14:paraId="7596EA16" w14:textId="77777777" w:rsidTr="007B6759">
        <w:trPr>
          <w:trHeight w:val="1001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35E3F" w14:textId="77777777" w:rsidR="00837034" w:rsidRPr="00E32D55" w:rsidRDefault="00837034" w:rsidP="007B6759">
            <w:pPr>
              <w:rPr>
                <w:i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23572E" w14:textId="272F54C0" w:rsidR="008601AC" w:rsidRPr="00E32D55" w:rsidRDefault="00837034" w:rsidP="008601AC">
            <w:pPr>
              <w:pStyle w:val="Prrafodelista"/>
              <w:ind w:left="82"/>
              <w:jc w:val="both"/>
              <w:textAlignment w:val="baseline"/>
              <w:rPr>
                <w:i/>
              </w:rPr>
            </w:pPr>
            <w:r w:rsidRPr="00E32D55">
              <w:t xml:space="preserve">El sistema debe </w:t>
            </w:r>
            <w:r w:rsidR="008601AC" w:rsidRPr="00E32D55">
              <w:t xml:space="preserve">adaptarse a las necesidades del </w:t>
            </w:r>
            <w:r w:rsidR="00150EDD" w:rsidRPr="00E32D55">
              <w:t>administrador</w:t>
            </w:r>
            <w:r w:rsidR="008601AC" w:rsidRPr="00E32D55">
              <w:t xml:space="preserve"> y se necesita lo siguiente:</w:t>
            </w:r>
          </w:p>
          <w:p w14:paraId="039D73BE" w14:textId="77777777" w:rsidR="00837034" w:rsidRPr="00E32D55" w:rsidRDefault="008601AC" w:rsidP="000F3BD6">
            <w:pPr>
              <w:pStyle w:val="Prrafodelista"/>
              <w:numPr>
                <w:ilvl w:val="0"/>
                <w:numId w:val="4"/>
              </w:numPr>
              <w:jc w:val="both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Establecer como objetivo que </w:t>
            </w:r>
            <w:r w:rsidR="00CA5848" w:rsidRPr="00E32D55">
              <w:rPr>
                <w:i/>
              </w:rPr>
              <w:t xml:space="preserve">el administrador o encargado sea capaz de utilizar el sistema de inscripción a distancia de manera eficiente en un tiempo promedio de no más de </w:t>
            </w:r>
            <w:r w:rsidR="00A612F5" w:rsidRPr="00E32D55">
              <w:rPr>
                <w:i/>
              </w:rPr>
              <w:t>30 minutos.</w:t>
            </w:r>
          </w:p>
          <w:p w14:paraId="187C4680" w14:textId="77777777" w:rsidR="00A612F5" w:rsidRPr="00E32D55" w:rsidRDefault="00A612F5" w:rsidP="000F3BD6">
            <w:pPr>
              <w:pStyle w:val="Prrafodelista"/>
              <w:numPr>
                <w:ilvl w:val="0"/>
                <w:numId w:val="4"/>
              </w:numPr>
              <w:jc w:val="both"/>
              <w:textAlignment w:val="baseline"/>
              <w:rPr>
                <w:i/>
              </w:rPr>
            </w:pPr>
            <w:r w:rsidRPr="00E32D55">
              <w:rPr>
                <w:i/>
              </w:rPr>
              <w:t>Puedan completar un registro de inscripción en no más de 10 minutos desde que inician sesión hasta que finalizan el proceso de pago.</w:t>
            </w:r>
          </w:p>
          <w:p w14:paraId="4EDC5432" w14:textId="3BD5E3B9" w:rsidR="00A612F5" w:rsidRPr="00E32D55" w:rsidRDefault="00A612F5" w:rsidP="000F3BD6">
            <w:pPr>
              <w:pStyle w:val="Prrafodelista"/>
              <w:numPr>
                <w:ilvl w:val="0"/>
                <w:numId w:val="4"/>
              </w:numPr>
              <w:jc w:val="both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Establecer como objetivo una tasa de error no superior al 2%. Esto implica que el administrador no debe cometer </w:t>
            </w:r>
            <w:proofErr w:type="spellStart"/>
            <w:r w:rsidRPr="00E32D55">
              <w:rPr>
                <w:i/>
              </w:rPr>
              <w:t>mas</w:t>
            </w:r>
            <w:proofErr w:type="spellEnd"/>
            <w:r w:rsidRPr="00E32D55">
              <w:rPr>
                <w:i/>
              </w:rPr>
              <w:t xml:space="preserve"> de 2 errores en promedio por cada 100 acciones realizadas en el sistema a de inscripción a distancia.</w:t>
            </w:r>
          </w:p>
        </w:tc>
      </w:tr>
      <w:tr w:rsidR="00837034" w:rsidRPr="00E32D55" w14:paraId="264D4FAB" w14:textId="77777777" w:rsidTr="007B6759">
        <w:trPr>
          <w:trHeight w:val="85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9F4BB9" w14:textId="77777777" w:rsidR="00837034" w:rsidRPr="00E32D55" w:rsidRDefault="00837034" w:rsidP="007B6759">
            <w:pPr>
              <w:rPr>
                <w:i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0E94D9" w14:textId="77777777" w:rsidR="00837034" w:rsidRPr="00E32D55" w:rsidRDefault="00A612F5" w:rsidP="007B6759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>15/11/2024</w:t>
            </w:r>
          </w:p>
          <w:p w14:paraId="4AE3F57B" w14:textId="3D106B18" w:rsidR="00A612F5" w:rsidRPr="00E32D55" w:rsidRDefault="00A612F5" w:rsidP="007B6759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Versión1.0 </w:t>
            </w:r>
          </w:p>
        </w:tc>
      </w:tr>
      <w:tr w:rsidR="00837034" w:rsidRPr="00E32D55" w14:paraId="67040BEB" w14:textId="77777777" w:rsidTr="007B6759">
        <w:trPr>
          <w:trHeight w:val="378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620BE" w14:textId="77777777" w:rsidR="00837034" w:rsidRPr="00E32D55" w:rsidRDefault="00837034" w:rsidP="007B6759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3201F" w14:textId="47691A69" w:rsidR="00837034" w:rsidRPr="00E32D55" w:rsidRDefault="00A612F5" w:rsidP="007B6759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i/>
                <w:color w:val="000000"/>
              </w:rPr>
            </w:pPr>
            <w:r w:rsidRPr="00E32D55">
              <w:rPr>
                <w:b/>
                <w:bCs/>
                <w:i/>
                <w:color w:val="000000"/>
                <w:kern w:val="24"/>
                <w:lang w:val="en-US"/>
              </w:rPr>
              <w:t>Alta</w:t>
            </w:r>
          </w:p>
        </w:tc>
      </w:tr>
    </w:tbl>
    <w:p w14:paraId="6152CB5E" w14:textId="77777777" w:rsidR="00A612F5" w:rsidRPr="00E32D55" w:rsidRDefault="00A612F5" w:rsidP="00A612F5">
      <w:pPr>
        <w:pStyle w:val="Ttulo3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3" w:name="_Toc453064077"/>
      <w:bookmarkStart w:id="34" w:name="_Toc61560565"/>
    </w:p>
    <w:tbl>
      <w:tblPr>
        <w:tblW w:w="793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8"/>
        <w:gridCol w:w="6326"/>
      </w:tblGrid>
      <w:tr w:rsidR="00A612F5" w:rsidRPr="00E32D55" w14:paraId="3208EAA3" w14:textId="77777777" w:rsidTr="000D4E8B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82701" w14:textId="77777777" w:rsidR="00A612F5" w:rsidRPr="00E32D55" w:rsidRDefault="00A612F5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D0FEE" w14:textId="067F40EE" w:rsidR="00A612F5" w:rsidRPr="00E32D55" w:rsidRDefault="00A612F5" w:rsidP="000D4E8B">
            <w:pPr>
              <w:rPr>
                <w:i/>
              </w:rPr>
            </w:pPr>
            <w:r w:rsidRPr="00E32D55">
              <w:rPr>
                <w:b/>
                <w:i/>
                <w:lang w:val="en-US"/>
              </w:rPr>
              <w:t>RN-2</w:t>
            </w:r>
          </w:p>
        </w:tc>
      </w:tr>
      <w:tr w:rsidR="00A612F5" w:rsidRPr="00E32D55" w14:paraId="14A445D7" w14:textId="77777777" w:rsidTr="000D4E8B">
        <w:trPr>
          <w:trHeight w:val="326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E4C81" w14:textId="77777777" w:rsidR="00A612F5" w:rsidRPr="00E32D55" w:rsidRDefault="00A612F5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9A9CE" w14:textId="03FB389E" w:rsidR="00A612F5" w:rsidRPr="00E32D55" w:rsidRDefault="00A612F5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Seguridad del sistema de inscripción </w:t>
            </w:r>
          </w:p>
        </w:tc>
      </w:tr>
      <w:tr w:rsidR="00A612F5" w:rsidRPr="00E32D55" w14:paraId="5C364EB3" w14:textId="77777777" w:rsidTr="000D4E8B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0246" w14:textId="77777777" w:rsidR="00A612F5" w:rsidRPr="00E32D55" w:rsidRDefault="00A612F5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C27F9" w14:textId="54B346DF" w:rsidR="00A612F5" w:rsidRPr="00E32D55" w:rsidRDefault="00A612F5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El sistema y sus procedimientos de mantenimiento de datos deben cumplir con las leyes y reglamentos de protección de datos del usuario </w:t>
            </w:r>
            <w:r w:rsidR="00D61F12" w:rsidRPr="00E32D55">
              <w:rPr>
                <w:i/>
              </w:rPr>
              <w:t>en cuanto a vulnerabilidad, tiempo de respuestas a incidentes, estándares, etc.</w:t>
            </w:r>
          </w:p>
        </w:tc>
      </w:tr>
      <w:tr w:rsidR="00A612F5" w:rsidRPr="00E32D55" w14:paraId="5148B43E" w14:textId="77777777" w:rsidTr="000D4E8B">
        <w:trPr>
          <w:trHeight w:val="34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621AA" w14:textId="77777777" w:rsidR="00A612F5" w:rsidRPr="00E32D55" w:rsidRDefault="00A612F5" w:rsidP="000D4E8B">
            <w:pPr>
              <w:rPr>
                <w:i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63B2C" w14:textId="77777777" w:rsidR="00A612F5" w:rsidRPr="00E32D55" w:rsidRDefault="00A612F5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>No funcional – Producto</w:t>
            </w:r>
          </w:p>
        </w:tc>
      </w:tr>
      <w:tr w:rsidR="00A612F5" w:rsidRPr="00E32D55" w14:paraId="3999715B" w14:textId="77777777" w:rsidTr="000D4E8B">
        <w:trPr>
          <w:trHeight w:val="1001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77D45" w14:textId="77777777" w:rsidR="00A612F5" w:rsidRPr="00E32D55" w:rsidRDefault="00A612F5" w:rsidP="000D4E8B">
            <w:pPr>
              <w:rPr>
                <w:i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DBC9A" w14:textId="77777777" w:rsidR="00A612F5" w:rsidRPr="00E32D55" w:rsidRDefault="00A612F5" w:rsidP="000D4E8B">
            <w:pPr>
              <w:pStyle w:val="Prrafodelista"/>
              <w:ind w:left="82"/>
              <w:jc w:val="both"/>
              <w:textAlignment w:val="baseline"/>
              <w:rPr>
                <w:i/>
              </w:rPr>
            </w:pPr>
            <w:r w:rsidRPr="00E32D55">
              <w:t>El sistema debe adaptarse a las necesidades del administrador y se necesita lo siguiente:</w:t>
            </w:r>
          </w:p>
          <w:p w14:paraId="63C90F39" w14:textId="77777777" w:rsidR="00A612F5" w:rsidRPr="00E32D55" w:rsidRDefault="00A612F5" w:rsidP="000F3BD6">
            <w:pPr>
              <w:pStyle w:val="Prrafodelista"/>
              <w:numPr>
                <w:ilvl w:val="0"/>
                <w:numId w:val="4"/>
              </w:numPr>
              <w:jc w:val="both"/>
              <w:textAlignment w:val="baseline"/>
              <w:rPr>
                <w:i/>
              </w:rPr>
            </w:pPr>
            <w:r w:rsidRPr="00E32D55">
              <w:rPr>
                <w:i/>
              </w:rPr>
              <w:t>Establecer como objetivo que el administrador o encargado sea capaz de utilizar el sistema de inscripción a distancia de manera eficiente en un tiempo promedio de no más de 30 minutos.</w:t>
            </w:r>
          </w:p>
          <w:p w14:paraId="3359EF26" w14:textId="77777777" w:rsidR="00A612F5" w:rsidRPr="00E32D55" w:rsidRDefault="00A612F5" w:rsidP="000F3BD6">
            <w:pPr>
              <w:pStyle w:val="Prrafodelista"/>
              <w:numPr>
                <w:ilvl w:val="0"/>
                <w:numId w:val="4"/>
              </w:numPr>
              <w:jc w:val="both"/>
              <w:textAlignment w:val="baseline"/>
              <w:rPr>
                <w:i/>
              </w:rPr>
            </w:pPr>
            <w:r w:rsidRPr="00E32D55">
              <w:rPr>
                <w:i/>
              </w:rPr>
              <w:lastRenderedPageBreak/>
              <w:t>Puedan completar un registro de inscripción en no más de 10 minutos desde que inician sesión hasta que finalizan el proceso de pago.</w:t>
            </w:r>
          </w:p>
          <w:p w14:paraId="1C385ECC" w14:textId="77777777" w:rsidR="00A612F5" w:rsidRPr="00E32D55" w:rsidRDefault="00A612F5" w:rsidP="000F3BD6">
            <w:pPr>
              <w:pStyle w:val="Prrafodelista"/>
              <w:numPr>
                <w:ilvl w:val="0"/>
                <w:numId w:val="4"/>
              </w:numPr>
              <w:jc w:val="both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Establecer como objetivo una tasa de error no superior al 2%. Esto implica que el administrador no debe cometer </w:t>
            </w:r>
            <w:proofErr w:type="spellStart"/>
            <w:r w:rsidRPr="00E32D55">
              <w:rPr>
                <w:i/>
              </w:rPr>
              <w:t>mas</w:t>
            </w:r>
            <w:proofErr w:type="spellEnd"/>
            <w:r w:rsidRPr="00E32D55">
              <w:rPr>
                <w:i/>
              </w:rPr>
              <w:t xml:space="preserve"> de 2 errores en promedio por cada 100 acciones realizadas en el sistema a de inscripción a distancia.</w:t>
            </w:r>
          </w:p>
        </w:tc>
      </w:tr>
      <w:tr w:rsidR="00A612F5" w:rsidRPr="00E32D55" w14:paraId="2CFF4593" w14:textId="77777777" w:rsidTr="000D4E8B">
        <w:trPr>
          <w:trHeight w:val="85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E8135" w14:textId="77777777" w:rsidR="00A612F5" w:rsidRPr="00E32D55" w:rsidRDefault="00A612F5" w:rsidP="000D4E8B">
            <w:pPr>
              <w:rPr>
                <w:i/>
              </w:rPr>
            </w:pPr>
            <w:r w:rsidRPr="00E32D55">
              <w:rPr>
                <w:i/>
                <w:iCs/>
              </w:rPr>
              <w:lastRenderedPageBreak/>
              <w:t>Fecha de revisión y versión: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F9D3B" w14:textId="77777777" w:rsidR="00A612F5" w:rsidRPr="00E32D55" w:rsidRDefault="00A612F5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>15/11/2024</w:t>
            </w:r>
          </w:p>
          <w:p w14:paraId="04CFA526" w14:textId="77777777" w:rsidR="00A612F5" w:rsidRPr="00E32D55" w:rsidRDefault="00A612F5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Versión1.0 </w:t>
            </w:r>
          </w:p>
        </w:tc>
      </w:tr>
      <w:tr w:rsidR="00A612F5" w:rsidRPr="00E32D55" w14:paraId="50704DCA" w14:textId="77777777" w:rsidTr="000D4E8B">
        <w:trPr>
          <w:trHeight w:val="378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CD6AB" w14:textId="77777777" w:rsidR="00A612F5" w:rsidRPr="00E32D55" w:rsidRDefault="00A612F5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435C9" w14:textId="77777777" w:rsidR="00A612F5" w:rsidRPr="00E32D55" w:rsidRDefault="00A612F5" w:rsidP="000D4E8B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i/>
                <w:color w:val="000000"/>
              </w:rPr>
            </w:pPr>
            <w:r w:rsidRPr="00E32D55">
              <w:rPr>
                <w:b/>
                <w:bCs/>
                <w:i/>
                <w:color w:val="000000"/>
                <w:kern w:val="24"/>
                <w:lang w:val="en-US"/>
              </w:rPr>
              <w:t>Alta</w:t>
            </w:r>
          </w:p>
        </w:tc>
      </w:tr>
    </w:tbl>
    <w:p w14:paraId="72E88AFC" w14:textId="77777777" w:rsidR="00A612F5" w:rsidRPr="00E32D55" w:rsidRDefault="00A612F5" w:rsidP="00A612F5">
      <w:pPr>
        <w:pStyle w:val="Ttulo3"/>
        <w:numPr>
          <w:ilvl w:val="0"/>
          <w:numId w:val="0"/>
        </w:numPr>
        <w:ind w:left="1843"/>
        <w:rPr>
          <w:rFonts w:ascii="Times New Roman" w:hAnsi="Times New Roman" w:cs="Times New Roman"/>
          <w:sz w:val="24"/>
          <w:szCs w:val="24"/>
        </w:rPr>
      </w:pPr>
    </w:p>
    <w:tbl>
      <w:tblPr>
        <w:tblW w:w="793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8"/>
        <w:gridCol w:w="6326"/>
      </w:tblGrid>
      <w:tr w:rsidR="00E60F45" w:rsidRPr="00E32D55" w14:paraId="2DB466ED" w14:textId="77777777" w:rsidTr="000D4E8B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57D55" w14:textId="77777777" w:rsidR="00E60F45" w:rsidRPr="00E32D55" w:rsidRDefault="00E60F45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61299" w14:textId="1245DEED" w:rsidR="00E60F45" w:rsidRPr="00E32D55" w:rsidRDefault="00E60F45" w:rsidP="000D4E8B">
            <w:pPr>
              <w:rPr>
                <w:i/>
              </w:rPr>
            </w:pPr>
            <w:r w:rsidRPr="00E32D55">
              <w:rPr>
                <w:b/>
                <w:i/>
                <w:lang w:val="en-US"/>
              </w:rPr>
              <w:t>RN-</w:t>
            </w:r>
            <w:r w:rsidR="002E4874" w:rsidRPr="00E32D55">
              <w:rPr>
                <w:b/>
                <w:i/>
                <w:lang w:val="en-US"/>
              </w:rPr>
              <w:t>3</w:t>
            </w:r>
          </w:p>
        </w:tc>
      </w:tr>
      <w:tr w:rsidR="00E60F45" w:rsidRPr="00E32D55" w14:paraId="78E11CE6" w14:textId="77777777" w:rsidTr="000D4E8B">
        <w:trPr>
          <w:trHeight w:val="326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D68C9" w14:textId="77777777" w:rsidR="00E60F45" w:rsidRPr="00E32D55" w:rsidRDefault="00E60F45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9ED4A" w14:textId="3CB82C82" w:rsidR="00E60F45" w:rsidRPr="00E32D55" w:rsidRDefault="002E4874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Fiabilidad del usuario en el sistema de inscripción </w:t>
            </w:r>
          </w:p>
        </w:tc>
      </w:tr>
      <w:tr w:rsidR="00E60F45" w:rsidRPr="00E32D55" w14:paraId="7DFBE7EF" w14:textId="77777777" w:rsidTr="000D4E8B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EAEC5" w14:textId="77777777" w:rsidR="00E60F45" w:rsidRPr="00E32D55" w:rsidRDefault="00E60F45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3A84B" w14:textId="77C54347" w:rsidR="00E60F45" w:rsidRPr="00E32D55" w:rsidRDefault="00F846E3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bCs/>
                <w:i/>
                <w:color w:val="0D0D0D"/>
              </w:rPr>
              <w:t>El sistema es confiable, capaz de funcionar correctamente y consistente para el usuario.</w:t>
            </w:r>
          </w:p>
        </w:tc>
      </w:tr>
      <w:tr w:rsidR="00E60F45" w:rsidRPr="00E32D55" w14:paraId="70243188" w14:textId="77777777" w:rsidTr="000D4E8B">
        <w:trPr>
          <w:trHeight w:val="34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DBFD9" w14:textId="77777777" w:rsidR="00E60F45" w:rsidRPr="00E32D55" w:rsidRDefault="00E60F45" w:rsidP="000D4E8B">
            <w:pPr>
              <w:rPr>
                <w:i/>
              </w:rPr>
            </w:pPr>
            <w:r w:rsidRPr="00E32D55">
              <w:rPr>
                <w:i/>
                <w:iCs/>
                <w:lang w:val="en-US"/>
              </w:rPr>
              <w:t>Tipo: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5C3C4" w14:textId="77777777" w:rsidR="00E60F45" w:rsidRPr="00E32D55" w:rsidRDefault="00E60F45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>No funcional – Producto</w:t>
            </w:r>
          </w:p>
        </w:tc>
      </w:tr>
      <w:tr w:rsidR="00E60F45" w:rsidRPr="00E32D55" w14:paraId="06C16B8C" w14:textId="77777777" w:rsidTr="000D4E8B">
        <w:trPr>
          <w:trHeight w:val="1001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D2E03" w14:textId="77777777" w:rsidR="00E60F45" w:rsidRPr="00E32D55" w:rsidRDefault="00E60F45" w:rsidP="000D4E8B">
            <w:pPr>
              <w:rPr>
                <w:i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4C190" w14:textId="77777777" w:rsidR="0095426A" w:rsidRPr="00E32D55" w:rsidRDefault="0095426A" w:rsidP="0095426A">
            <w:pPr>
              <w:pStyle w:val="Prrafodelista"/>
              <w:ind w:left="0"/>
              <w:jc w:val="both"/>
              <w:textAlignment w:val="baseline"/>
              <w:rPr>
                <w:bCs/>
                <w:i/>
                <w:color w:val="0D0D0D"/>
              </w:rPr>
            </w:pPr>
            <w:r w:rsidRPr="00E32D55">
              <w:rPr>
                <w:bCs/>
                <w:i/>
                <w:color w:val="0D0D0D"/>
              </w:rPr>
              <w:t>El sistema debe ser fiable y para que nuevos usuarios se unan se necesita de:</w:t>
            </w:r>
          </w:p>
          <w:p w14:paraId="74025666" w14:textId="77777777" w:rsidR="0095426A" w:rsidRPr="00E32D55" w:rsidRDefault="0095426A" w:rsidP="000F3BD6">
            <w:pPr>
              <w:pStyle w:val="Sinespaciado"/>
              <w:numPr>
                <w:ilvl w:val="0"/>
                <w:numId w:val="4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El sistema tenga un MTBF de al menos 1,000 horas, lo que significa que se espera que el sistema funcione sin fallos durante ese período de tiempo.</w:t>
            </w:r>
          </w:p>
          <w:p w14:paraId="18B983E3" w14:textId="77777777" w:rsidR="0095426A" w:rsidRPr="00E32D55" w:rsidRDefault="0095426A" w:rsidP="000F3BD6">
            <w:pPr>
              <w:pStyle w:val="Sinespaciado"/>
              <w:numPr>
                <w:ilvl w:val="0"/>
                <w:numId w:val="4"/>
              </w:numPr>
              <w:jc w:val="both"/>
              <w:rPr>
                <w:bCs/>
                <w:i/>
                <w:color w:val="0D0D0D"/>
                <w:lang w:val="es-EC" w:eastAsia="es-ES"/>
              </w:rPr>
            </w:pPr>
            <w:r w:rsidRPr="00E32D55">
              <w:rPr>
                <w:i/>
                <w:color w:val="0D0D0D"/>
                <w:lang w:val="es-EC"/>
              </w:rPr>
              <w:t>El sistema esté disponible para su uso durante al menos el 99.9% del tiempo. Esto implica que el sistema puede estar fuera de servicio no más de 8.76 horas por año.</w:t>
            </w:r>
          </w:p>
          <w:p w14:paraId="581DB54F" w14:textId="2005669F" w:rsidR="00E60F45" w:rsidRPr="00E32D55" w:rsidRDefault="0095426A" w:rsidP="000F3BD6">
            <w:pPr>
              <w:pStyle w:val="Prrafodelista"/>
              <w:numPr>
                <w:ilvl w:val="0"/>
                <w:numId w:val="4"/>
              </w:numPr>
              <w:jc w:val="both"/>
              <w:textAlignment w:val="baseline"/>
              <w:rPr>
                <w:i/>
              </w:rPr>
            </w:pPr>
            <w:r w:rsidRPr="00E32D55">
              <w:rPr>
                <w:i/>
                <w:color w:val="0D0D0D"/>
              </w:rPr>
              <w:t>El sistema guardará los datos de los clientes que no usen su cuenta de manera concurrente por un tiempo no más de 2 años.</w:t>
            </w:r>
          </w:p>
        </w:tc>
      </w:tr>
      <w:tr w:rsidR="00E60F45" w:rsidRPr="00E32D55" w14:paraId="4CED38D7" w14:textId="77777777" w:rsidTr="000D4E8B">
        <w:trPr>
          <w:trHeight w:val="85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79727" w14:textId="77777777" w:rsidR="00E60F45" w:rsidRPr="00E32D55" w:rsidRDefault="00E60F45" w:rsidP="000D4E8B">
            <w:pPr>
              <w:rPr>
                <w:i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E7CF8" w14:textId="77777777" w:rsidR="00E60F45" w:rsidRPr="00E32D55" w:rsidRDefault="00E60F45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>15/11/2024</w:t>
            </w:r>
          </w:p>
          <w:p w14:paraId="1D8D3314" w14:textId="77777777" w:rsidR="00E60F45" w:rsidRPr="00E32D55" w:rsidRDefault="00E60F45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Versión1.0 </w:t>
            </w:r>
          </w:p>
        </w:tc>
      </w:tr>
      <w:tr w:rsidR="00E60F45" w:rsidRPr="00E32D55" w14:paraId="03F209E2" w14:textId="77777777" w:rsidTr="000D4E8B">
        <w:trPr>
          <w:trHeight w:val="378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A813F" w14:textId="77777777" w:rsidR="00E60F45" w:rsidRPr="00E32D55" w:rsidRDefault="00E60F45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D325D" w14:textId="77777777" w:rsidR="00E60F45" w:rsidRPr="00E32D55" w:rsidRDefault="00E60F45" w:rsidP="000D4E8B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i/>
                <w:color w:val="000000"/>
              </w:rPr>
            </w:pPr>
            <w:r w:rsidRPr="00E32D55">
              <w:rPr>
                <w:b/>
                <w:bCs/>
                <w:i/>
                <w:color w:val="000000"/>
                <w:kern w:val="24"/>
                <w:lang w:val="en-US"/>
              </w:rPr>
              <w:t>Alta</w:t>
            </w:r>
          </w:p>
        </w:tc>
      </w:tr>
    </w:tbl>
    <w:p w14:paraId="7E2E19B3" w14:textId="77777777" w:rsidR="00A612F5" w:rsidRPr="00E32D55" w:rsidRDefault="00A612F5" w:rsidP="003C56E6">
      <w:pPr>
        <w:pStyle w:val="Ttulo3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W w:w="793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8"/>
        <w:gridCol w:w="6326"/>
      </w:tblGrid>
      <w:tr w:rsidR="003C56E6" w:rsidRPr="00E32D55" w14:paraId="394AF91F" w14:textId="77777777" w:rsidTr="000D4E8B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B1C76" w14:textId="77777777" w:rsidR="003C56E6" w:rsidRPr="00E32D55" w:rsidRDefault="003C56E6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Número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FA006" w14:textId="0AF2D07B" w:rsidR="003C56E6" w:rsidRPr="00E32D55" w:rsidRDefault="003C56E6" w:rsidP="000D4E8B">
            <w:pPr>
              <w:rPr>
                <w:i/>
              </w:rPr>
            </w:pPr>
            <w:r w:rsidRPr="00E32D55">
              <w:rPr>
                <w:b/>
                <w:i/>
                <w:lang w:val="en-US"/>
              </w:rPr>
              <w:t>RN-4</w:t>
            </w:r>
          </w:p>
        </w:tc>
      </w:tr>
      <w:tr w:rsidR="003C56E6" w:rsidRPr="00E32D55" w14:paraId="24A377A0" w14:textId="77777777" w:rsidTr="000D4E8B">
        <w:trPr>
          <w:trHeight w:val="326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3E62B" w14:textId="77777777" w:rsidR="003C56E6" w:rsidRPr="00E32D55" w:rsidRDefault="003C56E6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Título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1B32C" w14:textId="1FB52939" w:rsidR="003C56E6" w:rsidRPr="00E32D55" w:rsidRDefault="00747872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>Rendimiento del</w:t>
            </w:r>
            <w:r w:rsidR="003C56E6" w:rsidRPr="00E32D55">
              <w:rPr>
                <w:i/>
              </w:rPr>
              <w:t xml:space="preserve"> sistema de inscripción </w:t>
            </w:r>
          </w:p>
        </w:tc>
      </w:tr>
      <w:tr w:rsidR="003C56E6" w:rsidRPr="00E32D55" w14:paraId="08E76C7B" w14:textId="77777777" w:rsidTr="000D4E8B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10A65" w14:textId="77777777" w:rsidR="003C56E6" w:rsidRPr="00E32D55" w:rsidRDefault="003C56E6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Texto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8934B" w14:textId="6DCA8ADA" w:rsidR="003C56E6" w:rsidRPr="00E32D55" w:rsidRDefault="00162E9A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  <w:iCs/>
              </w:rPr>
              <w:t>El sistema tiene un rendimiento óptimo para el usuario, con el fin de garantizar una experiencia fluida</w:t>
            </w:r>
          </w:p>
        </w:tc>
      </w:tr>
      <w:tr w:rsidR="003C56E6" w:rsidRPr="00E32D55" w14:paraId="4A484261" w14:textId="77777777" w:rsidTr="000D4E8B">
        <w:trPr>
          <w:trHeight w:val="34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9620F" w14:textId="77777777" w:rsidR="003C56E6" w:rsidRPr="00E32D55" w:rsidRDefault="003C56E6" w:rsidP="000D4E8B">
            <w:pPr>
              <w:rPr>
                <w:i/>
              </w:rPr>
            </w:pPr>
            <w:r w:rsidRPr="00E32D55">
              <w:rPr>
                <w:i/>
                <w:iCs/>
                <w:lang w:val="en-US"/>
              </w:rPr>
              <w:lastRenderedPageBreak/>
              <w:t>Tipo: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7395D8" w14:textId="318D8A15" w:rsidR="003C56E6" w:rsidRPr="00E32D55" w:rsidRDefault="003C56E6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>No funcional – Producto</w:t>
            </w:r>
            <w:r w:rsidR="00162E9A" w:rsidRPr="00E32D55">
              <w:rPr>
                <w:i/>
              </w:rPr>
              <w:t xml:space="preserve"> (Eficiencia)</w:t>
            </w:r>
          </w:p>
        </w:tc>
      </w:tr>
      <w:tr w:rsidR="003C56E6" w:rsidRPr="00E32D55" w14:paraId="5518630B" w14:textId="77777777" w:rsidTr="000D4E8B">
        <w:trPr>
          <w:trHeight w:val="1001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764F2" w14:textId="77777777" w:rsidR="003C56E6" w:rsidRPr="00E32D55" w:rsidRDefault="003C56E6" w:rsidP="000D4E8B">
            <w:pPr>
              <w:rPr>
                <w:i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877D2" w14:textId="326B41D2" w:rsidR="003C56E6" w:rsidRPr="00E32D55" w:rsidRDefault="00007C78" w:rsidP="000D4E8B">
            <w:pPr>
              <w:pStyle w:val="Prrafodelista"/>
              <w:ind w:left="0"/>
              <w:jc w:val="both"/>
              <w:textAlignment w:val="baseline"/>
              <w:rPr>
                <w:bCs/>
                <w:i/>
                <w:color w:val="0D0D0D"/>
              </w:rPr>
            </w:pPr>
            <w:r w:rsidRPr="00E32D55">
              <w:rPr>
                <w:bCs/>
                <w:i/>
                <w:color w:val="0D0D0D"/>
              </w:rPr>
              <w:t>Para un buen rendimiento del sistema de inscripciones se debe implementar lo siguiente:</w:t>
            </w:r>
          </w:p>
          <w:p w14:paraId="12F061A0" w14:textId="77777777" w:rsidR="0017495E" w:rsidRPr="00E32D55" w:rsidRDefault="0017495E" w:rsidP="000F3BD6">
            <w:pPr>
              <w:pStyle w:val="Sinespaciado"/>
              <w:numPr>
                <w:ilvl w:val="0"/>
                <w:numId w:val="4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El sistema responda a las solicitudes del usuario en un tiempo promedio de no más de 2 segundos. Esto garantizaría una respuesta rápida y una experiencia fluida para los usuarios.</w:t>
            </w:r>
          </w:p>
          <w:p w14:paraId="2ADDF77D" w14:textId="77777777" w:rsidR="0017495E" w:rsidRPr="00E32D55" w:rsidRDefault="0017495E" w:rsidP="000F3BD6">
            <w:pPr>
              <w:pStyle w:val="Sinespaciado"/>
              <w:numPr>
                <w:ilvl w:val="0"/>
                <w:numId w:val="4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Manejar al menos 1000 transacciones por minuto durante las horas pico de uso. Esto aseguraría que el sistema no se vea sobrecargado y pueda atender la demanda de los usuarios.</w:t>
            </w:r>
          </w:p>
          <w:p w14:paraId="75017CA9" w14:textId="206C5160" w:rsidR="003C56E6" w:rsidRPr="00E32D55" w:rsidRDefault="0017495E" w:rsidP="000F3BD6">
            <w:pPr>
              <w:pStyle w:val="Prrafodelista"/>
              <w:numPr>
                <w:ilvl w:val="0"/>
                <w:numId w:val="4"/>
              </w:numPr>
              <w:jc w:val="both"/>
              <w:textAlignment w:val="baseline"/>
              <w:rPr>
                <w:i/>
              </w:rPr>
            </w:pPr>
            <w:r w:rsidRPr="00E32D55">
              <w:rPr>
                <w:i/>
                <w:color w:val="0D0D0D"/>
              </w:rPr>
              <w:t>No utilice más del 80% de los recursos disponibles (como CPU, memoria y ancho de banda) en condiciones normales de uso. Esto garantizaría un margen adecuado para manejar picos de carga y evitar la degradación del rendimiento.</w:t>
            </w:r>
          </w:p>
        </w:tc>
      </w:tr>
      <w:tr w:rsidR="003C56E6" w:rsidRPr="00E32D55" w14:paraId="3383ECC9" w14:textId="77777777" w:rsidTr="000D4E8B">
        <w:trPr>
          <w:trHeight w:val="85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C7C62" w14:textId="77777777" w:rsidR="003C56E6" w:rsidRPr="00E32D55" w:rsidRDefault="003C56E6" w:rsidP="000D4E8B">
            <w:pPr>
              <w:rPr>
                <w:i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5C77D8" w14:textId="77777777" w:rsidR="003C56E6" w:rsidRPr="00E32D55" w:rsidRDefault="003C56E6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>15/11/2024</w:t>
            </w:r>
          </w:p>
          <w:p w14:paraId="076E74CF" w14:textId="77777777" w:rsidR="003C56E6" w:rsidRPr="00E32D55" w:rsidRDefault="003C56E6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</w:rPr>
            </w:pPr>
            <w:r w:rsidRPr="00E32D55">
              <w:rPr>
                <w:i/>
              </w:rPr>
              <w:t xml:space="preserve">Versión1.0 </w:t>
            </w:r>
          </w:p>
        </w:tc>
      </w:tr>
      <w:tr w:rsidR="003C56E6" w:rsidRPr="00E32D55" w14:paraId="1FD60E93" w14:textId="77777777" w:rsidTr="000D4E8B">
        <w:trPr>
          <w:trHeight w:val="378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FAEB6" w14:textId="77777777" w:rsidR="003C56E6" w:rsidRPr="00E32D55" w:rsidRDefault="003C56E6" w:rsidP="000D4E8B">
            <w:pPr>
              <w:rPr>
                <w:i/>
              </w:rPr>
            </w:pPr>
            <w:proofErr w:type="spellStart"/>
            <w:r w:rsidRPr="00E32D55">
              <w:rPr>
                <w:i/>
                <w:iCs/>
                <w:lang w:val="en-US"/>
              </w:rPr>
              <w:t>Prioridad</w:t>
            </w:r>
            <w:proofErr w:type="spellEnd"/>
            <w:r w:rsidRPr="00E32D55">
              <w:rPr>
                <w:i/>
                <w:iCs/>
                <w:lang w:val="en-US"/>
              </w:rPr>
              <w:t>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E7833" w14:textId="77777777" w:rsidR="003C56E6" w:rsidRPr="00E32D55" w:rsidRDefault="003C56E6" w:rsidP="000D4E8B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i/>
                <w:color w:val="000000"/>
              </w:rPr>
            </w:pPr>
            <w:r w:rsidRPr="00E32D55">
              <w:rPr>
                <w:b/>
                <w:bCs/>
                <w:i/>
                <w:color w:val="000000"/>
                <w:kern w:val="24"/>
                <w:lang w:val="en-US"/>
              </w:rPr>
              <w:t>Alta</w:t>
            </w:r>
          </w:p>
        </w:tc>
      </w:tr>
    </w:tbl>
    <w:p w14:paraId="0A8BD947" w14:textId="77777777" w:rsidR="003C56E6" w:rsidRPr="00E32D55" w:rsidRDefault="003C56E6" w:rsidP="003C56E6"/>
    <w:p w14:paraId="30A1AEEA" w14:textId="77777777" w:rsidR="003C56E6" w:rsidRPr="00E32D55" w:rsidRDefault="003C56E6" w:rsidP="003C56E6"/>
    <w:tbl>
      <w:tblPr>
        <w:tblW w:w="793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8"/>
        <w:gridCol w:w="6326"/>
      </w:tblGrid>
      <w:tr w:rsidR="00633BA0" w:rsidRPr="00E32D55" w14:paraId="2B32B698" w14:textId="77777777" w:rsidTr="000D4E8B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D6F32" w14:textId="77777777" w:rsidR="00633BA0" w:rsidRPr="00E32D55" w:rsidRDefault="00633BA0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Número: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F98B8" w14:textId="77777777" w:rsidR="00633BA0" w:rsidRPr="00E32D55" w:rsidRDefault="00633BA0" w:rsidP="000D4E8B">
            <w:pPr>
              <w:rPr>
                <w:i/>
                <w:iCs/>
              </w:rPr>
            </w:pPr>
            <w:r w:rsidRPr="00E32D55">
              <w:rPr>
                <w:b/>
                <w:i/>
                <w:iCs/>
              </w:rPr>
              <w:t>RN-5</w:t>
            </w:r>
          </w:p>
        </w:tc>
      </w:tr>
      <w:tr w:rsidR="00633BA0" w:rsidRPr="00E32D55" w14:paraId="434F0B7B" w14:textId="77777777" w:rsidTr="000D4E8B">
        <w:trPr>
          <w:trHeight w:val="326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3A056" w14:textId="77777777" w:rsidR="00633BA0" w:rsidRPr="00E32D55" w:rsidRDefault="00633BA0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Título: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AE925" w14:textId="310DCEB9" w:rsidR="00633BA0" w:rsidRPr="00E32D55" w:rsidRDefault="00633BA0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color w:val="0D0D0D"/>
              </w:rPr>
              <w:t>Soporte y mantenimiento del sistema de inscripciones</w:t>
            </w:r>
          </w:p>
        </w:tc>
      </w:tr>
      <w:tr w:rsidR="00633BA0" w:rsidRPr="00E32D55" w14:paraId="74DDB23F" w14:textId="77777777" w:rsidTr="000D4E8B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83BC2" w14:textId="77777777" w:rsidR="00633BA0" w:rsidRPr="00E32D55" w:rsidRDefault="00633BA0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Texto: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965A9" w14:textId="77777777" w:rsidR="00633BA0" w:rsidRPr="00E32D55" w:rsidRDefault="00633BA0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color w:val="0D0D0D"/>
              </w:rPr>
              <w:t>El sistema está en la capacidad de recibir a nuevos usuarios para que realicen sus compras, implementar herramientas de monitoreo, las actualizaciones y mejoras se deben realizar de manera periódica.</w:t>
            </w:r>
          </w:p>
        </w:tc>
      </w:tr>
      <w:tr w:rsidR="00633BA0" w:rsidRPr="00E32D55" w14:paraId="615717C7" w14:textId="77777777" w:rsidTr="000D4E8B">
        <w:trPr>
          <w:trHeight w:val="34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C2162" w14:textId="77777777" w:rsidR="00633BA0" w:rsidRPr="00E32D55" w:rsidRDefault="00633BA0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Tipo: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993C8" w14:textId="77777777" w:rsidR="00633BA0" w:rsidRPr="00E32D55" w:rsidRDefault="00633BA0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color w:val="0D0D0D"/>
              </w:rPr>
              <w:t>No Funcional – Producto (Mantenibilidad)</w:t>
            </w:r>
          </w:p>
        </w:tc>
      </w:tr>
      <w:tr w:rsidR="00633BA0" w:rsidRPr="00E32D55" w14:paraId="4492F003" w14:textId="77777777" w:rsidTr="000D4E8B">
        <w:trPr>
          <w:trHeight w:val="1001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80901" w14:textId="77777777" w:rsidR="00633BA0" w:rsidRPr="00E32D55" w:rsidRDefault="00633BA0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E51CB" w14:textId="77777777" w:rsidR="00633BA0" w:rsidRPr="00E32D55" w:rsidRDefault="00633BA0" w:rsidP="000D4E8B">
            <w:pPr>
              <w:jc w:val="both"/>
              <w:textAlignment w:val="baseline"/>
              <w:rPr>
                <w:i/>
                <w:color w:val="0D0D0D"/>
              </w:rPr>
            </w:pPr>
            <w:r w:rsidRPr="00E32D55">
              <w:rPr>
                <w:i/>
                <w:color w:val="0D0D0D"/>
              </w:rPr>
              <w:t>El sistema debe evitar fallos y asegurar que este mantenido correctamente lo siguiente:</w:t>
            </w:r>
          </w:p>
          <w:p w14:paraId="6D5497D5" w14:textId="77777777" w:rsidR="00633BA0" w:rsidRPr="00E32D55" w:rsidRDefault="00633BA0" w:rsidP="00C3123C">
            <w:pPr>
              <w:pStyle w:val="Sinespaciado"/>
              <w:numPr>
                <w:ilvl w:val="0"/>
                <w:numId w:val="8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Un objetivo de no más de 4 horas al mes dedicadas al mantenimiento del sistema, lo que incluye actualizaciones, parches y correcciones.</w:t>
            </w:r>
          </w:p>
          <w:p w14:paraId="6151C455" w14:textId="77777777" w:rsidR="00633BA0" w:rsidRPr="00E32D55" w:rsidRDefault="00633BA0" w:rsidP="00C3123C">
            <w:pPr>
              <w:pStyle w:val="Sinespaciado"/>
              <w:numPr>
                <w:ilvl w:val="0"/>
                <w:numId w:val="8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El equipo de soporte resuelva los problemas reportados en un plazo máximo de 48 horas. Esto aseguraría una rápida resolución de los problemas identificados en el sistema de compras a distancia.</w:t>
            </w:r>
          </w:p>
          <w:p w14:paraId="18E5D7C2" w14:textId="77777777" w:rsidR="00633BA0" w:rsidRPr="00E32D55" w:rsidRDefault="00633BA0" w:rsidP="00C3123C">
            <w:pPr>
              <w:pStyle w:val="Prrafodelista"/>
              <w:numPr>
                <w:ilvl w:val="0"/>
                <w:numId w:val="8"/>
              </w:numPr>
              <w:jc w:val="both"/>
              <w:textAlignment w:val="baseline"/>
              <w:rPr>
                <w:i/>
                <w:iCs/>
              </w:rPr>
            </w:pPr>
            <w:r w:rsidRPr="00E32D55">
              <w:rPr>
                <w:i/>
                <w:color w:val="0D0D0D"/>
              </w:rPr>
              <w:t>Realizar mantenimientos programados en momentos de menor uso, como los fines de semana o las horas de menor tráfico. Esto minimizaría las interrupciones en el servicio y permitiría a los usuarios realizar sus compras sin problemas.</w:t>
            </w:r>
          </w:p>
        </w:tc>
      </w:tr>
      <w:tr w:rsidR="00633BA0" w:rsidRPr="00E32D55" w14:paraId="61893B11" w14:textId="77777777" w:rsidTr="000D4E8B">
        <w:trPr>
          <w:trHeight w:val="85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E8851" w14:textId="77777777" w:rsidR="00633BA0" w:rsidRPr="00E32D55" w:rsidRDefault="00633BA0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lastRenderedPageBreak/>
              <w:t>Fecha de revisión y versión: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0747A" w14:textId="6126EAE6" w:rsidR="00633BA0" w:rsidRPr="00E32D55" w:rsidRDefault="00633BA0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  <w:sz w:val="36"/>
                <w:szCs w:val="36"/>
              </w:rPr>
            </w:pPr>
            <w:r w:rsidRPr="00E32D55">
              <w:rPr>
                <w:i/>
                <w:iCs/>
                <w:kern w:val="24"/>
              </w:rPr>
              <w:t>15/</w:t>
            </w:r>
            <w:r w:rsidR="00DC4460" w:rsidRPr="00E32D55">
              <w:rPr>
                <w:i/>
                <w:iCs/>
                <w:kern w:val="24"/>
              </w:rPr>
              <w:t>11</w:t>
            </w:r>
            <w:r w:rsidRPr="00E32D55">
              <w:rPr>
                <w:i/>
                <w:iCs/>
                <w:kern w:val="24"/>
              </w:rPr>
              <w:t>/202</w:t>
            </w:r>
            <w:r w:rsidR="00DC4460" w:rsidRPr="00E32D55">
              <w:rPr>
                <w:i/>
                <w:iCs/>
                <w:kern w:val="24"/>
              </w:rPr>
              <w:t>4</w:t>
            </w:r>
          </w:p>
          <w:p w14:paraId="5CD1391F" w14:textId="77777777" w:rsidR="00633BA0" w:rsidRPr="00E32D55" w:rsidRDefault="00633BA0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iCs/>
                <w:kern w:val="24"/>
              </w:rPr>
              <w:t>Versión1.0</w:t>
            </w:r>
          </w:p>
        </w:tc>
      </w:tr>
      <w:tr w:rsidR="00633BA0" w:rsidRPr="00E32D55" w14:paraId="4AB6B2F7" w14:textId="77777777" w:rsidTr="000D4E8B">
        <w:trPr>
          <w:trHeight w:val="378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BEF16" w14:textId="77777777" w:rsidR="00633BA0" w:rsidRPr="00E32D55" w:rsidRDefault="00633BA0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Prioridad: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01F1F" w14:textId="77777777" w:rsidR="00633BA0" w:rsidRPr="00E32D55" w:rsidRDefault="00633BA0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b/>
                <w:bCs/>
                <w:i/>
                <w:iCs/>
                <w:kern w:val="24"/>
              </w:rPr>
              <w:t>Alta</w:t>
            </w:r>
          </w:p>
        </w:tc>
      </w:tr>
    </w:tbl>
    <w:p w14:paraId="71FBED14" w14:textId="77777777" w:rsidR="003C56E6" w:rsidRPr="00E32D55" w:rsidRDefault="003C56E6" w:rsidP="003C56E6"/>
    <w:p w14:paraId="4B0EA936" w14:textId="77777777" w:rsidR="00D823A3" w:rsidRPr="00E32D55" w:rsidRDefault="00D823A3" w:rsidP="00D823A3">
      <w:pPr>
        <w:tabs>
          <w:tab w:val="left" w:pos="1760"/>
        </w:tabs>
      </w:pPr>
      <w:r w:rsidRPr="00E32D55">
        <w:tab/>
      </w:r>
    </w:p>
    <w:tbl>
      <w:tblPr>
        <w:tblW w:w="793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8"/>
        <w:gridCol w:w="6326"/>
      </w:tblGrid>
      <w:tr w:rsidR="00D823A3" w:rsidRPr="00E32D55" w14:paraId="3ADA7BEE" w14:textId="77777777" w:rsidTr="000D4E8B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E5E8D" w14:textId="77777777" w:rsidR="00D823A3" w:rsidRPr="00E32D55" w:rsidRDefault="00D823A3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Número: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E0A35" w14:textId="77777777" w:rsidR="00D823A3" w:rsidRPr="00E32D55" w:rsidRDefault="00D823A3" w:rsidP="000D4E8B">
            <w:pPr>
              <w:rPr>
                <w:i/>
                <w:iCs/>
              </w:rPr>
            </w:pPr>
            <w:r w:rsidRPr="00E32D55">
              <w:rPr>
                <w:b/>
                <w:i/>
                <w:iCs/>
              </w:rPr>
              <w:t>RN-6</w:t>
            </w:r>
          </w:p>
        </w:tc>
      </w:tr>
      <w:tr w:rsidR="00D823A3" w:rsidRPr="00E32D55" w14:paraId="397A254B" w14:textId="77777777" w:rsidTr="000D4E8B">
        <w:trPr>
          <w:trHeight w:val="326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129C8" w14:textId="77777777" w:rsidR="00D823A3" w:rsidRPr="00E32D55" w:rsidRDefault="00D823A3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Título: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CD311" w14:textId="306EC5CE" w:rsidR="00D823A3" w:rsidRPr="00E32D55" w:rsidRDefault="00D823A3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color w:val="0D0D0D"/>
              </w:rPr>
              <w:t xml:space="preserve">Facilidad de uso del sistema de </w:t>
            </w:r>
            <w:r w:rsidR="00BF1DF1" w:rsidRPr="00E32D55">
              <w:rPr>
                <w:i/>
                <w:color w:val="0D0D0D"/>
              </w:rPr>
              <w:t>inscripciones</w:t>
            </w:r>
          </w:p>
        </w:tc>
      </w:tr>
      <w:tr w:rsidR="00D823A3" w:rsidRPr="00E32D55" w14:paraId="54E28844" w14:textId="77777777" w:rsidTr="000D4E8B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57A4D" w14:textId="77777777" w:rsidR="00D823A3" w:rsidRPr="00E32D55" w:rsidRDefault="00D823A3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Texto: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19D75" w14:textId="77777777" w:rsidR="00D823A3" w:rsidRPr="00E32D55" w:rsidRDefault="00D823A3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iCs/>
              </w:rPr>
              <w:t>El sistema tiene la capacidad para ser utilizado de manera comprensible para los usuarios</w:t>
            </w:r>
          </w:p>
        </w:tc>
      </w:tr>
      <w:tr w:rsidR="00D823A3" w:rsidRPr="00E32D55" w14:paraId="63556C7A" w14:textId="77777777" w:rsidTr="000D4E8B">
        <w:trPr>
          <w:trHeight w:val="34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26ECD" w14:textId="77777777" w:rsidR="00D823A3" w:rsidRPr="00E32D55" w:rsidRDefault="00D823A3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Tipo: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156A3" w14:textId="3CA73B6D" w:rsidR="00D823A3" w:rsidRPr="00E32D55" w:rsidRDefault="00D823A3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iCs/>
              </w:rPr>
              <w:t xml:space="preserve">No Funcional </w:t>
            </w:r>
            <w:r w:rsidR="00F658FE">
              <w:rPr>
                <w:i/>
                <w:iCs/>
              </w:rPr>
              <w:t>–</w:t>
            </w:r>
            <w:r w:rsidRPr="00E32D55">
              <w:rPr>
                <w:i/>
                <w:iCs/>
              </w:rPr>
              <w:t xml:space="preserve"> Producto</w:t>
            </w:r>
          </w:p>
        </w:tc>
      </w:tr>
      <w:tr w:rsidR="00D823A3" w:rsidRPr="00E32D55" w14:paraId="7CEDDAC6" w14:textId="77777777" w:rsidTr="000D4E8B">
        <w:trPr>
          <w:trHeight w:val="278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F662D" w14:textId="77777777" w:rsidR="00D823A3" w:rsidRPr="00E32D55" w:rsidRDefault="00D823A3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FAEBB" w14:textId="77777777" w:rsidR="00D823A3" w:rsidRPr="00E32D55" w:rsidRDefault="00D823A3" w:rsidP="000D4E8B">
            <w:pPr>
              <w:pStyle w:val="Sinespaciado"/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El sistema debe contener lo siguiente para ser comprensible por los usuarios:</w:t>
            </w:r>
          </w:p>
          <w:p w14:paraId="2F8F025E" w14:textId="77777777" w:rsidR="00D823A3" w:rsidRPr="00E32D55" w:rsidRDefault="00D823A3" w:rsidP="00C3123C">
            <w:pPr>
              <w:pStyle w:val="Sinespaciado"/>
              <w:numPr>
                <w:ilvl w:val="0"/>
                <w:numId w:val="9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Al menos el 95% de los usuarios puedan completar una compra sin problemas. Esto implica que el sistema debe proporcionar una interfaz intuitiva y guiar a los usuarios de manera efectiva durante todo el proceso de compra.</w:t>
            </w:r>
          </w:p>
          <w:p w14:paraId="1C5AA019" w14:textId="77777777" w:rsidR="00D823A3" w:rsidRPr="00E32D55" w:rsidRDefault="00D823A3" w:rsidP="00C3123C">
            <w:pPr>
              <w:pStyle w:val="Sinespaciado"/>
              <w:numPr>
                <w:ilvl w:val="0"/>
                <w:numId w:val="9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EL usuario pueda completar una compra en un tiempo promedio de no más de 10 minutos. Esto aseguraría una experiencia de compra eficiente y sin demoras innecesarias.</w:t>
            </w:r>
          </w:p>
          <w:p w14:paraId="5BBCB1A7" w14:textId="77777777" w:rsidR="00D823A3" w:rsidRPr="00E32D55" w:rsidRDefault="00D823A3" w:rsidP="00C3123C">
            <w:pPr>
              <w:pStyle w:val="Sinespaciado"/>
              <w:numPr>
                <w:ilvl w:val="0"/>
                <w:numId w:val="9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La tasa de errores no supere el 1% de las acciones realizadas por los usuarios en el sistema. Esto indica que la interfaz debe ser clara, sin ambigüedades y minimizar las posibilidades de errores del usuario.</w:t>
            </w:r>
          </w:p>
          <w:p w14:paraId="70F833F3" w14:textId="27FC99C1" w:rsidR="00D823A3" w:rsidRPr="00E32D55" w:rsidRDefault="00D823A3" w:rsidP="00C3123C">
            <w:pPr>
              <w:pStyle w:val="Prrafodelista"/>
              <w:numPr>
                <w:ilvl w:val="0"/>
                <w:numId w:val="9"/>
              </w:numPr>
              <w:jc w:val="both"/>
              <w:textAlignment w:val="baseline"/>
              <w:rPr>
                <w:i/>
                <w:iCs/>
              </w:rPr>
            </w:pPr>
            <w:r w:rsidRPr="00E32D55">
              <w:rPr>
                <w:i/>
                <w:color w:val="0D0D0D"/>
              </w:rPr>
              <w:t xml:space="preserve">Utilizar una escala de Likert de 1 a 5, donde 1 representa </w:t>
            </w:r>
            <w:r w:rsidR="00F658FE">
              <w:rPr>
                <w:i/>
                <w:color w:val="0D0D0D"/>
              </w:rPr>
              <w:t>“</w:t>
            </w:r>
            <w:r w:rsidRPr="00E32D55">
              <w:rPr>
                <w:i/>
                <w:color w:val="0D0D0D"/>
              </w:rPr>
              <w:t>Totalmente insatisfecho</w:t>
            </w:r>
            <w:r w:rsidR="00F658FE">
              <w:rPr>
                <w:i/>
                <w:color w:val="0D0D0D"/>
              </w:rPr>
              <w:t>”</w:t>
            </w:r>
            <w:r w:rsidRPr="00E32D55">
              <w:rPr>
                <w:i/>
                <w:color w:val="0D0D0D"/>
              </w:rPr>
              <w:t xml:space="preserve"> y 5 representa </w:t>
            </w:r>
            <w:r w:rsidR="00F658FE">
              <w:rPr>
                <w:i/>
                <w:color w:val="0D0D0D"/>
              </w:rPr>
              <w:t>“</w:t>
            </w:r>
            <w:r w:rsidRPr="00E32D55">
              <w:rPr>
                <w:i/>
                <w:color w:val="0D0D0D"/>
              </w:rPr>
              <w:t>Totalmente satisfecho</w:t>
            </w:r>
            <w:r w:rsidR="00F658FE">
              <w:rPr>
                <w:i/>
                <w:color w:val="0D0D0D"/>
              </w:rPr>
              <w:t>”</w:t>
            </w:r>
            <w:r w:rsidRPr="00E32D55">
              <w:rPr>
                <w:i/>
                <w:color w:val="0D0D0D"/>
              </w:rPr>
              <w:t>. El objetivo podría ser obtener una puntuación promedio de al menos 4 en la escala de satisfacción del usuario. Esto indica que el sistema ha logrado brindar una experiencia de usuario satisfactoria y fácil de usar.</w:t>
            </w:r>
          </w:p>
        </w:tc>
      </w:tr>
      <w:tr w:rsidR="00D823A3" w:rsidRPr="00E32D55" w14:paraId="65867233" w14:textId="77777777" w:rsidTr="000D4E8B">
        <w:trPr>
          <w:trHeight w:val="85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ED48A" w14:textId="77777777" w:rsidR="00D823A3" w:rsidRPr="00E32D55" w:rsidRDefault="00D823A3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CA0A7" w14:textId="40DE7781" w:rsidR="00D823A3" w:rsidRPr="00E32D55" w:rsidRDefault="00D823A3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  <w:sz w:val="36"/>
                <w:szCs w:val="36"/>
              </w:rPr>
            </w:pPr>
            <w:r w:rsidRPr="00E32D55">
              <w:rPr>
                <w:i/>
                <w:iCs/>
                <w:kern w:val="24"/>
              </w:rPr>
              <w:t>15/</w:t>
            </w:r>
            <w:r w:rsidR="00D116CE" w:rsidRPr="00E32D55">
              <w:rPr>
                <w:i/>
                <w:iCs/>
                <w:kern w:val="24"/>
              </w:rPr>
              <w:t>11</w:t>
            </w:r>
            <w:r w:rsidRPr="00E32D55">
              <w:rPr>
                <w:i/>
                <w:iCs/>
                <w:kern w:val="24"/>
              </w:rPr>
              <w:t>/202</w:t>
            </w:r>
            <w:r w:rsidR="00D116CE" w:rsidRPr="00E32D55">
              <w:rPr>
                <w:i/>
                <w:iCs/>
                <w:kern w:val="24"/>
              </w:rPr>
              <w:t>4</w:t>
            </w:r>
          </w:p>
          <w:p w14:paraId="108BFD70" w14:textId="77777777" w:rsidR="00D823A3" w:rsidRPr="00E32D55" w:rsidRDefault="00D823A3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iCs/>
                <w:kern w:val="24"/>
              </w:rPr>
              <w:t>Versión1.0</w:t>
            </w:r>
          </w:p>
        </w:tc>
      </w:tr>
      <w:tr w:rsidR="00D823A3" w:rsidRPr="00E32D55" w14:paraId="685288C6" w14:textId="77777777" w:rsidTr="000D4E8B">
        <w:trPr>
          <w:trHeight w:val="378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7F76D" w14:textId="77777777" w:rsidR="00D823A3" w:rsidRPr="00E32D55" w:rsidRDefault="00D823A3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Prioridad: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BF5D4" w14:textId="77777777" w:rsidR="00D823A3" w:rsidRPr="00E32D55" w:rsidRDefault="00D823A3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b/>
                <w:bCs/>
                <w:i/>
                <w:iCs/>
                <w:kern w:val="24"/>
              </w:rPr>
              <w:t>Alta</w:t>
            </w:r>
          </w:p>
        </w:tc>
      </w:tr>
    </w:tbl>
    <w:p w14:paraId="1BA63259" w14:textId="4069E885" w:rsidR="003C56E6" w:rsidRDefault="003C56E6" w:rsidP="00D823A3">
      <w:pPr>
        <w:tabs>
          <w:tab w:val="left" w:pos="1760"/>
        </w:tabs>
      </w:pPr>
    </w:p>
    <w:p w14:paraId="3A0A08A0" w14:textId="2DF9BD3D" w:rsidR="00C82674" w:rsidRDefault="00C82674" w:rsidP="00D823A3">
      <w:pPr>
        <w:tabs>
          <w:tab w:val="left" w:pos="1760"/>
        </w:tabs>
      </w:pPr>
    </w:p>
    <w:p w14:paraId="60DDA234" w14:textId="31A484F3" w:rsidR="00C82674" w:rsidRDefault="00C82674" w:rsidP="00D823A3">
      <w:pPr>
        <w:tabs>
          <w:tab w:val="left" w:pos="1760"/>
        </w:tabs>
      </w:pPr>
    </w:p>
    <w:p w14:paraId="0F8D32E0" w14:textId="36E571A0" w:rsidR="00C82674" w:rsidRDefault="00C82674" w:rsidP="00D823A3">
      <w:pPr>
        <w:tabs>
          <w:tab w:val="left" w:pos="1760"/>
        </w:tabs>
      </w:pPr>
    </w:p>
    <w:p w14:paraId="1B44CE16" w14:textId="39A2D5FE" w:rsidR="00C82674" w:rsidRDefault="00C82674" w:rsidP="00D823A3">
      <w:pPr>
        <w:tabs>
          <w:tab w:val="left" w:pos="1760"/>
        </w:tabs>
      </w:pPr>
    </w:p>
    <w:p w14:paraId="36F84D5C" w14:textId="77777777" w:rsidR="00C82674" w:rsidRPr="00E32D55" w:rsidRDefault="00C82674" w:rsidP="00D823A3">
      <w:pPr>
        <w:tabs>
          <w:tab w:val="left" w:pos="1760"/>
        </w:tabs>
      </w:pPr>
    </w:p>
    <w:tbl>
      <w:tblPr>
        <w:tblW w:w="793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8"/>
        <w:gridCol w:w="6326"/>
      </w:tblGrid>
      <w:tr w:rsidR="00741AC6" w:rsidRPr="00E32D55" w14:paraId="10EE8CC0" w14:textId="77777777" w:rsidTr="000D4E8B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35AEC" w14:textId="77777777" w:rsidR="00741AC6" w:rsidRPr="00E32D55" w:rsidRDefault="00741AC6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Número: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40633" w14:textId="33D29E48" w:rsidR="00741AC6" w:rsidRPr="00E32D55" w:rsidRDefault="00741AC6" w:rsidP="000D4E8B">
            <w:pPr>
              <w:rPr>
                <w:i/>
                <w:iCs/>
              </w:rPr>
            </w:pPr>
            <w:r w:rsidRPr="00E32D55">
              <w:rPr>
                <w:b/>
                <w:i/>
                <w:iCs/>
              </w:rPr>
              <w:t>RN-</w:t>
            </w:r>
            <w:r w:rsidR="00D116CE" w:rsidRPr="00E32D55">
              <w:rPr>
                <w:b/>
                <w:i/>
                <w:iCs/>
              </w:rPr>
              <w:t>7</w:t>
            </w:r>
          </w:p>
        </w:tc>
      </w:tr>
      <w:tr w:rsidR="00741AC6" w:rsidRPr="00E32D55" w14:paraId="2B2DD3DF" w14:textId="77777777" w:rsidTr="000D4E8B">
        <w:trPr>
          <w:trHeight w:val="326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A5A66" w14:textId="77777777" w:rsidR="00741AC6" w:rsidRPr="00E32D55" w:rsidRDefault="00741AC6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Título: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ABAD1" w14:textId="09C2E80B" w:rsidR="00741AC6" w:rsidRPr="00E32D55" w:rsidRDefault="00741AC6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color w:val="0D0D0D"/>
              </w:rPr>
              <w:t xml:space="preserve">Integración del sistema de </w:t>
            </w:r>
            <w:r w:rsidR="00D116CE" w:rsidRPr="00E32D55">
              <w:rPr>
                <w:i/>
                <w:color w:val="0D0D0D"/>
              </w:rPr>
              <w:t>inscripciones</w:t>
            </w:r>
          </w:p>
        </w:tc>
      </w:tr>
      <w:tr w:rsidR="00741AC6" w:rsidRPr="00E32D55" w14:paraId="2C5C5007" w14:textId="77777777" w:rsidTr="000D4E8B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5D3E0" w14:textId="77777777" w:rsidR="00741AC6" w:rsidRPr="00E32D55" w:rsidRDefault="00741AC6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Texto: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E053F" w14:textId="77777777" w:rsidR="00741AC6" w:rsidRPr="00E32D55" w:rsidRDefault="00741AC6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color w:val="0D0D0D"/>
              </w:rPr>
              <w:t>El sistema es capaz de interactuar con otros sistemas o componentes, adaptarse a cambios en el sistema como actualizaciones de versiones, cambios de requisitos de integración o de cambios de interfaces.</w:t>
            </w:r>
          </w:p>
        </w:tc>
      </w:tr>
      <w:tr w:rsidR="00741AC6" w:rsidRPr="00E32D55" w14:paraId="284A2DA8" w14:textId="77777777" w:rsidTr="000D4E8B">
        <w:trPr>
          <w:trHeight w:val="34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6E60C" w14:textId="77777777" w:rsidR="00741AC6" w:rsidRPr="00E32D55" w:rsidRDefault="00741AC6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Tipo: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43B78" w14:textId="32501D92" w:rsidR="00741AC6" w:rsidRPr="00E32D55" w:rsidRDefault="00741AC6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iCs/>
              </w:rPr>
              <w:t xml:space="preserve">No Funcional </w:t>
            </w:r>
            <w:r w:rsidR="00F658FE">
              <w:rPr>
                <w:i/>
                <w:iCs/>
              </w:rPr>
              <w:t>–</w:t>
            </w:r>
            <w:r w:rsidRPr="00E32D55">
              <w:rPr>
                <w:i/>
                <w:iCs/>
              </w:rPr>
              <w:t xml:space="preserve"> Producto</w:t>
            </w:r>
          </w:p>
        </w:tc>
      </w:tr>
      <w:tr w:rsidR="00741AC6" w:rsidRPr="00E32D55" w14:paraId="6F08B2F6" w14:textId="77777777" w:rsidTr="000D4E8B">
        <w:trPr>
          <w:trHeight w:val="1001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64F50" w14:textId="77777777" w:rsidR="00741AC6" w:rsidRPr="00E32D55" w:rsidRDefault="00741AC6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Detalles de requisitos y restricciones: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D7C45" w14:textId="77777777" w:rsidR="00741AC6" w:rsidRPr="00E32D55" w:rsidRDefault="00741AC6" w:rsidP="000D4E8B">
            <w:pPr>
              <w:jc w:val="both"/>
              <w:textAlignment w:val="baseline"/>
              <w:rPr>
                <w:i/>
                <w:color w:val="0D0D0D"/>
              </w:rPr>
            </w:pPr>
            <w:r w:rsidRPr="00E32D55">
              <w:rPr>
                <w:i/>
                <w:color w:val="0D0D0D"/>
              </w:rPr>
              <w:t>El sistema debe tener la capacidad de comunicarse e interactuar y para ello se necesita:</w:t>
            </w:r>
          </w:p>
          <w:p w14:paraId="55F50C20" w14:textId="77777777" w:rsidR="00741AC6" w:rsidRPr="00E32D55" w:rsidRDefault="00741AC6" w:rsidP="00C3123C">
            <w:pPr>
              <w:pStyle w:val="Sinespaciado"/>
              <w:numPr>
                <w:ilvl w:val="0"/>
                <w:numId w:val="10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El tiempo promedio para implementar una nueva integración no supere las dos semanas. Esto permitiría una rápida adopción de nuevas funcionalidades y la conexión con proveedores o servicios adicionales.</w:t>
            </w:r>
          </w:p>
          <w:p w14:paraId="34DF1625" w14:textId="77777777" w:rsidR="00741AC6" w:rsidRPr="00E32D55" w:rsidRDefault="00741AC6" w:rsidP="00C3123C">
            <w:pPr>
              <w:pStyle w:val="Sinespaciado"/>
              <w:numPr>
                <w:ilvl w:val="0"/>
                <w:numId w:val="10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Al menos el 95% de las integraciones se realicen con éxito, sin errores críticos o problemas de funcionalidad. Esto garantizaría una operación fluida y confiable del sistema en conjunto con los sistemas externos integrados.</w:t>
            </w:r>
          </w:p>
          <w:p w14:paraId="6D616035" w14:textId="77777777" w:rsidR="00741AC6" w:rsidRPr="00E32D55" w:rsidRDefault="00741AC6" w:rsidP="00C3123C">
            <w:pPr>
              <w:pStyle w:val="Sinespaciado"/>
              <w:numPr>
                <w:ilvl w:val="0"/>
                <w:numId w:val="10"/>
              </w:numPr>
              <w:jc w:val="both"/>
              <w:rPr>
                <w:i/>
                <w:color w:val="0D0D0D"/>
                <w:lang w:val="es-EC"/>
              </w:rPr>
            </w:pPr>
            <w:r w:rsidRPr="00E32D55">
              <w:rPr>
                <w:i/>
                <w:color w:val="0D0D0D"/>
                <w:lang w:val="es-EC"/>
              </w:rPr>
              <w:t>El sistema intercambie datos de manera eficiente y efectiva con sistemas externos utilizando estándares y protocolos comunes, como API REST, JSON o XML. Esto aseguraría una comunicación sin problemas y la transferencia de datos precisa entre el sistema y otros sistemas.</w:t>
            </w:r>
          </w:p>
          <w:p w14:paraId="4BB4B821" w14:textId="77777777" w:rsidR="00741AC6" w:rsidRPr="00E32D55" w:rsidRDefault="00741AC6" w:rsidP="00C3123C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i/>
                <w:iCs/>
              </w:rPr>
            </w:pPr>
            <w:r w:rsidRPr="00E32D55">
              <w:rPr>
                <w:i/>
                <w:color w:val="0D0D0D"/>
              </w:rPr>
              <w:t>Aumentar el número de usuarios activos de las API del sistema en un 20% durante el primer año de implementación. Esto indicaría un mayor nivel de adopción y utilización de las capacidades de integración del sistema.</w:t>
            </w:r>
          </w:p>
        </w:tc>
      </w:tr>
      <w:tr w:rsidR="00741AC6" w:rsidRPr="00E32D55" w14:paraId="3FB64B50" w14:textId="77777777" w:rsidTr="000D4E8B">
        <w:trPr>
          <w:trHeight w:val="85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67390" w14:textId="77777777" w:rsidR="00741AC6" w:rsidRPr="00E32D55" w:rsidRDefault="00741AC6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Fecha de revisión y versión: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C403E" w14:textId="7429EEB9" w:rsidR="00741AC6" w:rsidRPr="00E32D55" w:rsidRDefault="00741AC6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  <w:sz w:val="36"/>
                <w:szCs w:val="36"/>
              </w:rPr>
            </w:pPr>
            <w:r w:rsidRPr="00E32D55">
              <w:rPr>
                <w:i/>
                <w:iCs/>
                <w:kern w:val="24"/>
              </w:rPr>
              <w:t>15/</w:t>
            </w:r>
            <w:r w:rsidR="00DC4460" w:rsidRPr="00E32D55">
              <w:rPr>
                <w:i/>
                <w:iCs/>
                <w:kern w:val="24"/>
              </w:rPr>
              <w:t>11</w:t>
            </w:r>
            <w:r w:rsidRPr="00E32D55">
              <w:rPr>
                <w:i/>
                <w:iCs/>
                <w:kern w:val="24"/>
              </w:rPr>
              <w:t>/202</w:t>
            </w:r>
            <w:r w:rsidR="00DC4460" w:rsidRPr="00E32D55">
              <w:rPr>
                <w:i/>
                <w:iCs/>
                <w:kern w:val="24"/>
              </w:rPr>
              <w:t>4</w:t>
            </w:r>
          </w:p>
          <w:p w14:paraId="534957B3" w14:textId="77777777" w:rsidR="00741AC6" w:rsidRPr="00E32D55" w:rsidRDefault="00741AC6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i/>
                <w:iCs/>
                <w:kern w:val="24"/>
              </w:rPr>
              <w:t>Versión1.0</w:t>
            </w:r>
          </w:p>
        </w:tc>
      </w:tr>
      <w:tr w:rsidR="00741AC6" w:rsidRPr="00E32D55" w14:paraId="38927C44" w14:textId="77777777" w:rsidTr="000D4E8B">
        <w:trPr>
          <w:trHeight w:val="378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41B5F" w14:textId="77777777" w:rsidR="00741AC6" w:rsidRPr="00E32D55" w:rsidRDefault="00741AC6" w:rsidP="000D4E8B">
            <w:pPr>
              <w:rPr>
                <w:i/>
                <w:iCs/>
              </w:rPr>
            </w:pPr>
            <w:r w:rsidRPr="00E32D55">
              <w:rPr>
                <w:i/>
                <w:iCs/>
              </w:rPr>
              <w:t>Prioridad: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AE726" w14:textId="77777777" w:rsidR="00741AC6" w:rsidRPr="00E32D55" w:rsidRDefault="00741AC6" w:rsidP="000D4E8B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</w:rPr>
            </w:pPr>
            <w:r w:rsidRPr="00E32D55">
              <w:rPr>
                <w:b/>
                <w:bCs/>
                <w:i/>
                <w:iCs/>
                <w:kern w:val="24"/>
              </w:rPr>
              <w:t>Alta</w:t>
            </w:r>
          </w:p>
        </w:tc>
      </w:tr>
    </w:tbl>
    <w:p w14:paraId="70A107DF" w14:textId="77777777" w:rsidR="00741AC6" w:rsidRPr="00E32D55" w:rsidRDefault="00741AC6" w:rsidP="00741AC6">
      <w:pPr>
        <w:pStyle w:val="Ttulo3"/>
        <w:numPr>
          <w:ilvl w:val="0"/>
          <w:numId w:val="0"/>
        </w:numPr>
        <w:ind w:left="1843"/>
        <w:rPr>
          <w:rFonts w:ascii="Times New Roman" w:hAnsi="Times New Roman" w:cs="Times New Roman"/>
          <w:sz w:val="24"/>
          <w:szCs w:val="24"/>
        </w:rPr>
      </w:pPr>
    </w:p>
    <w:p w14:paraId="698A1137" w14:textId="5384FA72" w:rsidR="00741AC6" w:rsidRDefault="00741AC6" w:rsidP="00B82EBB">
      <w:pPr>
        <w:pStyle w:val="Ttulo3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2F88C454" w14:textId="468B2755" w:rsidR="00F658FE" w:rsidRDefault="00F658FE" w:rsidP="00F658FE"/>
    <w:p w14:paraId="6370B1AE" w14:textId="755D5D30" w:rsidR="00F658FE" w:rsidRDefault="00F658FE" w:rsidP="00F658FE"/>
    <w:p w14:paraId="19CCF9BE" w14:textId="6795B8E0" w:rsidR="00F658FE" w:rsidRDefault="00F658FE" w:rsidP="00F658FE"/>
    <w:p w14:paraId="75E254D2" w14:textId="06DCE844" w:rsidR="00F658FE" w:rsidRDefault="00F658FE" w:rsidP="00F658FE"/>
    <w:p w14:paraId="63C72270" w14:textId="69810331" w:rsidR="00F658FE" w:rsidRDefault="00F658FE" w:rsidP="00F658FE"/>
    <w:p w14:paraId="15646D35" w14:textId="14080AA9" w:rsidR="00F658FE" w:rsidRDefault="00F658FE" w:rsidP="00F658FE"/>
    <w:p w14:paraId="138DC276" w14:textId="77777777" w:rsidR="00C82674" w:rsidRDefault="00C82674" w:rsidP="00F658FE"/>
    <w:p w14:paraId="6853EDC8" w14:textId="77777777" w:rsidR="00F658FE" w:rsidRPr="00F658FE" w:rsidRDefault="00F658FE" w:rsidP="00F658FE"/>
    <w:p w14:paraId="4830FADB" w14:textId="6903A71F" w:rsidR="00A612F5" w:rsidRPr="00E32D55" w:rsidRDefault="00A2466D" w:rsidP="00A612F5">
      <w:pPr>
        <w:pStyle w:val="Ttulo3"/>
        <w:numPr>
          <w:ilvl w:val="2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E32D55">
        <w:rPr>
          <w:rFonts w:ascii="Times New Roman" w:hAnsi="Times New Roman" w:cs="Times New Roman"/>
          <w:sz w:val="24"/>
          <w:szCs w:val="24"/>
        </w:rPr>
        <w:t>Tamaño y rendimiento</w:t>
      </w:r>
      <w:bookmarkEnd w:id="33"/>
      <w:bookmarkEnd w:id="34"/>
    </w:p>
    <w:p w14:paraId="29F9ADFA" w14:textId="5B409B14" w:rsidR="005C1EA5" w:rsidRPr="00E32D55" w:rsidRDefault="0088256B" w:rsidP="0088256B">
      <w:pPr>
        <w:ind w:left="1123"/>
      </w:pPr>
      <w:r w:rsidRPr="00E32D55">
        <w:t>El sistema de gestión de inscripciones del gimnasio deberá cumplir con las siguientes características en cuanto a tamaño y rendimiento:</w:t>
      </w:r>
    </w:p>
    <w:p w14:paraId="4822DA9E" w14:textId="3A1854ED" w:rsidR="0088256B" w:rsidRPr="00E32D55" w:rsidRDefault="004F709C" w:rsidP="00C3123C">
      <w:pPr>
        <w:numPr>
          <w:ilvl w:val="1"/>
          <w:numId w:val="7"/>
        </w:numPr>
        <w:rPr>
          <w:b/>
          <w:bCs/>
        </w:rPr>
      </w:pPr>
      <w:r w:rsidRPr="00E32D55">
        <w:rPr>
          <w:b/>
          <w:bCs/>
        </w:rPr>
        <w:t>Tamaño:</w:t>
      </w:r>
    </w:p>
    <w:p w14:paraId="691BC0F1" w14:textId="68FB7852" w:rsidR="004F709C" w:rsidRPr="00E32D55" w:rsidRDefault="004F709C" w:rsidP="00C3123C">
      <w:pPr>
        <w:numPr>
          <w:ilvl w:val="2"/>
          <w:numId w:val="7"/>
        </w:numPr>
      </w:pPr>
      <w:r w:rsidRPr="00E32D55">
        <w:rPr>
          <w:b/>
          <w:bCs/>
        </w:rPr>
        <w:t>Usuarios simultáneos:</w:t>
      </w:r>
      <w:r w:rsidRPr="00E32D55">
        <w:t xml:space="preserve"> El sistema soportará hasta 500 usuarios concurrentes, considerando clientes y empleados del gimnasio.</w:t>
      </w:r>
    </w:p>
    <w:p w14:paraId="776BCBAC" w14:textId="3B8DBBF3" w:rsidR="004F709C" w:rsidRPr="00E32D55" w:rsidRDefault="004F709C" w:rsidP="00C3123C">
      <w:pPr>
        <w:numPr>
          <w:ilvl w:val="2"/>
          <w:numId w:val="7"/>
        </w:numPr>
      </w:pPr>
      <w:r w:rsidRPr="00E32D55">
        <w:rPr>
          <w:b/>
          <w:bCs/>
        </w:rPr>
        <w:t>Base de datos</w:t>
      </w:r>
      <w:r w:rsidRPr="00E32D55">
        <w:t>: Se estima manejar un registro de hasta 50,000 clientes, con datos asociados como historial de pagos, asistencia, y servicios contratados.</w:t>
      </w:r>
    </w:p>
    <w:p w14:paraId="34D089CE" w14:textId="22969785" w:rsidR="004F709C" w:rsidRPr="00E32D55" w:rsidRDefault="004F709C" w:rsidP="00C3123C">
      <w:pPr>
        <w:numPr>
          <w:ilvl w:val="2"/>
          <w:numId w:val="7"/>
        </w:numPr>
      </w:pPr>
      <w:r w:rsidRPr="00E32D55">
        <w:rPr>
          <w:b/>
          <w:bCs/>
        </w:rPr>
        <w:t>Transacciones diarias</w:t>
      </w:r>
      <w:r w:rsidRPr="00E32D55">
        <w:t>: El sistema deberá procesar aproximadamente 1,000 operaciones diarias, incluyendo pagos, registros de asistencia y actualizaciones de datos.</w:t>
      </w:r>
    </w:p>
    <w:p w14:paraId="68AF6017" w14:textId="308AE3E6" w:rsidR="008307F1" w:rsidRPr="00E32D55" w:rsidRDefault="00F064A6" w:rsidP="00C3123C">
      <w:pPr>
        <w:numPr>
          <w:ilvl w:val="1"/>
          <w:numId w:val="7"/>
        </w:numPr>
        <w:rPr>
          <w:b/>
          <w:bCs/>
        </w:rPr>
      </w:pPr>
      <w:r w:rsidRPr="00E32D55">
        <w:rPr>
          <w:b/>
          <w:bCs/>
        </w:rPr>
        <w:t>Rendimiento:</w:t>
      </w:r>
    </w:p>
    <w:p w14:paraId="669E0814" w14:textId="72561743" w:rsidR="004E4247" w:rsidRPr="00E32D55" w:rsidRDefault="004E4247" w:rsidP="00C3123C">
      <w:pPr>
        <w:numPr>
          <w:ilvl w:val="2"/>
          <w:numId w:val="7"/>
        </w:numPr>
        <w:suppressAutoHyphens w:val="0"/>
        <w:rPr>
          <w:b/>
          <w:bCs/>
          <w:lang w:val="es-EC" w:eastAsia="es-EC"/>
        </w:rPr>
      </w:pPr>
      <w:r w:rsidRPr="00E32D55">
        <w:rPr>
          <w:b/>
          <w:bCs/>
          <w:lang w:val="es-EC" w:eastAsia="es-EC"/>
        </w:rPr>
        <w:t>Tiempo de respuesta:</w:t>
      </w:r>
    </w:p>
    <w:p w14:paraId="57A8E3DF" w14:textId="77777777" w:rsidR="004E4247" w:rsidRPr="00E32D55" w:rsidRDefault="004E4247" w:rsidP="00C3123C">
      <w:pPr>
        <w:numPr>
          <w:ilvl w:val="2"/>
          <w:numId w:val="7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lang w:val="es-EC" w:eastAsia="es-EC"/>
        </w:rPr>
        <w:t xml:space="preserve">Operaciones críticas como el registro de nuevos clientes y validación de pagos no deben superar los </w:t>
      </w:r>
      <w:r w:rsidRPr="00E32D55">
        <w:rPr>
          <w:b/>
          <w:bCs/>
          <w:lang w:val="es-EC" w:eastAsia="es-EC"/>
        </w:rPr>
        <w:t>2 segundos</w:t>
      </w:r>
      <w:r w:rsidRPr="00E32D55">
        <w:rPr>
          <w:lang w:val="es-EC" w:eastAsia="es-EC"/>
        </w:rPr>
        <w:t>.</w:t>
      </w:r>
    </w:p>
    <w:p w14:paraId="053ABE7A" w14:textId="77777777" w:rsidR="004E4247" w:rsidRPr="00E32D55" w:rsidRDefault="004E4247" w:rsidP="00C3123C">
      <w:pPr>
        <w:numPr>
          <w:ilvl w:val="2"/>
          <w:numId w:val="7"/>
        </w:numPr>
        <w:suppressAutoHyphens w:val="0"/>
        <w:spacing w:before="100" w:beforeAutospacing="1" w:after="100" w:afterAutospacing="1"/>
        <w:rPr>
          <w:lang w:val="es-EC" w:eastAsia="es-EC"/>
        </w:rPr>
      </w:pPr>
      <w:r w:rsidRPr="00E32D55">
        <w:rPr>
          <w:lang w:val="es-EC" w:eastAsia="es-EC"/>
        </w:rPr>
        <w:t xml:space="preserve">Consultas de historial de cliente o reportes no deben exceder los </w:t>
      </w:r>
      <w:r w:rsidRPr="00E32D55">
        <w:rPr>
          <w:b/>
          <w:bCs/>
          <w:lang w:val="es-EC" w:eastAsia="es-EC"/>
        </w:rPr>
        <w:t>5 segundos</w:t>
      </w:r>
      <w:r w:rsidRPr="00E32D55">
        <w:rPr>
          <w:lang w:val="es-EC" w:eastAsia="es-EC"/>
        </w:rPr>
        <w:t xml:space="preserve"> en condiciones normales de carga.</w:t>
      </w:r>
    </w:p>
    <w:p w14:paraId="0357AEFD" w14:textId="0CFAAEE2" w:rsidR="00F064A6" w:rsidRPr="00E32D55" w:rsidRDefault="004E4247" w:rsidP="00C3123C">
      <w:pPr>
        <w:numPr>
          <w:ilvl w:val="1"/>
          <w:numId w:val="7"/>
        </w:numPr>
      </w:pPr>
      <w:r w:rsidRPr="00E32D55">
        <w:rPr>
          <w:b/>
          <w:bCs/>
          <w:lang w:val="es-EC" w:eastAsia="es-EC"/>
        </w:rPr>
        <w:t>Disponibilidad</w:t>
      </w:r>
      <w:r w:rsidRPr="00E32D55">
        <w:rPr>
          <w:lang w:val="es-EC" w:eastAsia="es-EC"/>
        </w:rPr>
        <w:t xml:space="preserve">: El sistema debe garantizar una disponibilidad del </w:t>
      </w:r>
      <w:r w:rsidRPr="00E32D55">
        <w:rPr>
          <w:b/>
          <w:bCs/>
          <w:lang w:val="es-EC" w:eastAsia="es-EC"/>
        </w:rPr>
        <w:t>99.9%</w:t>
      </w:r>
      <w:r w:rsidRPr="00E32D55">
        <w:rPr>
          <w:lang w:val="es-EC" w:eastAsia="es-EC"/>
        </w:rPr>
        <w:t>, evitando interrupciones durante horas pico (6:00-10:00 y 17:00-21:00).</w:t>
      </w:r>
    </w:p>
    <w:p w14:paraId="685584F6" w14:textId="7924970F" w:rsidR="001A34B1" w:rsidRPr="00E32D55" w:rsidRDefault="00C174A7" w:rsidP="00C3123C">
      <w:pPr>
        <w:numPr>
          <w:ilvl w:val="1"/>
          <w:numId w:val="7"/>
        </w:numPr>
        <w:rPr>
          <w:b/>
          <w:bCs/>
        </w:rPr>
      </w:pPr>
      <w:r w:rsidRPr="00E32D55">
        <w:rPr>
          <w:b/>
          <w:bCs/>
        </w:rPr>
        <w:t>U</w:t>
      </w:r>
      <w:r w:rsidR="00867711" w:rsidRPr="00E32D55">
        <w:rPr>
          <w:b/>
          <w:bCs/>
        </w:rPr>
        <w:t>tilización de recursos:</w:t>
      </w:r>
    </w:p>
    <w:p w14:paraId="0BF86211" w14:textId="1DDE2A39" w:rsidR="00C174A7" w:rsidRPr="00E32D55" w:rsidRDefault="00C174A7" w:rsidP="00C3123C">
      <w:pPr>
        <w:numPr>
          <w:ilvl w:val="2"/>
          <w:numId w:val="7"/>
        </w:numPr>
        <w:rPr>
          <w:lang w:val="es-EC"/>
        </w:rPr>
      </w:pPr>
      <w:r w:rsidRPr="00E32D55">
        <w:rPr>
          <w:b/>
          <w:bCs/>
          <w:lang w:val="es-EC"/>
        </w:rPr>
        <w:t>Memoria RAM</w:t>
      </w:r>
      <w:r w:rsidRPr="00E32D55">
        <w:rPr>
          <w:lang w:val="es-EC"/>
        </w:rPr>
        <w:t>: Consumo promedio de 2 GB bajo condiciones normales, con un máximo de 4 GB en picos de uso.</w:t>
      </w:r>
    </w:p>
    <w:p w14:paraId="52D6CC04" w14:textId="5C458D87" w:rsidR="00C174A7" w:rsidRPr="00E32D55" w:rsidRDefault="00C174A7" w:rsidP="00C3123C">
      <w:pPr>
        <w:numPr>
          <w:ilvl w:val="2"/>
          <w:numId w:val="7"/>
        </w:numPr>
        <w:rPr>
          <w:lang w:val="es-EC"/>
        </w:rPr>
      </w:pPr>
      <w:r w:rsidRPr="00E32D55">
        <w:rPr>
          <w:b/>
          <w:bCs/>
          <w:lang w:val="es-EC"/>
        </w:rPr>
        <w:t>Espacio en disco</w:t>
      </w:r>
      <w:r w:rsidRPr="00E32D55">
        <w:rPr>
          <w:lang w:val="es-EC"/>
        </w:rPr>
        <w:t>: Inicialmente requiere 100 GB para almacenamiento de datos y registros, con capacidad de escalamiento a 1 TB.</w:t>
      </w:r>
    </w:p>
    <w:p w14:paraId="1F089E30" w14:textId="24A66B8D" w:rsidR="00867711" w:rsidRPr="00E32D55" w:rsidRDefault="00C174A7" w:rsidP="00C3123C">
      <w:pPr>
        <w:numPr>
          <w:ilvl w:val="2"/>
          <w:numId w:val="7"/>
        </w:numPr>
      </w:pPr>
      <w:r w:rsidRPr="00E32D55">
        <w:rPr>
          <w:b/>
          <w:bCs/>
          <w:lang w:val="es-EC"/>
        </w:rPr>
        <w:t>CPU</w:t>
      </w:r>
      <w:r w:rsidRPr="00E32D55">
        <w:rPr>
          <w:lang w:val="es-EC"/>
        </w:rPr>
        <w:t>: Uso promedio del 50%, con picos de hasta el 80% durante consultas masivas o generación de reportes.</w:t>
      </w:r>
    </w:p>
    <w:p w14:paraId="03B55D82" w14:textId="3E9FF29C" w:rsidR="00253572" w:rsidRPr="00E32D55" w:rsidRDefault="00253572" w:rsidP="00253572">
      <w:pPr>
        <w:ind w:left="1123"/>
      </w:pPr>
      <w:r w:rsidRPr="00E32D55">
        <w:t>Estas especificaciones aseguran un funcionamiento fluido, permitiendo escalabilidad conforme crezca la base de clientes o los servicios ofrecidos.</w:t>
      </w:r>
    </w:p>
    <w:p w14:paraId="1FABF334" w14:textId="77777777" w:rsidR="00A2466D" w:rsidRPr="00E32D55" w:rsidRDefault="00A2466D" w:rsidP="008B7780">
      <w:pPr>
        <w:pStyle w:val="Ttulo3"/>
        <w:numPr>
          <w:ilvl w:val="2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bookmarkStart w:id="35" w:name="_Toc453064078"/>
      <w:bookmarkStart w:id="36" w:name="_Toc61560566"/>
      <w:r w:rsidRPr="00E32D55">
        <w:rPr>
          <w:rFonts w:ascii="Times New Roman" w:hAnsi="Times New Roman" w:cs="Times New Roman"/>
          <w:sz w:val="24"/>
          <w:szCs w:val="24"/>
        </w:rPr>
        <w:t>Calidad</w:t>
      </w:r>
      <w:bookmarkEnd w:id="35"/>
      <w:bookmarkEnd w:id="36"/>
    </w:p>
    <w:p w14:paraId="71E91F1A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i/>
          <w:color w:val="000000"/>
        </w:rPr>
        <w:t>El sistema de gestión de inscripciones del gimnasio cumplirá con las siguientes dimensiones clave de calidad:</w:t>
      </w:r>
    </w:p>
    <w:p w14:paraId="175B15C5" w14:textId="77777777" w:rsidR="007C66BC" w:rsidRPr="00E32D55" w:rsidRDefault="007C66BC" w:rsidP="007C66BC">
      <w:pPr>
        <w:ind w:left="1134"/>
        <w:jc w:val="both"/>
        <w:rPr>
          <w:b/>
          <w:bCs/>
          <w:i/>
          <w:color w:val="000000"/>
        </w:rPr>
      </w:pPr>
    </w:p>
    <w:p w14:paraId="1C5EDAA5" w14:textId="4D314843" w:rsidR="007C66BC" w:rsidRPr="00E32D55" w:rsidRDefault="007C66BC" w:rsidP="00C3123C">
      <w:pPr>
        <w:numPr>
          <w:ilvl w:val="0"/>
          <w:numId w:val="7"/>
        </w:numPr>
        <w:jc w:val="both"/>
        <w:rPr>
          <w:b/>
          <w:bCs/>
          <w:i/>
          <w:color w:val="000000"/>
        </w:rPr>
      </w:pPr>
      <w:r w:rsidRPr="00E32D55">
        <w:rPr>
          <w:b/>
          <w:bCs/>
          <w:i/>
          <w:color w:val="000000"/>
        </w:rPr>
        <w:t>Requisitos de rendimiento operativo</w:t>
      </w:r>
    </w:p>
    <w:p w14:paraId="7DF6A8A1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Tiempo medio entre fallos (MTBF):</w:t>
      </w:r>
      <w:r w:rsidRPr="00E32D55">
        <w:rPr>
          <w:i/>
          <w:color w:val="000000"/>
        </w:rPr>
        <w:t xml:space="preserve"> El sistema tendrá un MTBF de al menos 5,000 horas, garantizando una operación continua y confiable.</w:t>
      </w:r>
    </w:p>
    <w:p w14:paraId="7AB02DA2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Tiempo medio de recuperación (MTTR):</w:t>
      </w:r>
      <w:r w:rsidRPr="00E32D55">
        <w:rPr>
          <w:i/>
          <w:color w:val="000000"/>
        </w:rPr>
        <w:t xml:space="preserve"> En caso de fallos, el tiempo de recuperación será inferior a 30 minutos, minimizando el impacto en las operaciones del gimnasio.</w:t>
      </w:r>
    </w:p>
    <w:p w14:paraId="53D39783" w14:textId="00E7E75B" w:rsidR="007C66BC" w:rsidRPr="00E32D55" w:rsidRDefault="007C66BC" w:rsidP="00C3123C">
      <w:pPr>
        <w:numPr>
          <w:ilvl w:val="0"/>
          <w:numId w:val="7"/>
        </w:numPr>
        <w:jc w:val="both"/>
        <w:rPr>
          <w:b/>
          <w:bCs/>
          <w:i/>
          <w:color w:val="000000"/>
        </w:rPr>
      </w:pPr>
      <w:r w:rsidRPr="00E32D55">
        <w:rPr>
          <w:b/>
          <w:bCs/>
          <w:i/>
          <w:color w:val="000000"/>
        </w:rPr>
        <w:t>Destinos de calidad</w:t>
      </w:r>
    </w:p>
    <w:p w14:paraId="77685993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Disponibilidad</w:t>
      </w:r>
      <w:r w:rsidRPr="00E32D55">
        <w:rPr>
          <w:i/>
          <w:color w:val="000000"/>
        </w:rPr>
        <w:t>: Se garantiza una disponibilidad del 99.9%, con un tiempo de inactividad no planificado inferior a 8 horas al año.</w:t>
      </w:r>
    </w:p>
    <w:p w14:paraId="79414633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i/>
          <w:color w:val="000000"/>
        </w:rPr>
        <w:t>Tolerancia a fallos: El sistema podrá manejar interrupciones menores sin pérdida de datos ni afectación al flujo de trabajo principal.</w:t>
      </w:r>
    </w:p>
    <w:p w14:paraId="582EFEA6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lastRenderedPageBreak/>
        <w:t>Escalabilidad</w:t>
      </w:r>
      <w:r w:rsidRPr="00E32D55">
        <w:rPr>
          <w:i/>
          <w:color w:val="000000"/>
        </w:rPr>
        <w:t>: Diseñado para crecer con el negocio, permitirá integrar nuevos módulos o funcionalidades sin interrupciones en el servicio.</w:t>
      </w:r>
    </w:p>
    <w:p w14:paraId="1DEC0458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i/>
          <w:color w:val="000000"/>
        </w:rPr>
        <w:t>Destinos ampliables</w:t>
      </w:r>
    </w:p>
    <w:p w14:paraId="026F55E0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Actualizaciones en caliente</w:t>
      </w:r>
      <w:r w:rsidRPr="00E32D55">
        <w:rPr>
          <w:i/>
          <w:color w:val="000000"/>
        </w:rPr>
        <w:t>: El software permitirá la implementación de actualizaciones y parches sin necesidad de detener el sistema.</w:t>
      </w:r>
    </w:p>
    <w:p w14:paraId="043E24CE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Modularidad</w:t>
      </w:r>
      <w:r w:rsidRPr="00E32D55">
        <w:rPr>
          <w:i/>
          <w:color w:val="000000"/>
        </w:rPr>
        <w:t>: Los componentes del sistema podrán añadirse o actualizarse de manera independiente, reduciendo el riesgo de problemas generales.</w:t>
      </w:r>
    </w:p>
    <w:p w14:paraId="5F16AFAE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i/>
          <w:color w:val="000000"/>
        </w:rPr>
        <w:t>Portabilidad</w:t>
      </w:r>
    </w:p>
    <w:p w14:paraId="045E8391" w14:textId="7BD23B29" w:rsidR="007C66BC" w:rsidRPr="00E32D55" w:rsidRDefault="007C66BC" w:rsidP="00C3123C">
      <w:pPr>
        <w:numPr>
          <w:ilvl w:val="0"/>
          <w:numId w:val="7"/>
        </w:numPr>
        <w:jc w:val="both"/>
        <w:rPr>
          <w:b/>
          <w:bCs/>
          <w:i/>
          <w:color w:val="000000"/>
        </w:rPr>
      </w:pPr>
      <w:r w:rsidRPr="00E32D55">
        <w:rPr>
          <w:b/>
          <w:bCs/>
          <w:i/>
          <w:color w:val="000000"/>
        </w:rPr>
        <w:t>Plataformas de hardware y software:</w:t>
      </w:r>
    </w:p>
    <w:p w14:paraId="38EA024E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i/>
          <w:color w:val="000000"/>
        </w:rPr>
        <w:t>Compatible con servidores basados en Windows Server y Linux.</w:t>
      </w:r>
    </w:p>
    <w:p w14:paraId="04673FC2" w14:textId="77777777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i/>
          <w:color w:val="000000"/>
        </w:rPr>
        <w:t>Base de datos gestionada en MySQL o PostgreSQL, adaptándose a las necesidades del cliente.</w:t>
      </w:r>
    </w:p>
    <w:p w14:paraId="0805ABA7" w14:textId="61740019" w:rsidR="007C66BC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Lenguajes de desarrollo:</w:t>
      </w:r>
      <w:r w:rsidRPr="00E32D55">
        <w:rPr>
          <w:i/>
          <w:color w:val="000000"/>
        </w:rPr>
        <w:t xml:space="preserve"> Implementado en tecnologías </w:t>
      </w:r>
      <w:r w:rsidR="00C80B15" w:rsidRPr="00E32D55">
        <w:rPr>
          <w:i/>
          <w:color w:val="000000"/>
        </w:rPr>
        <w:t>c#.</w:t>
      </w:r>
    </w:p>
    <w:p w14:paraId="229DCA77" w14:textId="5C96E5A8" w:rsidR="00A2466D" w:rsidRPr="00E32D55" w:rsidRDefault="007C66BC" w:rsidP="007C66BC">
      <w:pPr>
        <w:ind w:left="1134"/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Interoperabilidad</w:t>
      </w:r>
      <w:r w:rsidRPr="00E32D55">
        <w:rPr>
          <w:i/>
          <w:color w:val="000000"/>
        </w:rPr>
        <w:t xml:space="preserve">: Diseñado para comunicarse con plataformas externas, como pasarelas de pago y servicios de notificación, a través de </w:t>
      </w:r>
      <w:proofErr w:type="spellStart"/>
      <w:r w:rsidRPr="00E32D55">
        <w:rPr>
          <w:i/>
          <w:color w:val="000000"/>
        </w:rPr>
        <w:t>APIs</w:t>
      </w:r>
      <w:proofErr w:type="spellEnd"/>
      <w:r w:rsidRPr="00E32D55">
        <w:rPr>
          <w:i/>
          <w:color w:val="000000"/>
        </w:rPr>
        <w:t xml:space="preserve"> estándar.</w:t>
      </w:r>
    </w:p>
    <w:p w14:paraId="1A6CF007" w14:textId="77777777" w:rsidR="00A2466D" w:rsidRPr="00E32D55" w:rsidRDefault="00A2466D" w:rsidP="008B7780">
      <w:pPr>
        <w:pStyle w:val="Ttulo3"/>
        <w:numPr>
          <w:ilvl w:val="2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bookmarkStart w:id="37" w:name="_Toc453064079"/>
      <w:bookmarkStart w:id="38" w:name="_Toc61560567"/>
      <w:r w:rsidRPr="00E32D55">
        <w:rPr>
          <w:rFonts w:ascii="Times New Roman" w:hAnsi="Times New Roman" w:cs="Times New Roman"/>
          <w:sz w:val="24"/>
          <w:szCs w:val="24"/>
        </w:rPr>
        <w:t>Otros</w:t>
      </w:r>
      <w:bookmarkEnd w:id="37"/>
      <w:bookmarkEnd w:id="38"/>
    </w:p>
    <w:p w14:paraId="28A83CDF" w14:textId="77777777" w:rsidR="00DD52ED" w:rsidRPr="00E32D55" w:rsidRDefault="00DD52ED" w:rsidP="00DD52ED">
      <w:pPr>
        <w:ind w:left="1123"/>
        <w:jc w:val="both"/>
        <w:rPr>
          <w:i/>
          <w:color w:val="000000"/>
        </w:rPr>
      </w:pPr>
      <w:r w:rsidRPr="00E32D55">
        <w:rPr>
          <w:i/>
          <w:color w:val="000000"/>
        </w:rPr>
        <w:t>La arquitectura del sistema de gestión de inscripciones del gimnasio también está diseñada para cumplir con los siguientes requisitos no funcionales:</w:t>
      </w:r>
    </w:p>
    <w:p w14:paraId="593402D7" w14:textId="77777777" w:rsidR="00DD52ED" w:rsidRPr="00E32D55" w:rsidRDefault="00DD52ED" w:rsidP="00DD52ED">
      <w:pPr>
        <w:ind w:left="426"/>
        <w:jc w:val="both"/>
        <w:rPr>
          <w:i/>
          <w:color w:val="000000"/>
        </w:rPr>
      </w:pPr>
    </w:p>
    <w:p w14:paraId="3B5DC50D" w14:textId="77777777" w:rsidR="00DD52ED" w:rsidRPr="00E32D55" w:rsidRDefault="00DD52ED" w:rsidP="00DD52ED">
      <w:pPr>
        <w:ind w:left="1123"/>
        <w:jc w:val="both"/>
        <w:rPr>
          <w:b/>
          <w:bCs/>
          <w:i/>
          <w:color w:val="000000"/>
        </w:rPr>
      </w:pPr>
      <w:r w:rsidRPr="00E32D55">
        <w:rPr>
          <w:b/>
          <w:bCs/>
          <w:i/>
          <w:color w:val="000000"/>
        </w:rPr>
        <w:t>Seguridad</w:t>
      </w:r>
    </w:p>
    <w:p w14:paraId="175D607D" w14:textId="1BE4158D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Protección de datos:</w:t>
      </w:r>
      <w:r w:rsidRPr="00E32D55">
        <w:rPr>
          <w:i/>
          <w:color w:val="000000"/>
        </w:rPr>
        <w:t xml:space="preserve"> Los datos personales y financieros de los usuarios estarán cifrados mediante AES-256 en la base de datos y durante las transmisiones mediante TLS 1.3.</w:t>
      </w:r>
    </w:p>
    <w:p w14:paraId="744B49F0" w14:textId="4C92F949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Autenticación</w:t>
      </w:r>
      <w:r w:rsidRPr="00E32D55">
        <w:rPr>
          <w:i/>
          <w:color w:val="000000"/>
        </w:rPr>
        <w:t>: Implementación de autenticación de dos factores (2FA) para empleados y administradores del sistema.</w:t>
      </w:r>
    </w:p>
    <w:p w14:paraId="076074AD" w14:textId="6359D65B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Control de acceso</w:t>
      </w:r>
      <w:r w:rsidRPr="00E32D55">
        <w:rPr>
          <w:i/>
          <w:color w:val="000000"/>
        </w:rPr>
        <w:t>: Uso de un sistema de permisos basado en roles para garantizar que cada usuario acceda únicamente a la información y funcionalidades correspondientes.</w:t>
      </w:r>
    </w:p>
    <w:p w14:paraId="1A68C753" w14:textId="77777777" w:rsidR="00DD52ED" w:rsidRPr="00E32D55" w:rsidRDefault="00DD52ED" w:rsidP="00DD52ED">
      <w:pPr>
        <w:ind w:left="1123"/>
        <w:jc w:val="both"/>
        <w:rPr>
          <w:i/>
          <w:color w:val="000000"/>
        </w:rPr>
      </w:pPr>
      <w:r w:rsidRPr="00E32D55">
        <w:rPr>
          <w:i/>
          <w:color w:val="000000"/>
        </w:rPr>
        <w:t>Usabilidad</w:t>
      </w:r>
    </w:p>
    <w:p w14:paraId="40B370A7" w14:textId="46D9ECD7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Interfaz intuitiva</w:t>
      </w:r>
      <w:r w:rsidRPr="00E32D55">
        <w:rPr>
          <w:i/>
          <w:color w:val="000000"/>
        </w:rPr>
        <w:t>: Diseño centrado en el usuario, con menús claros y accesibles, reduciendo la curva de aprendizaje.</w:t>
      </w:r>
    </w:p>
    <w:p w14:paraId="3EF584AB" w14:textId="57D5DAB7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Compatibilidad</w:t>
      </w:r>
      <w:r w:rsidRPr="00E32D55">
        <w:rPr>
          <w:i/>
          <w:color w:val="000000"/>
        </w:rPr>
        <w:t>: La interfaz estará optimizada para dispositivos móviles, tabletas y computadoras de escritorio.</w:t>
      </w:r>
    </w:p>
    <w:p w14:paraId="6BEF7154" w14:textId="417E5E5B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Soporte multilingüe:</w:t>
      </w:r>
      <w:r w:rsidRPr="00E32D55">
        <w:rPr>
          <w:i/>
          <w:color w:val="000000"/>
        </w:rPr>
        <w:t xml:space="preserve"> Inicialmente disponible en español e inglés, con la capacidad de añadir más idiomas.</w:t>
      </w:r>
    </w:p>
    <w:p w14:paraId="5BDBA238" w14:textId="77777777" w:rsidR="00DD52ED" w:rsidRPr="00E32D55" w:rsidRDefault="00DD52ED" w:rsidP="00DD52ED">
      <w:pPr>
        <w:ind w:left="1123"/>
        <w:jc w:val="both"/>
        <w:rPr>
          <w:b/>
          <w:bCs/>
          <w:i/>
          <w:color w:val="000000"/>
        </w:rPr>
      </w:pPr>
      <w:r w:rsidRPr="00E32D55">
        <w:rPr>
          <w:b/>
          <w:bCs/>
          <w:i/>
          <w:color w:val="000000"/>
        </w:rPr>
        <w:t>Mantenibilidad</w:t>
      </w:r>
    </w:p>
    <w:p w14:paraId="13EB1E2E" w14:textId="1770D1C6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Registro de eventos:</w:t>
      </w:r>
      <w:r w:rsidRPr="00E32D55">
        <w:rPr>
          <w:i/>
          <w:color w:val="000000"/>
        </w:rPr>
        <w:t xml:space="preserve"> Se incluye un sistema de </w:t>
      </w:r>
      <w:proofErr w:type="spellStart"/>
      <w:r w:rsidRPr="00E32D55">
        <w:rPr>
          <w:i/>
          <w:color w:val="000000"/>
        </w:rPr>
        <w:t>logging</w:t>
      </w:r>
      <w:proofErr w:type="spellEnd"/>
      <w:r w:rsidRPr="00E32D55">
        <w:rPr>
          <w:i/>
          <w:color w:val="000000"/>
        </w:rPr>
        <w:t xml:space="preserve"> para el monitoreo y diagnóstico en tiempo real de posibles fallos o anomalías.</w:t>
      </w:r>
    </w:p>
    <w:p w14:paraId="3DF18A67" w14:textId="1C49CF0C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Documentación completa:</w:t>
      </w:r>
      <w:r w:rsidRPr="00E32D55">
        <w:rPr>
          <w:i/>
          <w:color w:val="000000"/>
        </w:rPr>
        <w:t xml:space="preserve"> Manuales técnicos y de usuario estarán disponibles para facilitar la resolución de problemas y la capacitación del personal.</w:t>
      </w:r>
    </w:p>
    <w:p w14:paraId="76575407" w14:textId="592F1678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Pruebas automatizadas</w:t>
      </w:r>
      <w:r w:rsidRPr="00E32D55">
        <w:rPr>
          <w:i/>
          <w:color w:val="000000"/>
        </w:rPr>
        <w:t>: Implementación de un conjunto de pruebas automatizadas para garantizar la estabilidad de cada actualización.</w:t>
      </w:r>
    </w:p>
    <w:p w14:paraId="0F3F7CBE" w14:textId="77777777" w:rsidR="00DD52ED" w:rsidRPr="00E32D55" w:rsidRDefault="00DD52ED" w:rsidP="00DD52ED">
      <w:pPr>
        <w:ind w:left="1123"/>
        <w:jc w:val="both"/>
        <w:rPr>
          <w:i/>
          <w:color w:val="000000"/>
        </w:rPr>
      </w:pPr>
      <w:r w:rsidRPr="00E32D55">
        <w:rPr>
          <w:i/>
          <w:color w:val="000000"/>
        </w:rPr>
        <w:t>Sostenibilidad</w:t>
      </w:r>
    </w:p>
    <w:p w14:paraId="11A14397" w14:textId="2D20B411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Eficiencia energética:</w:t>
      </w:r>
      <w:r w:rsidRPr="00E32D55">
        <w:rPr>
          <w:i/>
          <w:color w:val="000000"/>
        </w:rPr>
        <w:t xml:space="preserve"> El sistema está diseñado para un bajo consumo de recursos, optimizando el uso de CPU y memoria.</w:t>
      </w:r>
    </w:p>
    <w:p w14:paraId="72AAC507" w14:textId="23E71A8F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>Reducción de huella digital:</w:t>
      </w:r>
      <w:r w:rsidRPr="00E32D55">
        <w:rPr>
          <w:i/>
          <w:color w:val="000000"/>
        </w:rPr>
        <w:t xml:space="preserve"> Incluye opciones para la gestión electrónica de registros, minimizando el uso de papel.</w:t>
      </w:r>
    </w:p>
    <w:p w14:paraId="1C55A132" w14:textId="77777777" w:rsidR="00DD52ED" w:rsidRPr="00E32D55" w:rsidRDefault="00DD52ED" w:rsidP="00DD52ED">
      <w:pPr>
        <w:ind w:left="1123"/>
        <w:jc w:val="both"/>
        <w:rPr>
          <w:b/>
          <w:bCs/>
          <w:i/>
          <w:color w:val="000000"/>
        </w:rPr>
      </w:pPr>
      <w:r w:rsidRPr="00E32D55">
        <w:rPr>
          <w:b/>
          <w:bCs/>
          <w:i/>
          <w:color w:val="000000"/>
        </w:rPr>
        <w:t>Cumplimiento Normativo</w:t>
      </w:r>
    </w:p>
    <w:p w14:paraId="1C15B430" w14:textId="7591284C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t xml:space="preserve">Protección de datos: </w:t>
      </w:r>
      <w:r w:rsidRPr="00E32D55">
        <w:rPr>
          <w:i/>
          <w:color w:val="000000"/>
        </w:rPr>
        <w:t>Cumple con normativas de privacidad, como el RGPD (Reglamento General de Protección de Datos) y leyes locales aplicables.</w:t>
      </w:r>
    </w:p>
    <w:p w14:paraId="07AE51AF" w14:textId="72642DF9" w:rsidR="00DD52ED" w:rsidRPr="00E32D55" w:rsidRDefault="00DD52ED" w:rsidP="00C3123C">
      <w:pPr>
        <w:numPr>
          <w:ilvl w:val="0"/>
          <w:numId w:val="7"/>
        </w:numPr>
        <w:jc w:val="both"/>
        <w:rPr>
          <w:i/>
          <w:color w:val="000000"/>
        </w:rPr>
      </w:pPr>
      <w:r w:rsidRPr="00E32D55">
        <w:rPr>
          <w:b/>
          <w:bCs/>
          <w:i/>
          <w:color w:val="000000"/>
        </w:rPr>
        <w:lastRenderedPageBreak/>
        <w:t>Conformidad fiscal:</w:t>
      </w:r>
      <w:r w:rsidRPr="00E32D55">
        <w:rPr>
          <w:i/>
          <w:color w:val="000000"/>
        </w:rPr>
        <w:t xml:space="preserve"> El sistema puede integrarse con plataformas de facturación que cumplan con los requisitos legales locales.</w:t>
      </w:r>
    </w:p>
    <w:p w14:paraId="3A32D43A" w14:textId="45805B8C" w:rsidR="00C67250" w:rsidRPr="00E32D55" w:rsidRDefault="00DD52ED" w:rsidP="00DD52ED">
      <w:pPr>
        <w:ind w:left="1123"/>
        <w:jc w:val="both"/>
        <w:rPr>
          <w:i/>
          <w:color w:val="000000"/>
        </w:rPr>
      </w:pPr>
      <w:r w:rsidRPr="00E32D55">
        <w:rPr>
          <w:i/>
          <w:color w:val="000000"/>
        </w:rPr>
        <w:t>Estas características garantizan que el sistema sea seguro, eficiente y conforme con los estándares tecnológicos y legales necesarios para operar en el sector de los gimnasios.</w:t>
      </w:r>
    </w:p>
    <w:bookmarkEnd w:id="10"/>
    <w:p w14:paraId="7BBA0DBD" w14:textId="77777777" w:rsidR="00547DD9" w:rsidRPr="00E32D55" w:rsidRDefault="00547DD9">
      <w:pPr>
        <w:pStyle w:val="Ttulodendice"/>
      </w:pPr>
    </w:p>
    <w:sectPr w:rsidR="00547DD9" w:rsidRPr="00E32D55">
      <w:headerReference w:type="default" r:id="rId11"/>
      <w:footerReference w:type="default" r:id="rId12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AE9F" w14:textId="77777777" w:rsidR="00806B17" w:rsidRDefault="00806B17">
      <w:r>
        <w:separator/>
      </w:r>
    </w:p>
  </w:endnote>
  <w:endnote w:type="continuationSeparator" w:id="0">
    <w:p w14:paraId="11770FE4" w14:textId="77777777" w:rsidR="00806B17" w:rsidRDefault="00806B17">
      <w:r>
        <w:continuationSeparator/>
      </w:r>
    </w:p>
  </w:endnote>
  <w:endnote w:type="continuationNotice" w:id="1">
    <w:p w14:paraId="3D9B2F44" w14:textId="77777777" w:rsidR="00806B17" w:rsidRDefault="00806B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CEF6" w14:textId="289E7AA5" w:rsidR="00A3332F" w:rsidRDefault="006007FC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7F6A25" wp14:editId="2355AB6F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88554738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02C22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515590F4" w14:textId="77777777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DISEÑO 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DETALLADO 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DE SOFTWARE</w:t>
    </w: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5AA6B575" w14:textId="77777777" w:rsidR="00A3332F" w:rsidRPr="003C470A" w:rsidRDefault="002B27F7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proofErr w:type="spellStart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</w:t>
    </w:r>
    <w:proofErr w:type="spellEnd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. Franklin Parrales Bravo</w:t>
    </w:r>
    <w:r w:rsidR="00A3332F" w:rsidRPr="003C470A">
      <w:rPr>
        <w:rFonts w:ascii="Calibri" w:hAnsi="Calibri" w:cs="Book Antiqua"/>
        <w:b/>
        <w:sz w:val="20"/>
        <w:szCs w:val="20"/>
      </w:rPr>
      <w:tab/>
      <w:t>Página:</w:t>
    </w:r>
    <w:r w:rsidR="00A3332F"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="00A3332F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="00A3332F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="00A3332F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 w:rsidR="00A3332F"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="00A3332F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="00A3332F"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B324" w14:textId="77777777" w:rsidR="00806B17" w:rsidRDefault="00806B17">
      <w:r>
        <w:separator/>
      </w:r>
    </w:p>
  </w:footnote>
  <w:footnote w:type="continuationSeparator" w:id="0">
    <w:p w14:paraId="740452F2" w14:textId="77777777" w:rsidR="00806B17" w:rsidRDefault="00806B17">
      <w:r>
        <w:continuationSeparator/>
      </w:r>
    </w:p>
  </w:footnote>
  <w:footnote w:type="continuationNotice" w:id="1">
    <w:p w14:paraId="3DB3580C" w14:textId="77777777" w:rsidR="00806B17" w:rsidRDefault="00806B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C598" w14:textId="3B0668B5" w:rsidR="00A3332F" w:rsidRDefault="006007FC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7786FA6A" wp14:editId="5A2AE7AB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  <w:t xml:space="preserve"> </w:t>
    </w:r>
    <w:r w:rsidR="00A3332F" w:rsidRPr="003C470A">
      <w:rPr>
        <w:rFonts w:ascii="Calibri" w:hAnsi="Calibri"/>
        <w:b/>
        <w:sz w:val="20"/>
        <w:szCs w:val="20"/>
      </w:rPr>
      <w:t>Proyecto</w:t>
    </w:r>
    <w:r w:rsidR="00A3332F" w:rsidRPr="003C470A">
      <w:rPr>
        <w:rFonts w:ascii="Calibri" w:hAnsi="Calibri"/>
        <w:sz w:val="20"/>
        <w:szCs w:val="20"/>
      </w:rPr>
      <w:t>:</w:t>
    </w:r>
    <w:r w:rsidR="00A3332F">
      <w:rPr>
        <w:rFonts w:ascii="Calibri" w:hAnsi="Calibri"/>
        <w:sz w:val="20"/>
        <w:szCs w:val="20"/>
      </w:rPr>
      <w:t xml:space="preserve"> </w:t>
    </w:r>
    <w:r w:rsidR="005B19AF">
      <w:rPr>
        <w:rFonts w:ascii="Calibri" w:hAnsi="Calibri"/>
        <w:sz w:val="20"/>
        <w:szCs w:val="20"/>
      </w:rPr>
      <w:t>XXX</w:t>
    </w:r>
  </w:p>
  <w:p w14:paraId="52330327" w14:textId="70B368EB" w:rsidR="00A3332F" w:rsidRPr="003C470A" w:rsidRDefault="00A3332F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5D1CFB"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proofErr w:type="spellStart"/>
    <w:r>
      <w:rPr>
        <w:rFonts w:ascii="Calibri" w:hAnsi="Calibri"/>
        <w:sz w:val="20"/>
        <w:szCs w:val="20"/>
      </w:rPr>
      <w:t>xxxxx</w:t>
    </w:r>
    <w:proofErr w:type="spellEnd"/>
  </w:p>
  <w:p w14:paraId="0A0CCC15" w14:textId="5558C53C" w:rsidR="00A3332F" w:rsidRDefault="006007F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41AC65" wp14:editId="47D1C3FE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9832515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EF80D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7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8" w15:restartNumberingAfterBreak="0">
    <w:nsid w:val="01C501A2"/>
    <w:multiLevelType w:val="hybridMultilevel"/>
    <w:tmpl w:val="BE36C42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38F2675"/>
    <w:multiLevelType w:val="hybridMultilevel"/>
    <w:tmpl w:val="866C8432"/>
    <w:lvl w:ilvl="0" w:tplc="EE9C725A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83509A2"/>
    <w:multiLevelType w:val="hybridMultilevel"/>
    <w:tmpl w:val="20105C50"/>
    <w:lvl w:ilvl="0" w:tplc="300A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1" w15:restartNumberingAfterBreak="0">
    <w:nsid w:val="0D731B12"/>
    <w:multiLevelType w:val="hybridMultilevel"/>
    <w:tmpl w:val="5E901F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35BD3"/>
    <w:multiLevelType w:val="hybridMultilevel"/>
    <w:tmpl w:val="D5BC1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4" w15:restartNumberingAfterBreak="0">
    <w:nsid w:val="24D07556"/>
    <w:multiLevelType w:val="hybridMultilevel"/>
    <w:tmpl w:val="530EBD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23B66"/>
    <w:multiLevelType w:val="hybridMultilevel"/>
    <w:tmpl w:val="D428AA8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F30AEA"/>
    <w:multiLevelType w:val="hybridMultilevel"/>
    <w:tmpl w:val="AC20E5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71E34"/>
    <w:multiLevelType w:val="hybridMultilevel"/>
    <w:tmpl w:val="9E0E1642"/>
    <w:lvl w:ilvl="0" w:tplc="300A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8" w15:restartNumberingAfterBreak="0">
    <w:nsid w:val="2B18636E"/>
    <w:multiLevelType w:val="hybridMultilevel"/>
    <w:tmpl w:val="857448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56752"/>
    <w:multiLevelType w:val="hybridMultilevel"/>
    <w:tmpl w:val="E5B4BC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32D56"/>
    <w:multiLevelType w:val="hybridMultilevel"/>
    <w:tmpl w:val="026A18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2" w15:restartNumberingAfterBreak="0">
    <w:nsid w:val="2D497D43"/>
    <w:multiLevelType w:val="hybridMultilevel"/>
    <w:tmpl w:val="F6CA6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AA0712"/>
    <w:multiLevelType w:val="multilevel"/>
    <w:tmpl w:val="A310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6F46BD"/>
    <w:multiLevelType w:val="hybridMultilevel"/>
    <w:tmpl w:val="00B0AF20"/>
    <w:lvl w:ilvl="0" w:tplc="0AD28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6A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45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A7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C1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8D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A0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46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28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07540B1"/>
    <w:multiLevelType w:val="multilevel"/>
    <w:tmpl w:val="2E3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3B343F"/>
    <w:multiLevelType w:val="hybridMultilevel"/>
    <w:tmpl w:val="2E7CC3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286EE2"/>
    <w:multiLevelType w:val="multilevel"/>
    <w:tmpl w:val="D4C0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721239"/>
    <w:multiLevelType w:val="hybridMultilevel"/>
    <w:tmpl w:val="069A811C"/>
    <w:lvl w:ilvl="0" w:tplc="300A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9" w15:restartNumberingAfterBreak="0">
    <w:nsid w:val="398C782A"/>
    <w:multiLevelType w:val="hybridMultilevel"/>
    <w:tmpl w:val="913E8C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D1377"/>
    <w:multiLevelType w:val="multilevel"/>
    <w:tmpl w:val="002A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5A28F4"/>
    <w:multiLevelType w:val="hybridMultilevel"/>
    <w:tmpl w:val="93B892E4"/>
    <w:lvl w:ilvl="0" w:tplc="A9F2132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C4F67"/>
    <w:multiLevelType w:val="hybridMultilevel"/>
    <w:tmpl w:val="9EDCD394"/>
    <w:lvl w:ilvl="0" w:tplc="6114C266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3" w15:restartNumberingAfterBreak="0">
    <w:nsid w:val="3F683A57"/>
    <w:multiLevelType w:val="hybridMultilevel"/>
    <w:tmpl w:val="DA742D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FA51E5"/>
    <w:multiLevelType w:val="multilevel"/>
    <w:tmpl w:val="1EC2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516C0A"/>
    <w:multiLevelType w:val="hybridMultilevel"/>
    <w:tmpl w:val="00BC75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9D229D"/>
    <w:multiLevelType w:val="hybridMultilevel"/>
    <w:tmpl w:val="19CCF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D12339"/>
    <w:multiLevelType w:val="multilevel"/>
    <w:tmpl w:val="CF46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483013"/>
    <w:multiLevelType w:val="multilevel"/>
    <w:tmpl w:val="2B4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5C275C"/>
    <w:multiLevelType w:val="hybridMultilevel"/>
    <w:tmpl w:val="5A025504"/>
    <w:lvl w:ilvl="0" w:tplc="6114C266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6B478B"/>
    <w:multiLevelType w:val="hybridMultilevel"/>
    <w:tmpl w:val="DA4E79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CD66B7"/>
    <w:multiLevelType w:val="hybridMultilevel"/>
    <w:tmpl w:val="8F8A0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186547"/>
    <w:multiLevelType w:val="hybridMultilevel"/>
    <w:tmpl w:val="36CCAE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BC47B9"/>
    <w:multiLevelType w:val="hybridMultilevel"/>
    <w:tmpl w:val="A3822D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9D6984"/>
    <w:multiLevelType w:val="multilevel"/>
    <w:tmpl w:val="9496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EE6AB6"/>
    <w:multiLevelType w:val="hybridMultilevel"/>
    <w:tmpl w:val="3CD40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F90C2A"/>
    <w:multiLevelType w:val="hybridMultilevel"/>
    <w:tmpl w:val="B42A35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8A10E8"/>
    <w:multiLevelType w:val="hybridMultilevel"/>
    <w:tmpl w:val="6BA636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9966BD"/>
    <w:multiLevelType w:val="hybridMultilevel"/>
    <w:tmpl w:val="5DCE3E3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9BF5D69"/>
    <w:multiLevelType w:val="hybridMultilevel"/>
    <w:tmpl w:val="A08CA4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7503CB"/>
    <w:multiLevelType w:val="hybridMultilevel"/>
    <w:tmpl w:val="6344C0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1"/>
  </w:num>
  <w:num w:numId="4">
    <w:abstractNumId w:val="24"/>
  </w:num>
  <w:num w:numId="5">
    <w:abstractNumId w:val="0"/>
  </w:num>
  <w:num w:numId="6">
    <w:abstractNumId w:val="27"/>
  </w:num>
  <w:num w:numId="7">
    <w:abstractNumId w:val="9"/>
  </w:num>
  <w:num w:numId="8">
    <w:abstractNumId w:val="28"/>
  </w:num>
  <w:num w:numId="9">
    <w:abstractNumId w:val="10"/>
  </w:num>
  <w:num w:numId="10">
    <w:abstractNumId w:val="17"/>
  </w:num>
  <w:num w:numId="11">
    <w:abstractNumId w:val="22"/>
  </w:num>
  <w:num w:numId="12">
    <w:abstractNumId w:val="32"/>
  </w:num>
  <w:num w:numId="13">
    <w:abstractNumId w:val="39"/>
  </w:num>
  <w:num w:numId="14">
    <w:abstractNumId w:val="23"/>
  </w:num>
  <w:num w:numId="15">
    <w:abstractNumId w:val="42"/>
  </w:num>
  <w:num w:numId="16">
    <w:abstractNumId w:val="46"/>
  </w:num>
  <w:num w:numId="17">
    <w:abstractNumId w:val="16"/>
  </w:num>
  <w:num w:numId="18">
    <w:abstractNumId w:val="19"/>
  </w:num>
  <w:num w:numId="19">
    <w:abstractNumId w:val="49"/>
  </w:num>
  <w:num w:numId="20">
    <w:abstractNumId w:val="31"/>
  </w:num>
  <w:num w:numId="21">
    <w:abstractNumId w:val="33"/>
  </w:num>
  <w:num w:numId="22">
    <w:abstractNumId w:val="40"/>
  </w:num>
  <w:num w:numId="23">
    <w:abstractNumId w:val="26"/>
  </w:num>
  <w:num w:numId="24">
    <w:abstractNumId w:val="11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"/>
  </w:num>
  <w:num w:numId="27">
    <w:abstractNumId w:val="34"/>
  </w:num>
  <w:num w:numId="28">
    <w:abstractNumId w:val="30"/>
  </w:num>
  <w:num w:numId="29">
    <w:abstractNumId w:val="38"/>
  </w:num>
  <w:num w:numId="30">
    <w:abstractNumId w:val="44"/>
  </w:num>
  <w:num w:numId="31">
    <w:abstractNumId w:val="25"/>
  </w:num>
  <w:num w:numId="32">
    <w:abstractNumId w:val="29"/>
  </w:num>
  <w:num w:numId="33">
    <w:abstractNumId w:val="14"/>
  </w:num>
  <w:num w:numId="34">
    <w:abstractNumId w:val="36"/>
  </w:num>
  <w:num w:numId="35">
    <w:abstractNumId w:val="35"/>
  </w:num>
  <w:num w:numId="36">
    <w:abstractNumId w:val="45"/>
  </w:num>
  <w:num w:numId="37">
    <w:abstractNumId w:val="20"/>
  </w:num>
  <w:num w:numId="38">
    <w:abstractNumId w:val="43"/>
  </w:num>
  <w:num w:numId="39">
    <w:abstractNumId w:val="50"/>
  </w:num>
  <w:num w:numId="40">
    <w:abstractNumId w:val="47"/>
  </w:num>
  <w:num w:numId="41">
    <w:abstractNumId w:val="41"/>
  </w:num>
  <w:num w:numId="42">
    <w:abstractNumId w:val="12"/>
  </w:num>
  <w:num w:numId="43">
    <w:abstractNumId w:val="15"/>
  </w:num>
  <w:num w:numId="44">
    <w:abstractNumId w:val="8"/>
  </w:num>
  <w:num w:numId="45">
    <w:abstractNumId w:val="4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0502"/>
    <w:rsid w:val="000019A4"/>
    <w:rsid w:val="000051C5"/>
    <w:rsid w:val="00007A18"/>
    <w:rsid w:val="00007C78"/>
    <w:rsid w:val="00010E8D"/>
    <w:rsid w:val="00013A60"/>
    <w:rsid w:val="0001679B"/>
    <w:rsid w:val="00020850"/>
    <w:rsid w:val="000215DD"/>
    <w:rsid w:val="00023462"/>
    <w:rsid w:val="00024811"/>
    <w:rsid w:val="000253DD"/>
    <w:rsid w:val="0002563C"/>
    <w:rsid w:val="00025C18"/>
    <w:rsid w:val="00026C70"/>
    <w:rsid w:val="00030173"/>
    <w:rsid w:val="0003302C"/>
    <w:rsid w:val="00035507"/>
    <w:rsid w:val="00035B6D"/>
    <w:rsid w:val="00036508"/>
    <w:rsid w:val="00036FA0"/>
    <w:rsid w:val="00037DC8"/>
    <w:rsid w:val="00040BC3"/>
    <w:rsid w:val="00045C0C"/>
    <w:rsid w:val="000465B6"/>
    <w:rsid w:val="0004766E"/>
    <w:rsid w:val="0005088B"/>
    <w:rsid w:val="0005121F"/>
    <w:rsid w:val="00051BD5"/>
    <w:rsid w:val="00053522"/>
    <w:rsid w:val="0005518A"/>
    <w:rsid w:val="00056F13"/>
    <w:rsid w:val="00061531"/>
    <w:rsid w:val="000654E0"/>
    <w:rsid w:val="00065C0B"/>
    <w:rsid w:val="00066FBC"/>
    <w:rsid w:val="000702CF"/>
    <w:rsid w:val="00072090"/>
    <w:rsid w:val="00073760"/>
    <w:rsid w:val="00073CA0"/>
    <w:rsid w:val="00076F85"/>
    <w:rsid w:val="000805EC"/>
    <w:rsid w:val="00081F41"/>
    <w:rsid w:val="00084284"/>
    <w:rsid w:val="00085826"/>
    <w:rsid w:val="000862F5"/>
    <w:rsid w:val="00087B30"/>
    <w:rsid w:val="00090139"/>
    <w:rsid w:val="00090499"/>
    <w:rsid w:val="00092522"/>
    <w:rsid w:val="0009597D"/>
    <w:rsid w:val="00097505"/>
    <w:rsid w:val="000A0E7E"/>
    <w:rsid w:val="000A19B2"/>
    <w:rsid w:val="000A1C1C"/>
    <w:rsid w:val="000A2611"/>
    <w:rsid w:val="000A3930"/>
    <w:rsid w:val="000A3B65"/>
    <w:rsid w:val="000A3FAC"/>
    <w:rsid w:val="000A5A95"/>
    <w:rsid w:val="000A6537"/>
    <w:rsid w:val="000A702B"/>
    <w:rsid w:val="000A71A8"/>
    <w:rsid w:val="000B0813"/>
    <w:rsid w:val="000B3F93"/>
    <w:rsid w:val="000B453E"/>
    <w:rsid w:val="000B4F01"/>
    <w:rsid w:val="000B7855"/>
    <w:rsid w:val="000C0BC0"/>
    <w:rsid w:val="000C123D"/>
    <w:rsid w:val="000C2D40"/>
    <w:rsid w:val="000C3697"/>
    <w:rsid w:val="000D06A6"/>
    <w:rsid w:val="000D0B69"/>
    <w:rsid w:val="000D101F"/>
    <w:rsid w:val="000E0C7D"/>
    <w:rsid w:val="000E1DC5"/>
    <w:rsid w:val="000E3279"/>
    <w:rsid w:val="000E35B9"/>
    <w:rsid w:val="000E47A0"/>
    <w:rsid w:val="000E7278"/>
    <w:rsid w:val="000E7B36"/>
    <w:rsid w:val="000F0038"/>
    <w:rsid w:val="000F2051"/>
    <w:rsid w:val="000F2E77"/>
    <w:rsid w:val="000F3BD6"/>
    <w:rsid w:val="000F5119"/>
    <w:rsid w:val="000F661F"/>
    <w:rsid w:val="000F6B52"/>
    <w:rsid w:val="000F7D21"/>
    <w:rsid w:val="00102940"/>
    <w:rsid w:val="001040E3"/>
    <w:rsid w:val="00104D83"/>
    <w:rsid w:val="001075B4"/>
    <w:rsid w:val="0011011D"/>
    <w:rsid w:val="001108D6"/>
    <w:rsid w:val="00111C71"/>
    <w:rsid w:val="00111D42"/>
    <w:rsid w:val="00113C8F"/>
    <w:rsid w:val="00114578"/>
    <w:rsid w:val="0011570D"/>
    <w:rsid w:val="00116FB3"/>
    <w:rsid w:val="00120D0A"/>
    <w:rsid w:val="00125D5B"/>
    <w:rsid w:val="00131986"/>
    <w:rsid w:val="00132104"/>
    <w:rsid w:val="00132B4F"/>
    <w:rsid w:val="0013443F"/>
    <w:rsid w:val="001344A1"/>
    <w:rsid w:val="001359F2"/>
    <w:rsid w:val="00141742"/>
    <w:rsid w:val="0014195D"/>
    <w:rsid w:val="00141A56"/>
    <w:rsid w:val="001421EF"/>
    <w:rsid w:val="00143E44"/>
    <w:rsid w:val="00145281"/>
    <w:rsid w:val="0014556E"/>
    <w:rsid w:val="00147F57"/>
    <w:rsid w:val="00150EDD"/>
    <w:rsid w:val="00153A25"/>
    <w:rsid w:val="001544CF"/>
    <w:rsid w:val="00157328"/>
    <w:rsid w:val="00157D29"/>
    <w:rsid w:val="0016064C"/>
    <w:rsid w:val="00160EAE"/>
    <w:rsid w:val="00162E9A"/>
    <w:rsid w:val="001636E9"/>
    <w:rsid w:val="001665D2"/>
    <w:rsid w:val="0017495E"/>
    <w:rsid w:val="00175AD8"/>
    <w:rsid w:val="00175FA0"/>
    <w:rsid w:val="00176B1F"/>
    <w:rsid w:val="0018427F"/>
    <w:rsid w:val="00185B06"/>
    <w:rsid w:val="00186860"/>
    <w:rsid w:val="001905F6"/>
    <w:rsid w:val="001909AC"/>
    <w:rsid w:val="00192E91"/>
    <w:rsid w:val="00193CA6"/>
    <w:rsid w:val="00193D75"/>
    <w:rsid w:val="00194FF2"/>
    <w:rsid w:val="00196A38"/>
    <w:rsid w:val="00197277"/>
    <w:rsid w:val="001A34B1"/>
    <w:rsid w:val="001A48FD"/>
    <w:rsid w:val="001A4BAB"/>
    <w:rsid w:val="001A76E4"/>
    <w:rsid w:val="001B003C"/>
    <w:rsid w:val="001B13E2"/>
    <w:rsid w:val="001B290C"/>
    <w:rsid w:val="001B2BB2"/>
    <w:rsid w:val="001B431A"/>
    <w:rsid w:val="001B58AC"/>
    <w:rsid w:val="001B6865"/>
    <w:rsid w:val="001C1FBA"/>
    <w:rsid w:val="001C3482"/>
    <w:rsid w:val="001C3F07"/>
    <w:rsid w:val="001C4670"/>
    <w:rsid w:val="001C4EF2"/>
    <w:rsid w:val="001C5911"/>
    <w:rsid w:val="001C5F62"/>
    <w:rsid w:val="001C615F"/>
    <w:rsid w:val="001C6D84"/>
    <w:rsid w:val="001C6DA8"/>
    <w:rsid w:val="001C700A"/>
    <w:rsid w:val="001D0FB1"/>
    <w:rsid w:val="001D0FC2"/>
    <w:rsid w:val="001D20F2"/>
    <w:rsid w:val="001D5A75"/>
    <w:rsid w:val="001E0660"/>
    <w:rsid w:val="001E2428"/>
    <w:rsid w:val="001E2593"/>
    <w:rsid w:val="001E2C92"/>
    <w:rsid w:val="001E5FA8"/>
    <w:rsid w:val="001E64B0"/>
    <w:rsid w:val="001E6FC5"/>
    <w:rsid w:val="001E793F"/>
    <w:rsid w:val="001F0307"/>
    <w:rsid w:val="001F3B22"/>
    <w:rsid w:val="001F4012"/>
    <w:rsid w:val="001F55E9"/>
    <w:rsid w:val="001F5FAC"/>
    <w:rsid w:val="00200FFC"/>
    <w:rsid w:val="002028F6"/>
    <w:rsid w:val="0020452E"/>
    <w:rsid w:val="002067F8"/>
    <w:rsid w:val="00207D7B"/>
    <w:rsid w:val="00207EE1"/>
    <w:rsid w:val="002113F4"/>
    <w:rsid w:val="00212170"/>
    <w:rsid w:val="00212F82"/>
    <w:rsid w:val="002137DE"/>
    <w:rsid w:val="0021466A"/>
    <w:rsid w:val="00216BE8"/>
    <w:rsid w:val="00221DE5"/>
    <w:rsid w:val="00221ED4"/>
    <w:rsid w:val="002225C1"/>
    <w:rsid w:val="00226B7F"/>
    <w:rsid w:val="00226E60"/>
    <w:rsid w:val="00227357"/>
    <w:rsid w:val="00227E94"/>
    <w:rsid w:val="00231363"/>
    <w:rsid w:val="00231690"/>
    <w:rsid w:val="00233D8C"/>
    <w:rsid w:val="00235373"/>
    <w:rsid w:val="00236047"/>
    <w:rsid w:val="002369F6"/>
    <w:rsid w:val="00240C2D"/>
    <w:rsid w:val="00242206"/>
    <w:rsid w:val="00242D44"/>
    <w:rsid w:val="00242F44"/>
    <w:rsid w:val="00246105"/>
    <w:rsid w:val="002463F9"/>
    <w:rsid w:val="00247F50"/>
    <w:rsid w:val="00251205"/>
    <w:rsid w:val="00253572"/>
    <w:rsid w:val="00254494"/>
    <w:rsid w:val="0025743A"/>
    <w:rsid w:val="0026246C"/>
    <w:rsid w:val="00262620"/>
    <w:rsid w:val="00262927"/>
    <w:rsid w:val="00263076"/>
    <w:rsid w:val="002636A6"/>
    <w:rsid w:val="00263FB0"/>
    <w:rsid w:val="0026542F"/>
    <w:rsid w:val="00271BD5"/>
    <w:rsid w:val="0027290C"/>
    <w:rsid w:val="002729BC"/>
    <w:rsid w:val="00276F1C"/>
    <w:rsid w:val="00281435"/>
    <w:rsid w:val="002849B8"/>
    <w:rsid w:val="00284AF0"/>
    <w:rsid w:val="00287BC7"/>
    <w:rsid w:val="00290FB3"/>
    <w:rsid w:val="002920C7"/>
    <w:rsid w:val="00294F4C"/>
    <w:rsid w:val="00295D98"/>
    <w:rsid w:val="00296C7B"/>
    <w:rsid w:val="00297267"/>
    <w:rsid w:val="002A0C7F"/>
    <w:rsid w:val="002A133E"/>
    <w:rsid w:val="002A15D9"/>
    <w:rsid w:val="002A1E5F"/>
    <w:rsid w:val="002A4B4C"/>
    <w:rsid w:val="002A506D"/>
    <w:rsid w:val="002A555D"/>
    <w:rsid w:val="002A5757"/>
    <w:rsid w:val="002A5F09"/>
    <w:rsid w:val="002B1E2C"/>
    <w:rsid w:val="002B27F7"/>
    <w:rsid w:val="002B4E61"/>
    <w:rsid w:val="002B5566"/>
    <w:rsid w:val="002B5C2C"/>
    <w:rsid w:val="002B5F41"/>
    <w:rsid w:val="002B663E"/>
    <w:rsid w:val="002B76FD"/>
    <w:rsid w:val="002C4FDA"/>
    <w:rsid w:val="002C5761"/>
    <w:rsid w:val="002D22A9"/>
    <w:rsid w:val="002D331E"/>
    <w:rsid w:val="002D344C"/>
    <w:rsid w:val="002D4328"/>
    <w:rsid w:val="002D5353"/>
    <w:rsid w:val="002D5D0C"/>
    <w:rsid w:val="002D62BD"/>
    <w:rsid w:val="002E0B2D"/>
    <w:rsid w:val="002E1004"/>
    <w:rsid w:val="002E18B0"/>
    <w:rsid w:val="002E1B54"/>
    <w:rsid w:val="002E1C25"/>
    <w:rsid w:val="002E2A94"/>
    <w:rsid w:val="002E42BE"/>
    <w:rsid w:val="002E4498"/>
    <w:rsid w:val="002E4874"/>
    <w:rsid w:val="002E51EC"/>
    <w:rsid w:val="002F0269"/>
    <w:rsid w:val="002F0C14"/>
    <w:rsid w:val="002F0C6C"/>
    <w:rsid w:val="002F3D77"/>
    <w:rsid w:val="002F4393"/>
    <w:rsid w:val="002F4BDC"/>
    <w:rsid w:val="002F4DBE"/>
    <w:rsid w:val="0030023B"/>
    <w:rsid w:val="00300CE0"/>
    <w:rsid w:val="00303932"/>
    <w:rsid w:val="00303EEC"/>
    <w:rsid w:val="003067F8"/>
    <w:rsid w:val="0030737E"/>
    <w:rsid w:val="003100C1"/>
    <w:rsid w:val="00311879"/>
    <w:rsid w:val="003148CA"/>
    <w:rsid w:val="00316E51"/>
    <w:rsid w:val="003176FE"/>
    <w:rsid w:val="00317A1A"/>
    <w:rsid w:val="00320EDF"/>
    <w:rsid w:val="00321104"/>
    <w:rsid w:val="00321DE1"/>
    <w:rsid w:val="003240DE"/>
    <w:rsid w:val="00324DBF"/>
    <w:rsid w:val="00326252"/>
    <w:rsid w:val="0032786E"/>
    <w:rsid w:val="00331FF3"/>
    <w:rsid w:val="00337CA3"/>
    <w:rsid w:val="003460AD"/>
    <w:rsid w:val="00346DFD"/>
    <w:rsid w:val="003503A4"/>
    <w:rsid w:val="00353333"/>
    <w:rsid w:val="00353F95"/>
    <w:rsid w:val="0035448F"/>
    <w:rsid w:val="00355E6A"/>
    <w:rsid w:val="003606D3"/>
    <w:rsid w:val="003622D3"/>
    <w:rsid w:val="00363463"/>
    <w:rsid w:val="003656FC"/>
    <w:rsid w:val="00365E52"/>
    <w:rsid w:val="00366635"/>
    <w:rsid w:val="00370B1F"/>
    <w:rsid w:val="00372BA3"/>
    <w:rsid w:val="00372DCC"/>
    <w:rsid w:val="0037640B"/>
    <w:rsid w:val="00381C37"/>
    <w:rsid w:val="00382E97"/>
    <w:rsid w:val="00383885"/>
    <w:rsid w:val="00391555"/>
    <w:rsid w:val="00392B65"/>
    <w:rsid w:val="00392DC3"/>
    <w:rsid w:val="003A0087"/>
    <w:rsid w:val="003A19F3"/>
    <w:rsid w:val="003A1ED9"/>
    <w:rsid w:val="003A1EE8"/>
    <w:rsid w:val="003A6ADC"/>
    <w:rsid w:val="003B20DF"/>
    <w:rsid w:val="003B4A4D"/>
    <w:rsid w:val="003B5C62"/>
    <w:rsid w:val="003B7882"/>
    <w:rsid w:val="003C02BF"/>
    <w:rsid w:val="003C08B5"/>
    <w:rsid w:val="003C2A46"/>
    <w:rsid w:val="003C2E74"/>
    <w:rsid w:val="003C3039"/>
    <w:rsid w:val="003C470A"/>
    <w:rsid w:val="003C542A"/>
    <w:rsid w:val="003C56E6"/>
    <w:rsid w:val="003C6391"/>
    <w:rsid w:val="003D373E"/>
    <w:rsid w:val="003D49A0"/>
    <w:rsid w:val="003D70EC"/>
    <w:rsid w:val="003D7831"/>
    <w:rsid w:val="003D7CEB"/>
    <w:rsid w:val="003E0AD3"/>
    <w:rsid w:val="003E16EC"/>
    <w:rsid w:val="003E176B"/>
    <w:rsid w:val="003E31B9"/>
    <w:rsid w:val="003E5689"/>
    <w:rsid w:val="003F0F2E"/>
    <w:rsid w:val="003F16E8"/>
    <w:rsid w:val="003F1ABD"/>
    <w:rsid w:val="003F2843"/>
    <w:rsid w:val="003F7CE7"/>
    <w:rsid w:val="004010DA"/>
    <w:rsid w:val="0040190B"/>
    <w:rsid w:val="00401970"/>
    <w:rsid w:val="00404CDF"/>
    <w:rsid w:val="004058C5"/>
    <w:rsid w:val="00407797"/>
    <w:rsid w:val="0041079E"/>
    <w:rsid w:val="00410917"/>
    <w:rsid w:val="004114F9"/>
    <w:rsid w:val="00411DFB"/>
    <w:rsid w:val="00412963"/>
    <w:rsid w:val="004129D2"/>
    <w:rsid w:val="00412F26"/>
    <w:rsid w:val="00413280"/>
    <w:rsid w:val="004204FB"/>
    <w:rsid w:val="00420926"/>
    <w:rsid w:val="00420C84"/>
    <w:rsid w:val="00420E5B"/>
    <w:rsid w:val="00421439"/>
    <w:rsid w:val="00422570"/>
    <w:rsid w:val="004300B1"/>
    <w:rsid w:val="00435CB7"/>
    <w:rsid w:val="00435E8C"/>
    <w:rsid w:val="0043654E"/>
    <w:rsid w:val="004376BE"/>
    <w:rsid w:val="00442AED"/>
    <w:rsid w:val="00442D8E"/>
    <w:rsid w:val="00443A70"/>
    <w:rsid w:val="00444F3F"/>
    <w:rsid w:val="00446EC7"/>
    <w:rsid w:val="004471E7"/>
    <w:rsid w:val="00450845"/>
    <w:rsid w:val="00453783"/>
    <w:rsid w:val="00457486"/>
    <w:rsid w:val="00457ACE"/>
    <w:rsid w:val="00462B73"/>
    <w:rsid w:val="0046318A"/>
    <w:rsid w:val="004633D7"/>
    <w:rsid w:val="00467325"/>
    <w:rsid w:val="0046746C"/>
    <w:rsid w:val="0047072D"/>
    <w:rsid w:val="00472D78"/>
    <w:rsid w:val="00473C0E"/>
    <w:rsid w:val="00473CD0"/>
    <w:rsid w:val="00476901"/>
    <w:rsid w:val="00476DF4"/>
    <w:rsid w:val="00477D47"/>
    <w:rsid w:val="004801D9"/>
    <w:rsid w:val="00481B4B"/>
    <w:rsid w:val="00482465"/>
    <w:rsid w:val="004854C2"/>
    <w:rsid w:val="00486838"/>
    <w:rsid w:val="00487166"/>
    <w:rsid w:val="00490A3D"/>
    <w:rsid w:val="00492D5D"/>
    <w:rsid w:val="004A0265"/>
    <w:rsid w:val="004A2F67"/>
    <w:rsid w:val="004A35FF"/>
    <w:rsid w:val="004A4E4A"/>
    <w:rsid w:val="004A6234"/>
    <w:rsid w:val="004A6F56"/>
    <w:rsid w:val="004B0DF2"/>
    <w:rsid w:val="004B1BF2"/>
    <w:rsid w:val="004B1F3D"/>
    <w:rsid w:val="004B2E69"/>
    <w:rsid w:val="004B78B3"/>
    <w:rsid w:val="004C32AA"/>
    <w:rsid w:val="004C50FD"/>
    <w:rsid w:val="004C7D28"/>
    <w:rsid w:val="004D0628"/>
    <w:rsid w:val="004D2D4F"/>
    <w:rsid w:val="004D39BF"/>
    <w:rsid w:val="004D4806"/>
    <w:rsid w:val="004D4FB5"/>
    <w:rsid w:val="004D777C"/>
    <w:rsid w:val="004E0177"/>
    <w:rsid w:val="004E0297"/>
    <w:rsid w:val="004E131A"/>
    <w:rsid w:val="004E417D"/>
    <w:rsid w:val="004E4247"/>
    <w:rsid w:val="004E4259"/>
    <w:rsid w:val="004E5FA5"/>
    <w:rsid w:val="004E7427"/>
    <w:rsid w:val="004E7DAB"/>
    <w:rsid w:val="004F0B97"/>
    <w:rsid w:val="004F103B"/>
    <w:rsid w:val="004F584D"/>
    <w:rsid w:val="004F5B6B"/>
    <w:rsid w:val="004F709C"/>
    <w:rsid w:val="004F74F2"/>
    <w:rsid w:val="0050119A"/>
    <w:rsid w:val="0050235A"/>
    <w:rsid w:val="00502943"/>
    <w:rsid w:val="00506A99"/>
    <w:rsid w:val="00506B3A"/>
    <w:rsid w:val="005109F6"/>
    <w:rsid w:val="00511522"/>
    <w:rsid w:val="005115DF"/>
    <w:rsid w:val="00512D11"/>
    <w:rsid w:val="00514194"/>
    <w:rsid w:val="00516C6C"/>
    <w:rsid w:val="00517ABC"/>
    <w:rsid w:val="0052105E"/>
    <w:rsid w:val="00521B71"/>
    <w:rsid w:val="00521E73"/>
    <w:rsid w:val="00521ED9"/>
    <w:rsid w:val="0052265B"/>
    <w:rsid w:val="005230D3"/>
    <w:rsid w:val="00523F50"/>
    <w:rsid w:val="005242CF"/>
    <w:rsid w:val="00524AD6"/>
    <w:rsid w:val="005303D4"/>
    <w:rsid w:val="005336AE"/>
    <w:rsid w:val="005349C6"/>
    <w:rsid w:val="00536497"/>
    <w:rsid w:val="00537C7A"/>
    <w:rsid w:val="00540535"/>
    <w:rsid w:val="005418EF"/>
    <w:rsid w:val="00541E85"/>
    <w:rsid w:val="00543CF5"/>
    <w:rsid w:val="005451EB"/>
    <w:rsid w:val="00547AD5"/>
    <w:rsid w:val="00547C4E"/>
    <w:rsid w:val="00547DD9"/>
    <w:rsid w:val="005505DF"/>
    <w:rsid w:val="0055175D"/>
    <w:rsid w:val="00552145"/>
    <w:rsid w:val="005535D3"/>
    <w:rsid w:val="00553B18"/>
    <w:rsid w:val="0055490C"/>
    <w:rsid w:val="00557019"/>
    <w:rsid w:val="0055784C"/>
    <w:rsid w:val="005615BD"/>
    <w:rsid w:val="005656F8"/>
    <w:rsid w:val="00571647"/>
    <w:rsid w:val="00573D9B"/>
    <w:rsid w:val="00575379"/>
    <w:rsid w:val="0057629C"/>
    <w:rsid w:val="00577AF1"/>
    <w:rsid w:val="005803C6"/>
    <w:rsid w:val="00580896"/>
    <w:rsid w:val="005809B6"/>
    <w:rsid w:val="00583830"/>
    <w:rsid w:val="005843E3"/>
    <w:rsid w:val="0058485A"/>
    <w:rsid w:val="00585124"/>
    <w:rsid w:val="00585BEB"/>
    <w:rsid w:val="00586EA1"/>
    <w:rsid w:val="00591EE2"/>
    <w:rsid w:val="005924D1"/>
    <w:rsid w:val="00592740"/>
    <w:rsid w:val="005935AF"/>
    <w:rsid w:val="005962FF"/>
    <w:rsid w:val="00597802"/>
    <w:rsid w:val="00597881"/>
    <w:rsid w:val="005A0FF0"/>
    <w:rsid w:val="005A32BE"/>
    <w:rsid w:val="005A41F0"/>
    <w:rsid w:val="005A5998"/>
    <w:rsid w:val="005A5EFF"/>
    <w:rsid w:val="005B10F9"/>
    <w:rsid w:val="005B19AF"/>
    <w:rsid w:val="005B1D30"/>
    <w:rsid w:val="005B40FD"/>
    <w:rsid w:val="005C1EA5"/>
    <w:rsid w:val="005C617D"/>
    <w:rsid w:val="005C727A"/>
    <w:rsid w:val="005D0901"/>
    <w:rsid w:val="005D0EDC"/>
    <w:rsid w:val="005D1981"/>
    <w:rsid w:val="005D1CFB"/>
    <w:rsid w:val="005D4B56"/>
    <w:rsid w:val="005D62A2"/>
    <w:rsid w:val="005D654B"/>
    <w:rsid w:val="005D6D74"/>
    <w:rsid w:val="005E223A"/>
    <w:rsid w:val="005E2A2D"/>
    <w:rsid w:val="005E39E9"/>
    <w:rsid w:val="005E434B"/>
    <w:rsid w:val="005E536E"/>
    <w:rsid w:val="005E7008"/>
    <w:rsid w:val="005E703B"/>
    <w:rsid w:val="005E70D2"/>
    <w:rsid w:val="005E73BE"/>
    <w:rsid w:val="005F032D"/>
    <w:rsid w:val="005F1311"/>
    <w:rsid w:val="005F38CB"/>
    <w:rsid w:val="005F3FB0"/>
    <w:rsid w:val="005F6872"/>
    <w:rsid w:val="005F7423"/>
    <w:rsid w:val="005F7EC3"/>
    <w:rsid w:val="006007FC"/>
    <w:rsid w:val="0060186C"/>
    <w:rsid w:val="00602ABB"/>
    <w:rsid w:val="00604D1F"/>
    <w:rsid w:val="00605082"/>
    <w:rsid w:val="00607C82"/>
    <w:rsid w:val="00607DE9"/>
    <w:rsid w:val="00610DF1"/>
    <w:rsid w:val="00611A3E"/>
    <w:rsid w:val="00613E3E"/>
    <w:rsid w:val="00614911"/>
    <w:rsid w:val="00615203"/>
    <w:rsid w:val="00615715"/>
    <w:rsid w:val="006168F2"/>
    <w:rsid w:val="00623B1F"/>
    <w:rsid w:val="0062479E"/>
    <w:rsid w:val="006306A7"/>
    <w:rsid w:val="0063352F"/>
    <w:rsid w:val="00633BA0"/>
    <w:rsid w:val="00633C05"/>
    <w:rsid w:val="00637212"/>
    <w:rsid w:val="00640334"/>
    <w:rsid w:val="0064048A"/>
    <w:rsid w:val="00641AE6"/>
    <w:rsid w:val="00641DAA"/>
    <w:rsid w:val="0064438C"/>
    <w:rsid w:val="00645A15"/>
    <w:rsid w:val="00647F72"/>
    <w:rsid w:val="006506BC"/>
    <w:rsid w:val="00650B8B"/>
    <w:rsid w:val="00651EDA"/>
    <w:rsid w:val="0065301C"/>
    <w:rsid w:val="00655845"/>
    <w:rsid w:val="00663A4B"/>
    <w:rsid w:val="00663BDA"/>
    <w:rsid w:val="00665659"/>
    <w:rsid w:val="006656E9"/>
    <w:rsid w:val="00665BE7"/>
    <w:rsid w:val="006679E7"/>
    <w:rsid w:val="00670299"/>
    <w:rsid w:val="006717AA"/>
    <w:rsid w:val="00671BF2"/>
    <w:rsid w:val="006733FB"/>
    <w:rsid w:val="006743D1"/>
    <w:rsid w:val="0067464E"/>
    <w:rsid w:val="00675ACA"/>
    <w:rsid w:val="00676573"/>
    <w:rsid w:val="00680A0F"/>
    <w:rsid w:val="00681781"/>
    <w:rsid w:val="0068191E"/>
    <w:rsid w:val="00681C7B"/>
    <w:rsid w:val="006834A5"/>
    <w:rsid w:val="00683794"/>
    <w:rsid w:val="00691AD8"/>
    <w:rsid w:val="00692386"/>
    <w:rsid w:val="006A0209"/>
    <w:rsid w:val="006A4A9F"/>
    <w:rsid w:val="006A5415"/>
    <w:rsid w:val="006B0B91"/>
    <w:rsid w:val="006B4F3C"/>
    <w:rsid w:val="006B56CF"/>
    <w:rsid w:val="006B5F5B"/>
    <w:rsid w:val="006B79CC"/>
    <w:rsid w:val="006B7A4D"/>
    <w:rsid w:val="006C0130"/>
    <w:rsid w:val="006C0317"/>
    <w:rsid w:val="006C2249"/>
    <w:rsid w:val="006C2F70"/>
    <w:rsid w:val="006C326E"/>
    <w:rsid w:val="006C50A0"/>
    <w:rsid w:val="006D03EF"/>
    <w:rsid w:val="006D0973"/>
    <w:rsid w:val="006D370C"/>
    <w:rsid w:val="006D3AE1"/>
    <w:rsid w:val="006D7935"/>
    <w:rsid w:val="006E009C"/>
    <w:rsid w:val="006E24AA"/>
    <w:rsid w:val="006E2616"/>
    <w:rsid w:val="006E2911"/>
    <w:rsid w:val="006E4A39"/>
    <w:rsid w:val="006E4F4D"/>
    <w:rsid w:val="006E75C9"/>
    <w:rsid w:val="006F5224"/>
    <w:rsid w:val="006F6410"/>
    <w:rsid w:val="006F647B"/>
    <w:rsid w:val="006F6808"/>
    <w:rsid w:val="007006C0"/>
    <w:rsid w:val="00700CAE"/>
    <w:rsid w:val="0070120E"/>
    <w:rsid w:val="0070139F"/>
    <w:rsid w:val="007022A1"/>
    <w:rsid w:val="00702BCD"/>
    <w:rsid w:val="0070356C"/>
    <w:rsid w:val="00706A37"/>
    <w:rsid w:val="00706E30"/>
    <w:rsid w:val="007074F8"/>
    <w:rsid w:val="00710F4E"/>
    <w:rsid w:val="007137E1"/>
    <w:rsid w:val="00716272"/>
    <w:rsid w:val="007165B6"/>
    <w:rsid w:val="00721F98"/>
    <w:rsid w:val="00724223"/>
    <w:rsid w:val="0072434A"/>
    <w:rsid w:val="00724BAB"/>
    <w:rsid w:val="00730751"/>
    <w:rsid w:val="0073098B"/>
    <w:rsid w:val="00730E1D"/>
    <w:rsid w:val="0073236C"/>
    <w:rsid w:val="00732E84"/>
    <w:rsid w:val="00733603"/>
    <w:rsid w:val="00735903"/>
    <w:rsid w:val="00735967"/>
    <w:rsid w:val="007366CD"/>
    <w:rsid w:val="00741AC6"/>
    <w:rsid w:val="00741E9D"/>
    <w:rsid w:val="00742B20"/>
    <w:rsid w:val="00743965"/>
    <w:rsid w:val="00744B7D"/>
    <w:rsid w:val="00745A61"/>
    <w:rsid w:val="00745D1F"/>
    <w:rsid w:val="00747872"/>
    <w:rsid w:val="00751687"/>
    <w:rsid w:val="007535CA"/>
    <w:rsid w:val="00756925"/>
    <w:rsid w:val="00762058"/>
    <w:rsid w:val="0076358E"/>
    <w:rsid w:val="00763B37"/>
    <w:rsid w:val="00765DE1"/>
    <w:rsid w:val="00765E28"/>
    <w:rsid w:val="007669EA"/>
    <w:rsid w:val="0077004A"/>
    <w:rsid w:val="007702AD"/>
    <w:rsid w:val="00770E10"/>
    <w:rsid w:val="00774EC2"/>
    <w:rsid w:val="007836D3"/>
    <w:rsid w:val="00785E10"/>
    <w:rsid w:val="007879DF"/>
    <w:rsid w:val="007910D2"/>
    <w:rsid w:val="00794220"/>
    <w:rsid w:val="007949FF"/>
    <w:rsid w:val="00795D4E"/>
    <w:rsid w:val="007969B4"/>
    <w:rsid w:val="00797759"/>
    <w:rsid w:val="007977D3"/>
    <w:rsid w:val="007A4FAF"/>
    <w:rsid w:val="007A570B"/>
    <w:rsid w:val="007A573B"/>
    <w:rsid w:val="007B0E70"/>
    <w:rsid w:val="007B4756"/>
    <w:rsid w:val="007B5582"/>
    <w:rsid w:val="007B6759"/>
    <w:rsid w:val="007B72E0"/>
    <w:rsid w:val="007C1495"/>
    <w:rsid w:val="007C1C37"/>
    <w:rsid w:val="007C29CE"/>
    <w:rsid w:val="007C35BB"/>
    <w:rsid w:val="007C3A7D"/>
    <w:rsid w:val="007C5DA6"/>
    <w:rsid w:val="007C66BC"/>
    <w:rsid w:val="007D2283"/>
    <w:rsid w:val="007D23B7"/>
    <w:rsid w:val="007D487E"/>
    <w:rsid w:val="007D57F3"/>
    <w:rsid w:val="007D67C1"/>
    <w:rsid w:val="007D7477"/>
    <w:rsid w:val="007E20EC"/>
    <w:rsid w:val="007E4961"/>
    <w:rsid w:val="007E729B"/>
    <w:rsid w:val="007E7869"/>
    <w:rsid w:val="007F1054"/>
    <w:rsid w:val="007F1FAD"/>
    <w:rsid w:val="007F33F5"/>
    <w:rsid w:val="007F57C0"/>
    <w:rsid w:val="0080174D"/>
    <w:rsid w:val="008018CD"/>
    <w:rsid w:val="008033CA"/>
    <w:rsid w:val="00806B17"/>
    <w:rsid w:val="00806C7C"/>
    <w:rsid w:val="00811044"/>
    <w:rsid w:val="00811C69"/>
    <w:rsid w:val="00812885"/>
    <w:rsid w:val="00812932"/>
    <w:rsid w:val="00812CC0"/>
    <w:rsid w:val="00815224"/>
    <w:rsid w:val="0081798B"/>
    <w:rsid w:val="00821789"/>
    <w:rsid w:val="008231D3"/>
    <w:rsid w:val="00826F94"/>
    <w:rsid w:val="00827BB9"/>
    <w:rsid w:val="008307F1"/>
    <w:rsid w:val="0083154C"/>
    <w:rsid w:val="0083534D"/>
    <w:rsid w:val="008357A9"/>
    <w:rsid w:val="00837034"/>
    <w:rsid w:val="00840E03"/>
    <w:rsid w:val="00841F2C"/>
    <w:rsid w:val="00843A5A"/>
    <w:rsid w:val="00845590"/>
    <w:rsid w:val="00850796"/>
    <w:rsid w:val="008527E9"/>
    <w:rsid w:val="008549D5"/>
    <w:rsid w:val="00855D88"/>
    <w:rsid w:val="00856F52"/>
    <w:rsid w:val="00857343"/>
    <w:rsid w:val="0085767F"/>
    <w:rsid w:val="00857C2C"/>
    <w:rsid w:val="008601AC"/>
    <w:rsid w:val="008628D8"/>
    <w:rsid w:val="00867711"/>
    <w:rsid w:val="008678F7"/>
    <w:rsid w:val="008758EC"/>
    <w:rsid w:val="00876455"/>
    <w:rsid w:val="00876798"/>
    <w:rsid w:val="0087754F"/>
    <w:rsid w:val="00880DE4"/>
    <w:rsid w:val="0088178D"/>
    <w:rsid w:val="00881887"/>
    <w:rsid w:val="0088256B"/>
    <w:rsid w:val="00885137"/>
    <w:rsid w:val="008869CE"/>
    <w:rsid w:val="008876EC"/>
    <w:rsid w:val="00890435"/>
    <w:rsid w:val="00890C07"/>
    <w:rsid w:val="00893799"/>
    <w:rsid w:val="00893BAF"/>
    <w:rsid w:val="00894A8E"/>
    <w:rsid w:val="00894DEF"/>
    <w:rsid w:val="008960C2"/>
    <w:rsid w:val="0089714B"/>
    <w:rsid w:val="00897202"/>
    <w:rsid w:val="008A3A31"/>
    <w:rsid w:val="008A4683"/>
    <w:rsid w:val="008A4EFB"/>
    <w:rsid w:val="008A5ADA"/>
    <w:rsid w:val="008A7789"/>
    <w:rsid w:val="008A7D21"/>
    <w:rsid w:val="008B2101"/>
    <w:rsid w:val="008B21FC"/>
    <w:rsid w:val="008B2B05"/>
    <w:rsid w:val="008B43C9"/>
    <w:rsid w:val="008B7780"/>
    <w:rsid w:val="008C4275"/>
    <w:rsid w:val="008C60AB"/>
    <w:rsid w:val="008C664F"/>
    <w:rsid w:val="008D4BD1"/>
    <w:rsid w:val="008D5EE2"/>
    <w:rsid w:val="008D6865"/>
    <w:rsid w:val="008D7F92"/>
    <w:rsid w:val="008E0310"/>
    <w:rsid w:val="008E0B5D"/>
    <w:rsid w:val="008E1D18"/>
    <w:rsid w:val="008E476B"/>
    <w:rsid w:val="008E48BB"/>
    <w:rsid w:val="008F0AC3"/>
    <w:rsid w:val="008F23AD"/>
    <w:rsid w:val="008F295B"/>
    <w:rsid w:val="008F3DE3"/>
    <w:rsid w:val="00900F77"/>
    <w:rsid w:val="009030B8"/>
    <w:rsid w:val="009044E0"/>
    <w:rsid w:val="0091042B"/>
    <w:rsid w:val="00911366"/>
    <w:rsid w:val="00912E0E"/>
    <w:rsid w:val="00913F56"/>
    <w:rsid w:val="009173B0"/>
    <w:rsid w:val="00921653"/>
    <w:rsid w:val="0092384B"/>
    <w:rsid w:val="0092470C"/>
    <w:rsid w:val="009261F1"/>
    <w:rsid w:val="00927C15"/>
    <w:rsid w:val="00930A74"/>
    <w:rsid w:val="00931236"/>
    <w:rsid w:val="00933421"/>
    <w:rsid w:val="00933570"/>
    <w:rsid w:val="009346E6"/>
    <w:rsid w:val="00934C20"/>
    <w:rsid w:val="00937CCA"/>
    <w:rsid w:val="00940E8F"/>
    <w:rsid w:val="009419DB"/>
    <w:rsid w:val="00941CD3"/>
    <w:rsid w:val="00941DCD"/>
    <w:rsid w:val="00942E25"/>
    <w:rsid w:val="0094316A"/>
    <w:rsid w:val="00943E22"/>
    <w:rsid w:val="00944810"/>
    <w:rsid w:val="00945A68"/>
    <w:rsid w:val="009461C3"/>
    <w:rsid w:val="00947032"/>
    <w:rsid w:val="00950AD5"/>
    <w:rsid w:val="0095426A"/>
    <w:rsid w:val="009555EF"/>
    <w:rsid w:val="009560DF"/>
    <w:rsid w:val="00956B89"/>
    <w:rsid w:val="00961ED1"/>
    <w:rsid w:val="009656D6"/>
    <w:rsid w:val="00967DF2"/>
    <w:rsid w:val="0097074A"/>
    <w:rsid w:val="00970D51"/>
    <w:rsid w:val="0097146F"/>
    <w:rsid w:val="00972709"/>
    <w:rsid w:val="009727AB"/>
    <w:rsid w:val="00972E70"/>
    <w:rsid w:val="009748B8"/>
    <w:rsid w:val="00975FD5"/>
    <w:rsid w:val="00977AB3"/>
    <w:rsid w:val="009805DE"/>
    <w:rsid w:val="00983698"/>
    <w:rsid w:val="009844EF"/>
    <w:rsid w:val="00985C07"/>
    <w:rsid w:val="00987893"/>
    <w:rsid w:val="00991B04"/>
    <w:rsid w:val="00997C75"/>
    <w:rsid w:val="009A0346"/>
    <w:rsid w:val="009A0484"/>
    <w:rsid w:val="009A1AEC"/>
    <w:rsid w:val="009A41D4"/>
    <w:rsid w:val="009A43FF"/>
    <w:rsid w:val="009A6DF5"/>
    <w:rsid w:val="009A753B"/>
    <w:rsid w:val="009B22F8"/>
    <w:rsid w:val="009B43E9"/>
    <w:rsid w:val="009B5943"/>
    <w:rsid w:val="009C0048"/>
    <w:rsid w:val="009C1217"/>
    <w:rsid w:val="009C1491"/>
    <w:rsid w:val="009C14BD"/>
    <w:rsid w:val="009C34E6"/>
    <w:rsid w:val="009C5107"/>
    <w:rsid w:val="009C5BD9"/>
    <w:rsid w:val="009C7777"/>
    <w:rsid w:val="009D13C9"/>
    <w:rsid w:val="009D179E"/>
    <w:rsid w:val="009D744C"/>
    <w:rsid w:val="009D7A0E"/>
    <w:rsid w:val="009E12E9"/>
    <w:rsid w:val="009E2FB8"/>
    <w:rsid w:val="009E4279"/>
    <w:rsid w:val="009E623B"/>
    <w:rsid w:val="009E7CEB"/>
    <w:rsid w:val="009F7FDA"/>
    <w:rsid w:val="00A012A0"/>
    <w:rsid w:val="00A02324"/>
    <w:rsid w:val="00A06532"/>
    <w:rsid w:val="00A06FCE"/>
    <w:rsid w:val="00A078FD"/>
    <w:rsid w:val="00A1079C"/>
    <w:rsid w:val="00A161AF"/>
    <w:rsid w:val="00A212C5"/>
    <w:rsid w:val="00A21DC5"/>
    <w:rsid w:val="00A2466D"/>
    <w:rsid w:val="00A25A25"/>
    <w:rsid w:val="00A25AFF"/>
    <w:rsid w:val="00A31CBC"/>
    <w:rsid w:val="00A32159"/>
    <w:rsid w:val="00A32B9A"/>
    <w:rsid w:val="00A3332F"/>
    <w:rsid w:val="00A34BDF"/>
    <w:rsid w:val="00A353A8"/>
    <w:rsid w:val="00A3581F"/>
    <w:rsid w:val="00A36ABD"/>
    <w:rsid w:val="00A36B9F"/>
    <w:rsid w:val="00A3765A"/>
    <w:rsid w:val="00A4522E"/>
    <w:rsid w:val="00A458CF"/>
    <w:rsid w:val="00A46E53"/>
    <w:rsid w:val="00A47E3C"/>
    <w:rsid w:val="00A52146"/>
    <w:rsid w:val="00A54312"/>
    <w:rsid w:val="00A60FFE"/>
    <w:rsid w:val="00A61297"/>
    <w:rsid w:val="00A612F5"/>
    <w:rsid w:val="00A62285"/>
    <w:rsid w:val="00A63359"/>
    <w:rsid w:val="00A655EA"/>
    <w:rsid w:val="00A665D4"/>
    <w:rsid w:val="00A67A68"/>
    <w:rsid w:val="00A7388A"/>
    <w:rsid w:val="00A774EB"/>
    <w:rsid w:val="00A77CBA"/>
    <w:rsid w:val="00A80CAA"/>
    <w:rsid w:val="00A831B8"/>
    <w:rsid w:val="00A84404"/>
    <w:rsid w:val="00A87508"/>
    <w:rsid w:val="00A90AED"/>
    <w:rsid w:val="00A90C3E"/>
    <w:rsid w:val="00A92ABC"/>
    <w:rsid w:val="00A94BEF"/>
    <w:rsid w:val="00A96743"/>
    <w:rsid w:val="00A9756A"/>
    <w:rsid w:val="00AA02E0"/>
    <w:rsid w:val="00AA0A53"/>
    <w:rsid w:val="00AA1927"/>
    <w:rsid w:val="00AA2B94"/>
    <w:rsid w:val="00AA35EB"/>
    <w:rsid w:val="00AA6FAA"/>
    <w:rsid w:val="00AA7552"/>
    <w:rsid w:val="00AA7836"/>
    <w:rsid w:val="00AB065C"/>
    <w:rsid w:val="00AB07EE"/>
    <w:rsid w:val="00AB36B2"/>
    <w:rsid w:val="00AB3DD9"/>
    <w:rsid w:val="00AB625A"/>
    <w:rsid w:val="00AB6AF6"/>
    <w:rsid w:val="00AB7FF6"/>
    <w:rsid w:val="00AC05D5"/>
    <w:rsid w:val="00AC196E"/>
    <w:rsid w:val="00AC2385"/>
    <w:rsid w:val="00AC2B35"/>
    <w:rsid w:val="00AC3B96"/>
    <w:rsid w:val="00AC50B5"/>
    <w:rsid w:val="00AC5727"/>
    <w:rsid w:val="00AC6F1C"/>
    <w:rsid w:val="00AD0217"/>
    <w:rsid w:val="00AD129A"/>
    <w:rsid w:val="00AD5B81"/>
    <w:rsid w:val="00AD6BA5"/>
    <w:rsid w:val="00AE0370"/>
    <w:rsid w:val="00AE0F76"/>
    <w:rsid w:val="00AE1578"/>
    <w:rsid w:val="00AE5342"/>
    <w:rsid w:val="00AE615B"/>
    <w:rsid w:val="00AE6E2E"/>
    <w:rsid w:val="00AE7F18"/>
    <w:rsid w:val="00AF01D8"/>
    <w:rsid w:val="00AF06D3"/>
    <w:rsid w:val="00AF13F5"/>
    <w:rsid w:val="00AF2B3F"/>
    <w:rsid w:val="00AF3368"/>
    <w:rsid w:val="00AF5042"/>
    <w:rsid w:val="00AF6113"/>
    <w:rsid w:val="00AF6B83"/>
    <w:rsid w:val="00AF6C80"/>
    <w:rsid w:val="00AF6F0A"/>
    <w:rsid w:val="00B004D7"/>
    <w:rsid w:val="00B00C51"/>
    <w:rsid w:val="00B04F64"/>
    <w:rsid w:val="00B10BAB"/>
    <w:rsid w:val="00B10BD4"/>
    <w:rsid w:val="00B1182B"/>
    <w:rsid w:val="00B12FAE"/>
    <w:rsid w:val="00B13440"/>
    <w:rsid w:val="00B13709"/>
    <w:rsid w:val="00B1428C"/>
    <w:rsid w:val="00B14997"/>
    <w:rsid w:val="00B17101"/>
    <w:rsid w:val="00B21784"/>
    <w:rsid w:val="00B218FC"/>
    <w:rsid w:val="00B23E8F"/>
    <w:rsid w:val="00B2677C"/>
    <w:rsid w:val="00B31809"/>
    <w:rsid w:val="00B31CF7"/>
    <w:rsid w:val="00B33AE6"/>
    <w:rsid w:val="00B3754C"/>
    <w:rsid w:val="00B41395"/>
    <w:rsid w:val="00B439A5"/>
    <w:rsid w:val="00B43C79"/>
    <w:rsid w:val="00B4459C"/>
    <w:rsid w:val="00B469DD"/>
    <w:rsid w:val="00B47303"/>
    <w:rsid w:val="00B475DC"/>
    <w:rsid w:val="00B47E91"/>
    <w:rsid w:val="00B5058B"/>
    <w:rsid w:val="00B51C12"/>
    <w:rsid w:val="00B53660"/>
    <w:rsid w:val="00B5394B"/>
    <w:rsid w:val="00B562AD"/>
    <w:rsid w:val="00B604A2"/>
    <w:rsid w:val="00B61BDE"/>
    <w:rsid w:val="00B62EB1"/>
    <w:rsid w:val="00B632BC"/>
    <w:rsid w:val="00B63515"/>
    <w:rsid w:val="00B63D83"/>
    <w:rsid w:val="00B64B3E"/>
    <w:rsid w:val="00B64DC4"/>
    <w:rsid w:val="00B6604B"/>
    <w:rsid w:val="00B704B0"/>
    <w:rsid w:val="00B70F5C"/>
    <w:rsid w:val="00B72CCF"/>
    <w:rsid w:val="00B73828"/>
    <w:rsid w:val="00B73A40"/>
    <w:rsid w:val="00B73FDE"/>
    <w:rsid w:val="00B75EFE"/>
    <w:rsid w:val="00B77254"/>
    <w:rsid w:val="00B8210B"/>
    <w:rsid w:val="00B82776"/>
    <w:rsid w:val="00B82EBB"/>
    <w:rsid w:val="00B857FF"/>
    <w:rsid w:val="00B85C5E"/>
    <w:rsid w:val="00B87C6E"/>
    <w:rsid w:val="00B90BE9"/>
    <w:rsid w:val="00B96E33"/>
    <w:rsid w:val="00BA4155"/>
    <w:rsid w:val="00BA5B6E"/>
    <w:rsid w:val="00BA6D9D"/>
    <w:rsid w:val="00BB089D"/>
    <w:rsid w:val="00BB3CF5"/>
    <w:rsid w:val="00BC1328"/>
    <w:rsid w:val="00BC2C12"/>
    <w:rsid w:val="00BC36E4"/>
    <w:rsid w:val="00BC3D7B"/>
    <w:rsid w:val="00BC4F3B"/>
    <w:rsid w:val="00BC51EF"/>
    <w:rsid w:val="00BC6D06"/>
    <w:rsid w:val="00BC728B"/>
    <w:rsid w:val="00BD474E"/>
    <w:rsid w:val="00BD4E37"/>
    <w:rsid w:val="00BD5E28"/>
    <w:rsid w:val="00BD7C3F"/>
    <w:rsid w:val="00BE12C5"/>
    <w:rsid w:val="00BE1F6F"/>
    <w:rsid w:val="00BE34F8"/>
    <w:rsid w:val="00BE3FEB"/>
    <w:rsid w:val="00BE6B7A"/>
    <w:rsid w:val="00BE7B89"/>
    <w:rsid w:val="00BE7C75"/>
    <w:rsid w:val="00BF0D7A"/>
    <w:rsid w:val="00BF1DF1"/>
    <w:rsid w:val="00BF5A93"/>
    <w:rsid w:val="00BF6BBF"/>
    <w:rsid w:val="00BF7808"/>
    <w:rsid w:val="00C020D7"/>
    <w:rsid w:val="00C03C50"/>
    <w:rsid w:val="00C0671A"/>
    <w:rsid w:val="00C1097E"/>
    <w:rsid w:val="00C10A5B"/>
    <w:rsid w:val="00C13E8F"/>
    <w:rsid w:val="00C142BD"/>
    <w:rsid w:val="00C150DA"/>
    <w:rsid w:val="00C157DE"/>
    <w:rsid w:val="00C17316"/>
    <w:rsid w:val="00C174A7"/>
    <w:rsid w:val="00C21D8F"/>
    <w:rsid w:val="00C25D31"/>
    <w:rsid w:val="00C27EC0"/>
    <w:rsid w:val="00C3123C"/>
    <w:rsid w:val="00C31917"/>
    <w:rsid w:val="00C325FF"/>
    <w:rsid w:val="00C340F7"/>
    <w:rsid w:val="00C36AAE"/>
    <w:rsid w:val="00C401FD"/>
    <w:rsid w:val="00C428F9"/>
    <w:rsid w:val="00C42B0B"/>
    <w:rsid w:val="00C44006"/>
    <w:rsid w:val="00C44366"/>
    <w:rsid w:val="00C46282"/>
    <w:rsid w:val="00C46BA2"/>
    <w:rsid w:val="00C46DE8"/>
    <w:rsid w:val="00C502A1"/>
    <w:rsid w:val="00C50EAC"/>
    <w:rsid w:val="00C514B7"/>
    <w:rsid w:val="00C51A4F"/>
    <w:rsid w:val="00C52325"/>
    <w:rsid w:val="00C525D7"/>
    <w:rsid w:val="00C543BD"/>
    <w:rsid w:val="00C57B20"/>
    <w:rsid w:val="00C60160"/>
    <w:rsid w:val="00C61CCD"/>
    <w:rsid w:val="00C6417D"/>
    <w:rsid w:val="00C67250"/>
    <w:rsid w:val="00C749CB"/>
    <w:rsid w:val="00C7589F"/>
    <w:rsid w:val="00C76AE4"/>
    <w:rsid w:val="00C77E8D"/>
    <w:rsid w:val="00C80B15"/>
    <w:rsid w:val="00C8118C"/>
    <w:rsid w:val="00C82312"/>
    <w:rsid w:val="00C82674"/>
    <w:rsid w:val="00C855FA"/>
    <w:rsid w:val="00C86792"/>
    <w:rsid w:val="00C87596"/>
    <w:rsid w:val="00C8781C"/>
    <w:rsid w:val="00C92599"/>
    <w:rsid w:val="00C9443E"/>
    <w:rsid w:val="00C945D4"/>
    <w:rsid w:val="00C95BD6"/>
    <w:rsid w:val="00C974CB"/>
    <w:rsid w:val="00CA139E"/>
    <w:rsid w:val="00CA5848"/>
    <w:rsid w:val="00CB5613"/>
    <w:rsid w:val="00CB6344"/>
    <w:rsid w:val="00CC0373"/>
    <w:rsid w:val="00CC0FD1"/>
    <w:rsid w:val="00CC39B8"/>
    <w:rsid w:val="00CC76A8"/>
    <w:rsid w:val="00CC7934"/>
    <w:rsid w:val="00CD1704"/>
    <w:rsid w:val="00CD1959"/>
    <w:rsid w:val="00CD23C7"/>
    <w:rsid w:val="00CD696A"/>
    <w:rsid w:val="00CE03B7"/>
    <w:rsid w:val="00CE197C"/>
    <w:rsid w:val="00CE26E5"/>
    <w:rsid w:val="00CE4F68"/>
    <w:rsid w:val="00CF2B71"/>
    <w:rsid w:val="00CF2C83"/>
    <w:rsid w:val="00CF4FCA"/>
    <w:rsid w:val="00CF6119"/>
    <w:rsid w:val="00CF6D7F"/>
    <w:rsid w:val="00D017AA"/>
    <w:rsid w:val="00D027DC"/>
    <w:rsid w:val="00D0314F"/>
    <w:rsid w:val="00D0544F"/>
    <w:rsid w:val="00D06A59"/>
    <w:rsid w:val="00D07686"/>
    <w:rsid w:val="00D116CE"/>
    <w:rsid w:val="00D13822"/>
    <w:rsid w:val="00D13C76"/>
    <w:rsid w:val="00D13E16"/>
    <w:rsid w:val="00D175D5"/>
    <w:rsid w:val="00D20DFE"/>
    <w:rsid w:val="00D23882"/>
    <w:rsid w:val="00D239E1"/>
    <w:rsid w:val="00D24430"/>
    <w:rsid w:val="00D2BC32"/>
    <w:rsid w:val="00D337CA"/>
    <w:rsid w:val="00D34163"/>
    <w:rsid w:val="00D37071"/>
    <w:rsid w:val="00D378D4"/>
    <w:rsid w:val="00D43CE9"/>
    <w:rsid w:val="00D43F9E"/>
    <w:rsid w:val="00D469DD"/>
    <w:rsid w:val="00D50AEF"/>
    <w:rsid w:val="00D50C43"/>
    <w:rsid w:val="00D53E6A"/>
    <w:rsid w:val="00D55B22"/>
    <w:rsid w:val="00D61F12"/>
    <w:rsid w:val="00D649FF"/>
    <w:rsid w:val="00D658E7"/>
    <w:rsid w:val="00D71484"/>
    <w:rsid w:val="00D72DFA"/>
    <w:rsid w:val="00D74AA4"/>
    <w:rsid w:val="00D74FBE"/>
    <w:rsid w:val="00D7509B"/>
    <w:rsid w:val="00D77E0F"/>
    <w:rsid w:val="00D809A1"/>
    <w:rsid w:val="00D823A3"/>
    <w:rsid w:val="00D824EC"/>
    <w:rsid w:val="00D83154"/>
    <w:rsid w:val="00D845CF"/>
    <w:rsid w:val="00D86141"/>
    <w:rsid w:val="00D91181"/>
    <w:rsid w:val="00D93D6F"/>
    <w:rsid w:val="00D9774F"/>
    <w:rsid w:val="00DA27CB"/>
    <w:rsid w:val="00DA39D3"/>
    <w:rsid w:val="00DB15A2"/>
    <w:rsid w:val="00DB200B"/>
    <w:rsid w:val="00DB2700"/>
    <w:rsid w:val="00DB4EC2"/>
    <w:rsid w:val="00DC09FD"/>
    <w:rsid w:val="00DC21BF"/>
    <w:rsid w:val="00DC4460"/>
    <w:rsid w:val="00DC49BE"/>
    <w:rsid w:val="00DC5EC8"/>
    <w:rsid w:val="00DC7447"/>
    <w:rsid w:val="00DC75DA"/>
    <w:rsid w:val="00DD03B9"/>
    <w:rsid w:val="00DD1345"/>
    <w:rsid w:val="00DD52ED"/>
    <w:rsid w:val="00DD554D"/>
    <w:rsid w:val="00DD6A84"/>
    <w:rsid w:val="00DD6E7D"/>
    <w:rsid w:val="00DE1AFF"/>
    <w:rsid w:val="00DE1B11"/>
    <w:rsid w:val="00DE2194"/>
    <w:rsid w:val="00DE2472"/>
    <w:rsid w:val="00DE2736"/>
    <w:rsid w:val="00DE3BCC"/>
    <w:rsid w:val="00DE5EB2"/>
    <w:rsid w:val="00DF0083"/>
    <w:rsid w:val="00DF3149"/>
    <w:rsid w:val="00DF39A0"/>
    <w:rsid w:val="00DF5400"/>
    <w:rsid w:val="00DF5EED"/>
    <w:rsid w:val="00E00E5F"/>
    <w:rsid w:val="00E05A79"/>
    <w:rsid w:val="00E07736"/>
    <w:rsid w:val="00E079A1"/>
    <w:rsid w:val="00E12EAF"/>
    <w:rsid w:val="00E13985"/>
    <w:rsid w:val="00E14DE6"/>
    <w:rsid w:val="00E1540D"/>
    <w:rsid w:val="00E16C37"/>
    <w:rsid w:val="00E21DD6"/>
    <w:rsid w:val="00E2421F"/>
    <w:rsid w:val="00E25735"/>
    <w:rsid w:val="00E25DD4"/>
    <w:rsid w:val="00E26609"/>
    <w:rsid w:val="00E31488"/>
    <w:rsid w:val="00E32D55"/>
    <w:rsid w:val="00E3446B"/>
    <w:rsid w:val="00E35291"/>
    <w:rsid w:val="00E35613"/>
    <w:rsid w:val="00E4055B"/>
    <w:rsid w:val="00E41218"/>
    <w:rsid w:val="00E41F22"/>
    <w:rsid w:val="00E41F6E"/>
    <w:rsid w:val="00E420F9"/>
    <w:rsid w:val="00E43921"/>
    <w:rsid w:val="00E43F2A"/>
    <w:rsid w:val="00E449D7"/>
    <w:rsid w:val="00E50337"/>
    <w:rsid w:val="00E52F6E"/>
    <w:rsid w:val="00E547EA"/>
    <w:rsid w:val="00E5491F"/>
    <w:rsid w:val="00E60F45"/>
    <w:rsid w:val="00E61154"/>
    <w:rsid w:val="00E63BA5"/>
    <w:rsid w:val="00E64D16"/>
    <w:rsid w:val="00E656DE"/>
    <w:rsid w:val="00E66F59"/>
    <w:rsid w:val="00E70CBC"/>
    <w:rsid w:val="00E7266C"/>
    <w:rsid w:val="00E73A53"/>
    <w:rsid w:val="00E75172"/>
    <w:rsid w:val="00E76C76"/>
    <w:rsid w:val="00E77BD6"/>
    <w:rsid w:val="00E81B4E"/>
    <w:rsid w:val="00E83846"/>
    <w:rsid w:val="00E84591"/>
    <w:rsid w:val="00E85008"/>
    <w:rsid w:val="00E912C7"/>
    <w:rsid w:val="00E91F44"/>
    <w:rsid w:val="00E9244E"/>
    <w:rsid w:val="00E9391B"/>
    <w:rsid w:val="00E93C37"/>
    <w:rsid w:val="00E96A92"/>
    <w:rsid w:val="00EA19B5"/>
    <w:rsid w:val="00EA3C5E"/>
    <w:rsid w:val="00EA4561"/>
    <w:rsid w:val="00EA4B9A"/>
    <w:rsid w:val="00EA537D"/>
    <w:rsid w:val="00EB276F"/>
    <w:rsid w:val="00EB4CB3"/>
    <w:rsid w:val="00EB4DAA"/>
    <w:rsid w:val="00EB63CB"/>
    <w:rsid w:val="00EB6441"/>
    <w:rsid w:val="00EB6EE9"/>
    <w:rsid w:val="00EC0D75"/>
    <w:rsid w:val="00EC1CF3"/>
    <w:rsid w:val="00EC3069"/>
    <w:rsid w:val="00EC389C"/>
    <w:rsid w:val="00EC5FF0"/>
    <w:rsid w:val="00EC6F7B"/>
    <w:rsid w:val="00ED0741"/>
    <w:rsid w:val="00ED3F5B"/>
    <w:rsid w:val="00ED5A95"/>
    <w:rsid w:val="00ED5D9B"/>
    <w:rsid w:val="00ED7A16"/>
    <w:rsid w:val="00ED7D04"/>
    <w:rsid w:val="00EE09D3"/>
    <w:rsid w:val="00EE3BBB"/>
    <w:rsid w:val="00EE4321"/>
    <w:rsid w:val="00EE5789"/>
    <w:rsid w:val="00EE7A60"/>
    <w:rsid w:val="00EF1F47"/>
    <w:rsid w:val="00EF35A7"/>
    <w:rsid w:val="00EF6868"/>
    <w:rsid w:val="00F014F7"/>
    <w:rsid w:val="00F01AAF"/>
    <w:rsid w:val="00F02200"/>
    <w:rsid w:val="00F059BC"/>
    <w:rsid w:val="00F05C83"/>
    <w:rsid w:val="00F064A6"/>
    <w:rsid w:val="00F06CCD"/>
    <w:rsid w:val="00F07173"/>
    <w:rsid w:val="00F07345"/>
    <w:rsid w:val="00F114F9"/>
    <w:rsid w:val="00F14CAA"/>
    <w:rsid w:val="00F16793"/>
    <w:rsid w:val="00F16CFF"/>
    <w:rsid w:val="00F20B03"/>
    <w:rsid w:val="00F21C58"/>
    <w:rsid w:val="00F24A76"/>
    <w:rsid w:val="00F26AF0"/>
    <w:rsid w:val="00F305B8"/>
    <w:rsid w:val="00F30861"/>
    <w:rsid w:val="00F30D48"/>
    <w:rsid w:val="00F3137F"/>
    <w:rsid w:val="00F3139D"/>
    <w:rsid w:val="00F3192A"/>
    <w:rsid w:val="00F32618"/>
    <w:rsid w:val="00F33142"/>
    <w:rsid w:val="00F33CC4"/>
    <w:rsid w:val="00F34BAF"/>
    <w:rsid w:val="00F40586"/>
    <w:rsid w:val="00F41C3D"/>
    <w:rsid w:val="00F46184"/>
    <w:rsid w:val="00F500A7"/>
    <w:rsid w:val="00F5122D"/>
    <w:rsid w:val="00F516C2"/>
    <w:rsid w:val="00F55263"/>
    <w:rsid w:val="00F57BBF"/>
    <w:rsid w:val="00F57E59"/>
    <w:rsid w:val="00F6014C"/>
    <w:rsid w:val="00F61B19"/>
    <w:rsid w:val="00F658FE"/>
    <w:rsid w:val="00F664B1"/>
    <w:rsid w:val="00F709A8"/>
    <w:rsid w:val="00F739B5"/>
    <w:rsid w:val="00F75D81"/>
    <w:rsid w:val="00F803A7"/>
    <w:rsid w:val="00F8107B"/>
    <w:rsid w:val="00F824FF"/>
    <w:rsid w:val="00F846E3"/>
    <w:rsid w:val="00F85944"/>
    <w:rsid w:val="00F87988"/>
    <w:rsid w:val="00F90806"/>
    <w:rsid w:val="00F92A1D"/>
    <w:rsid w:val="00F945FF"/>
    <w:rsid w:val="00F94833"/>
    <w:rsid w:val="00F973F4"/>
    <w:rsid w:val="00FA1BC5"/>
    <w:rsid w:val="00FA4533"/>
    <w:rsid w:val="00FA4B94"/>
    <w:rsid w:val="00FA7ACB"/>
    <w:rsid w:val="00FB507E"/>
    <w:rsid w:val="00FB518B"/>
    <w:rsid w:val="00FB58AD"/>
    <w:rsid w:val="00FB58EA"/>
    <w:rsid w:val="00FB78BA"/>
    <w:rsid w:val="00FB7FA6"/>
    <w:rsid w:val="00FC0A02"/>
    <w:rsid w:val="00FC257A"/>
    <w:rsid w:val="00FC2FDC"/>
    <w:rsid w:val="00FC4795"/>
    <w:rsid w:val="00FC71F2"/>
    <w:rsid w:val="00FC77A9"/>
    <w:rsid w:val="00FD06CC"/>
    <w:rsid w:val="00FD4328"/>
    <w:rsid w:val="00FD64A2"/>
    <w:rsid w:val="00FD6C62"/>
    <w:rsid w:val="00FD7435"/>
    <w:rsid w:val="00FD75A3"/>
    <w:rsid w:val="00FE3628"/>
    <w:rsid w:val="00FE5C24"/>
    <w:rsid w:val="00FF1101"/>
    <w:rsid w:val="00FF27FA"/>
    <w:rsid w:val="00FF34EA"/>
    <w:rsid w:val="00FF36C7"/>
    <w:rsid w:val="00FF553D"/>
    <w:rsid w:val="00FF57F0"/>
    <w:rsid w:val="00FF5DB7"/>
    <w:rsid w:val="01FC001E"/>
    <w:rsid w:val="023E5CE2"/>
    <w:rsid w:val="02F9D058"/>
    <w:rsid w:val="033F4D14"/>
    <w:rsid w:val="0386D5B7"/>
    <w:rsid w:val="03C3171B"/>
    <w:rsid w:val="045636B0"/>
    <w:rsid w:val="046A58D7"/>
    <w:rsid w:val="0521ADFC"/>
    <w:rsid w:val="057CAFCD"/>
    <w:rsid w:val="07644592"/>
    <w:rsid w:val="07ADE626"/>
    <w:rsid w:val="08DA8076"/>
    <w:rsid w:val="08DCABFF"/>
    <w:rsid w:val="09259D31"/>
    <w:rsid w:val="09C1CE79"/>
    <w:rsid w:val="0A119BAC"/>
    <w:rsid w:val="0A2197BB"/>
    <w:rsid w:val="0A4CC31D"/>
    <w:rsid w:val="0AAC1203"/>
    <w:rsid w:val="0ABB916F"/>
    <w:rsid w:val="0BFDA18B"/>
    <w:rsid w:val="0C8F12EB"/>
    <w:rsid w:val="0C96EEBE"/>
    <w:rsid w:val="0CA5BAF4"/>
    <w:rsid w:val="0D0C9007"/>
    <w:rsid w:val="0DA9B89B"/>
    <w:rsid w:val="10263CAF"/>
    <w:rsid w:val="105DB7C4"/>
    <w:rsid w:val="1072BC9F"/>
    <w:rsid w:val="1076454C"/>
    <w:rsid w:val="11250580"/>
    <w:rsid w:val="11F7F35C"/>
    <w:rsid w:val="123210FE"/>
    <w:rsid w:val="12859514"/>
    <w:rsid w:val="1315A99D"/>
    <w:rsid w:val="136E8998"/>
    <w:rsid w:val="143C3868"/>
    <w:rsid w:val="149FED68"/>
    <w:rsid w:val="15616C72"/>
    <w:rsid w:val="157151AD"/>
    <w:rsid w:val="15BC7664"/>
    <w:rsid w:val="160889DD"/>
    <w:rsid w:val="16338F28"/>
    <w:rsid w:val="1650D3DC"/>
    <w:rsid w:val="172BC3C8"/>
    <w:rsid w:val="1733F29B"/>
    <w:rsid w:val="17CD2448"/>
    <w:rsid w:val="187B4718"/>
    <w:rsid w:val="19D3132C"/>
    <w:rsid w:val="1A06054F"/>
    <w:rsid w:val="1B2CA05B"/>
    <w:rsid w:val="1B59EA9C"/>
    <w:rsid w:val="1BD91A5D"/>
    <w:rsid w:val="1CA9E589"/>
    <w:rsid w:val="1CB5509A"/>
    <w:rsid w:val="1D079DB7"/>
    <w:rsid w:val="1D5794C9"/>
    <w:rsid w:val="1D65BD2E"/>
    <w:rsid w:val="1D6F70B7"/>
    <w:rsid w:val="1DC09283"/>
    <w:rsid w:val="1E16D403"/>
    <w:rsid w:val="1ED7085E"/>
    <w:rsid w:val="1F3A5F07"/>
    <w:rsid w:val="1F90DADE"/>
    <w:rsid w:val="2022EF3D"/>
    <w:rsid w:val="218F5D77"/>
    <w:rsid w:val="2196B27C"/>
    <w:rsid w:val="22544205"/>
    <w:rsid w:val="225EAEAA"/>
    <w:rsid w:val="22792597"/>
    <w:rsid w:val="2340B349"/>
    <w:rsid w:val="23FA8B5B"/>
    <w:rsid w:val="24E98303"/>
    <w:rsid w:val="250DFA51"/>
    <w:rsid w:val="2583B3E6"/>
    <w:rsid w:val="25D7F7E1"/>
    <w:rsid w:val="25EB0703"/>
    <w:rsid w:val="2619B7DA"/>
    <w:rsid w:val="265D9CD3"/>
    <w:rsid w:val="26CC8071"/>
    <w:rsid w:val="26F78722"/>
    <w:rsid w:val="27986FC2"/>
    <w:rsid w:val="27DCD15E"/>
    <w:rsid w:val="2873F66B"/>
    <w:rsid w:val="2AC525FB"/>
    <w:rsid w:val="2B4F96F6"/>
    <w:rsid w:val="2C7D4D71"/>
    <w:rsid w:val="2D872E97"/>
    <w:rsid w:val="2DE9D9A6"/>
    <w:rsid w:val="2E1222A0"/>
    <w:rsid w:val="2F003EC9"/>
    <w:rsid w:val="2F5E388A"/>
    <w:rsid w:val="2F9D6886"/>
    <w:rsid w:val="2FDA4020"/>
    <w:rsid w:val="316C84DB"/>
    <w:rsid w:val="3173A622"/>
    <w:rsid w:val="3211C6B0"/>
    <w:rsid w:val="321D909E"/>
    <w:rsid w:val="32EF5D1E"/>
    <w:rsid w:val="32F7EF66"/>
    <w:rsid w:val="33AD6B0B"/>
    <w:rsid w:val="33E1ADD9"/>
    <w:rsid w:val="33EE3FE8"/>
    <w:rsid w:val="34E8C237"/>
    <w:rsid w:val="36BD0596"/>
    <w:rsid w:val="36EB4551"/>
    <w:rsid w:val="36EDE393"/>
    <w:rsid w:val="36F98AD3"/>
    <w:rsid w:val="370B2AC4"/>
    <w:rsid w:val="37638AD3"/>
    <w:rsid w:val="3764800B"/>
    <w:rsid w:val="37AB4F2C"/>
    <w:rsid w:val="37EABAD5"/>
    <w:rsid w:val="38A2483E"/>
    <w:rsid w:val="38A2755B"/>
    <w:rsid w:val="3914F928"/>
    <w:rsid w:val="39A3D663"/>
    <w:rsid w:val="3AD60FC5"/>
    <w:rsid w:val="3B0E4758"/>
    <w:rsid w:val="3B698656"/>
    <w:rsid w:val="3C145885"/>
    <w:rsid w:val="3CB68E87"/>
    <w:rsid w:val="3CE04748"/>
    <w:rsid w:val="3D11127A"/>
    <w:rsid w:val="3E37D54C"/>
    <w:rsid w:val="3E413741"/>
    <w:rsid w:val="3E7CE038"/>
    <w:rsid w:val="3E9E718D"/>
    <w:rsid w:val="3EBBA80A"/>
    <w:rsid w:val="3F376CA7"/>
    <w:rsid w:val="3F515C64"/>
    <w:rsid w:val="3F65AE31"/>
    <w:rsid w:val="3FBA789B"/>
    <w:rsid w:val="406FFB6A"/>
    <w:rsid w:val="40A907A5"/>
    <w:rsid w:val="40F3EDFC"/>
    <w:rsid w:val="412F783A"/>
    <w:rsid w:val="419AC554"/>
    <w:rsid w:val="424404F7"/>
    <w:rsid w:val="4286FB8D"/>
    <w:rsid w:val="42EE28E3"/>
    <w:rsid w:val="43124E0D"/>
    <w:rsid w:val="439216FC"/>
    <w:rsid w:val="43D08E24"/>
    <w:rsid w:val="443CF206"/>
    <w:rsid w:val="444DB994"/>
    <w:rsid w:val="44953071"/>
    <w:rsid w:val="44E3E9F3"/>
    <w:rsid w:val="45304A9F"/>
    <w:rsid w:val="459C4C59"/>
    <w:rsid w:val="45E9EF59"/>
    <w:rsid w:val="468C626B"/>
    <w:rsid w:val="46C6F04A"/>
    <w:rsid w:val="475E276D"/>
    <w:rsid w:val="477D8500"/>
    <w:rsid w:val="47948332"/>
    <w:rsid w:val="47E56AA7"/>
    <w:rsid w:val="48336144"/>
    <w:rsid w:val="487EA200"/>
    <w:rsid w:val="487F65C2"/>
    <w:rsid w:val="488D25D7"/>
    <w:rsid w:val="48B01C38"/>
    <w:rsid w:val="4A3F5302"/>
    <w:rsid w:val="4AE76459"/>
    <w:rsid w:val="4B230776"/>
    <w:rsid w:val="4B2A1E46"/>
    <w:rsid w:val="4BD0CE80"/>
    <w:rsid w:val="4BF51BA0"/>
    <w:rsid w:val="4C3AF0A2"/>
    <w:rsid w:val="4C41FD67"/>
    <w:rsid w:val="4C536AB6"/>
    <w:rsid w:val="4CBB7488"/>
    <w:rsid w:val="4D29E899"/>
    <w:rsid w:val="4E859BA9"/>
    <w:rsid w:val="4F4EB623"/>
    <w:rsid w:val="4FF6B16F"/>
    <w:rsid w:val="50264938"/>
    <w:rsid w:val="507FBE5D"/>
    <w:rsid w:val="50E40F5F"/>
    <w:rsid w:val="5143500B"/>
    <w:rsid w:val="517A1A3E"/>
    <w:rsid w:val="520B8BA2"/>
    <w:rsid w:val="52A482F2"/>
    <w:rsid w:val="53117E3D"/>
    <w:rsid w:val="5333D353"/>
    <w:rsid w:val="5353756B"/>
    <w:rsid w:val="53BA9AF3"/>
    <w:rsid w:val="53E6ED43"/>
    <w:rsid w:val="550A1F63"/>
    <w:rsid w:val="55538570"/>
    <w:rsid w:val="556C512A"/>
    <w:rsid w:val="55DB5F45"/>
    <w:rsid w:val="560A3605"/>
    <w:rsid w:val="575552D4"/>
    <w:rsid w:val="5793C2D0"/>
    <w:rsid w:val="5902F8D7"/>
    <w:rsid w:val="5907AB15"/>
    <w:rsid w:val="593DFDB3"/>
    <w:rsid w:val="5991A15A"/>
    <w:rsid w:val="599C6C60"/>
    <w:rsid w:val="5A02E594"/>
    <w:rsid w:val="5A3347CC"/>
    <w:rsid w:val="5A68937F"/>
    <w:rsid w:val="5A852976"/>
    <w:rsid w:val="5AFCAF52"/>
    <w:rsid w:val="5B438E3C"/>
    <w:rsid w:val="5B74E9AC"/>
    <w:rsid w:val="5BBB874B"/>
    <w:rsid w:val="5CA9B1DE"/>
    <w:rsid w:val="5CB9B7BF"/>
    <w:rsid w:val="5CD277B6"/>
    <w:rsid w:val="5D97084F"/>
    <w:rsid w:val="5DDA35AB"/>
    <w:rsid w:val="5EB90544"/>
    <w:rsid w:val="5EC31223"/>
    <w:rsid w:val="601997AB"/>
    <w:rsid w:val="606D4918"/>
    <w:rsid w:val="60D75FAA"/>
    <w:rsid w:val="6172626A"/>
    <w:rsid w:val="6277A639"/>
    <w:rsid w:val="62B6CC02"/>
    <w:rsid w:val="62D9C797"/>
    <w:rsid w:val="6302CCF3"/>
    <w:rsid w:val="63112A8F"/>
    <w:rsid w:val="631ECFC1"/>
    <w:rsid w:val="637260F8"/>
    <w:rsid w:val="643D8FFF"/>
    <w:rsid w:val="64683B02"/>
    <w:rsid w:val="64CC60BF"/>
    <w:rsid w:val="64DD6703"/>
    <w:rsid w:val="6584B560"/>
    <w:rsid w:val="65DBAEA7"/>
    <w:rsid w:val="6612ED7F"/>
    <w:rsid w:val="66861082"/>
    <w:rsid w:val="66FB828A"/>
    <w:rsid w:val="682745ED"/>
    <w:rsid w:val="68EF7A44"/>
    <w:rsid w:val="690F6656"/>
    <w:rsid w:val="697B8379"/>
    <w:rsid w:val="6987B354"/>
    <w:rsid w:val="69A37E78"/>
    <w:rsid w:val="6A3789B8"/>
    <w:rsid w:val="6A57A577"/>
    <w:rsid w:val="6A838A98"/>
    <w:rsid w:val="6B220E47"/>
    <w:rsid w:val="6B944F8A"/>
    <w:rsid w:val="6B97B760"/>
    <w:rsid w:val="6BA314B5"/>
    <w:rsid w:val="6C5B63A4"/>
    <w:rsid w:val="6D1A91A2"/>
    <w:rsid w:val="6D2560B6"/>
    <w:rsid w:val="6DB23610"/>
    <w:rsid w:val="6E1FCA47"/>
    <w:rsid w:val="6E552800"/>
    <w:rsid w:val="6E5924A3"/>
    <w:rsid w:val="6F0D646B"/>
    <w:rsid w:val="6F95D76A"/>
    <w:rsid w:val="7044428B"/>
    <w:rsid w:val="717A99E9"/>
    <w:rsid w:val="71B0EB73"/>
    <w:rsid w:val="720D61B9"/>
    <w:rsid w:val="728A0F3D"/>
    <w:rsid w:val="72BD7E2D"/>
    <w:rsid w:val="7306783E"/>
    <w:rsid w:val="739B389C"/>
    <w:rsid w:val="73C32C31"/>
    <w:rsid w:val="744895AC"/>
    <w:rsid w:val="745F2BB2"/>
    <w:rsid w:val="74F5B9B8"/>
    <w:rsid w:val="75663459"/>
    <w:rsid w:val="758FA744"/>
    <w:rsid w:val="75B263D3"/>
    <w:rsid w:val="75C287A4"/>
    <w:rsid w:val="760C8EE9"/>
    <w:rsid w:val="7619EE7F"/>
    <w:rsid w:val="764753C4"/>
    <w:rsid w:val="76C746FC"/>
    <w:rsid w:val="771A5E2F"/>
    <w:rsid w:val="780F7033"/>
    <w:rsid w:val="781BEA24"/>
    <w:rsid w:val="79D475A0"/>
    <w:rsid w:val="79E17BBA"/>
    <w:rsid w:val="7A0E8E05"/>
    <w:rsid w:val="7AAE9E20"/>
    <w:rsid w:val="7B202F70"/>
    <w:rsid w:val="7B6AFE4E"/>
    <w:rsid w:val="7B7F40B1"/>
    <w:rsid w:val="7C39725B"/>
    <w:rsid w:val="7CBB7548"/>
    <w:rsid w:val="7D057DF4"/>
    <w:rsid w:val="7D183B03"/>
    <w:rsid w:val="7D65A24D"/>
    <w:rsid w:val="7D7F8123"/>
    <w:rsid w:val="7DCBCD34"/>
    <w:rsid w:val="7E37FFC5"/>
    <w:rsid w:val="7E62322D"/>
    <w:rsid w:val="7E998317"/>
    <w:rsid w:val="7FD4E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88F2CA7"/>
  <w15:chartTrackingRefBased/>
  <w15:docId w15:val="{57FB4C66-2CBE-47DB-9DA2-DF2A09FC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0B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num" w:pos="0"/>
      </w:tabs>
      <w:spacing w:line="360" w:lineRule="auto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numPr>
        <w:ilvl w:val="4"/>
        <w:numId w:val="5"/>
      </w:numPr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numPr>
        <w:ilvl w:val="5"/>
        <w:numId w:val="5"/>
      </w:numPr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5"/>
      </w:numPr>
      <w:tabs>
        <w:tab w:val="num" w:pos="0"/>
      </w:tabs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numPr>
        <w:ilvl w:val="7"/>
        <w:numId w:val="5"/>
      </w:numPr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5"/>
      </w:numPr>
      <w:tabs>
        <w:tab w:val="num" w:pos="0"/>
      </w:tabs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C974CB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character" w:customStyle="1" w:styleId="CarCar1">
    <w:name w:val="Car Car1"/>
    <w:rsid w:val="005F6872"/>
    <w:rPr>
      <w:sz w:val="24"/>
      <w:szCs w:val="24"/>
      <w:lang w:val="es-ES"/>
    </w:rPr>
  </w:style>
  <w:style w:type="character" w:customStyle="1" w:styleId="CarCar">
    <w:name w:val="Car Car"/>
    <w:rsid w:val="005F6872"/>
    <w:rPr>
      <w:sz w:val="24"/>
      <w:szCs w:val="24"/>
      <w:lang w:val="es-ES"/>
    </w:rPr>
  </w:style>
  <w:style w:type="character" w:styleId="Textoennegrita">
    <w:name w:val="Strong"/>
    <w:uiPriority w:val="22"/>
    <w:qFormat/>
    <w:rsid w:val="00876455"/>
    <w:rPr>
      <w:b/>
      <w:bCs/>
    </w:rPr>
  </w:style>
  <w:style w:type="paragraph" w:styleId="Sinespaciado">
    <w:name w:val="No Spacing"/>
    <w:uiPriority w:val="1"/>
    <w:qFormat/>
    <w:rsid w:val="0095426A"/>
    <w:pPr>
      <w:suppressAutoHyphens/>
    </w:pPr>
    <w:rPr>
      <w:sz w:val="24"/>
      <w:szCs w:val="24"/>
      <w:lang w:val="es-ES" w:eastAsia="ar-SA"/>
    </w:rPr>
  </w:style>
  <w:style w:type="character" w:styleId="CdigoHTML">
    <w:name w:val="HTML Code"/>
    <w:basedOn w:val="Fuentedeprrafopredeter"/>
    <w:uiPriority w:val="99"/>
    <w:semiHidden/>
    <w:unhideWhenUsed/>
    <w:rsid w:val="00506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7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54B6A091CDED479C44DF4B68CE9A5C" ma:contentTypeVersion="17" ma:contentTypeDescription="Crear nuevo documento." ma:contentTypeScope="" ma:versionID="407eb06ca1849b4c3559080470e2922c">
  <xsd:schema xmlns:xsd="http://www.w3.org/2001/XMLSchema" xmlns:xs="http://www.w3.org/2001/XMLSchema" xmlns:p="http://schemas.microsoft.com/office/2006/metadata/properties" xmlns:ns3="2221af53-709b-4c64-bd2c-d23e6e23a2f5" xmlns:ns4="ea30bc0e-cd85-4e0f-a5bf-71ba0a0d0df7" targetNamespace="http://schemas.microsoft.com/office/2006/metadata/properties" ma:root="true" ma:fieldsID="b1ac4ab3fa44f13d937fd3c518b2ddfd" ns3:_="" ns4:_="">
    <xsd:import namespace="2221af53-709b-4c64-bd2c-d23e6e23a2f5"/>
    <xsd:import namespace="ea30bc0e-cd85-4e0f-a5bf-71ba0a0d0d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AutoTag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1af53-709b-4c64-bd2c-d23e6e23a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0bc0e-cd85-4e0f-a5bf-71ba0a0d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21af53-709b-4c64-bd2c-d23e6e23a2f5" xsi:nil="true"/>
  </documentManagement>
</p:properties>
</file>

<file path=customXml/itemProps1.xml><?xml version="1.0" encoding="utf-8"?>
<ds:datastoreItem xmlns:ds="http://schemas.openxmlformats.org/officeDocument/2006/customXml" ds:itemID="{B558A225-7977-45A9-A00D-F215E7A215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65F729-7D85-4443-9C6A-4112C5AA5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D9C39-F44C-495A-AA4D-3561C018B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1af53-709b-4c64-bd2c-d23e6e23a2f5"/>
    <ds:schemaRef ds:uri="ea30bc0e-cd85-4e0f-a5bf-71ba0a0d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33FEC9-6CE3-4D88-88D9-07E6C9F95A55}">
  <ds:schemaRefs>
    <ds:schemaRef ds:uri="http://schemas.microsoft.com/office/2006/metadata/properties"/>
    <ds:schemaRef ds:uri="http://schemas.microsoft.com/office/infopath/2007/PartnerControls"/>
    <ds:schemaRef ds:uri="2221af53-709b-4c64-bd2c-d23e6e23a2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6</TotalTime>
  <Pages>24</Pages>
  <Words>6012</Words>
  <Characters>33071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/>
  <LinksUpToDate>false</LinksUpToDate>
  <CharactersWithSpaces>39005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NOELLY GISEL RUIZ CORREA</cp:lastModifiedBy>
  <cp:revision>7</cp:revision>
  <cp:lastPrinted>2024-11-22T23:05:00Z</cp:lastPrinted>
  <dcterms:created xsi:type="dcterms:W3CDTF">2024-11-22T23:09:00Z</dcterms:created>
  <dcterms:modified xsi:type="dcterms:W3CDTF">2024-11-23T00:36:00Z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0x010100FC54B6A091CDED479C44DF4B68CE9A5C</vt:lpwstr>
  </property>
</Properties>
</file>